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AEA" w:rsidRDefault="0001462A">
      <w:pPr>
        <w:spacing w:line="660" w:lineRule="exact"/>
        <w:ind w:left="280" w:right="424"/>
        <w:jc w:val="center"/>
        <w:rPr>
          <w:rFonts w:ascii="Calibri" w:eastAsia="Calibri" w:hAnsi="Calibri" w:cs="Calibri"/>
          <w:sz w:val="56"/>
          <w:szCs w:val="56"/>
        </w:rPr>
      </w:pPr>
      <w:r>
        <w:rPr>
          <w:rFonts w:ascii="Calibri" w:eastAsia="Calibri" w:hAnsi="Calibri" w:cs="Calibri"/>
          <w:position w:val="2"/>
          <w:sz w:val="56"/>
          <w:szCs w:val="56"/>
        </w:rPr>
        <w:t>TL</w:t>
      </w:r>
      <w:r>
        <w:rPr>
          <w:rFonts w:ascii="Calibri" w:eastAsia="Calibri" w:hAnsi="Calibri" w:cs="Calibri"/>
          <w:spacing w:val="1"/>
          <w:position w:val="2"/>
          <w:sz w:val="56"/>
          <w:szCs w:val="56"/>
        </w:rPr>
        <w:t>E</w:t>
      </w:r>
      <w:r>
        <w:rPr>
          <w:rFonts w:ascii="Calibri" w:eastAsia="Calibri" w:hAnsi="Calibri" w:cs="Calibri"/>
          <w:position w:val="2"/>
          <w:sz w:val="56"/>
          <w:szCs w:val="56"/>
        </w:rPr>
        <w:t>N</w:t>
      </w:r>
      <w:r>
        <w:rPr>
          <w:rFonts w:ascii="Calibri" w:eastAsia="Calibri" w:hAnsi="Calibri" w:cs="Calibri"/>
          <w:spacing w:val="-11"/>
          <w:position w:val="2"/>
          <w:sz w:val="56"/>
          <w:szCs w:val="56"/>
        </w:rPr>
        <w:t xml:space="preserve"> </w:t>
      </w:r>
      <w:r>
        <w:rPr>
          <w:rFonts w:ascii="Calibri" w:eastAsia="Calibri" w:hAnsi="Calibri" w:cs="Calibri"/>
          <w:position w:val="2"/>
          <w:sz w:val="56"/>
          <w:szCs w:val="56"/>
        </w:rPr>
        <w:t>5410</w:t>
      </w:r>
      <w:r>
        <w:rPr>
          <w:rFonts w:ascii="Calibri" w:eastAsia="Calibri" w:hAnsi="Calibri" w:cs="Calibri"/>
          <w:spacing w:val="3"/>
          <w:position w:val="2"/>
          <w:sz w:val="56"/>
          <w:szCs w:val="56"/>
        </w:rPr>
        <w:t xml:space="preserve"> </w:t>
      </w:r>
      <w:r>
        <w:rPr>
          <w:rFonts w:ascii="Calibri" w:eastAsia="Calibri" w:hAnsi="Calibri" w:cs="Calibri"/>
          <w:position w:val="2"/>
          <w:sz w:val="56"/>
          <w:szCs w:val="56"/>
        </w:rPr>
        <w:t>–</w:t>
      </w:r>
      <w:r>
        <w:rPr>
          <w:rFonts w:ascii="Calibri" w:eastAsia="Calibri" w:hAnsi="Calibri" w:cs="Calibri"/>
          <w:spacing w:val="-3"/>
          <w:position w:val="2"/>
          <w:sz w:val="56"/>
          <w:szCs w:val="56"/>
        </w:rPr>
        <w:t xml:space="preserve"> </w:t>
      </w:r>
      <w:r>
        <w:rPr>
          <w:rFonts w:ascii="Calibri" w:eastAsia="Calibri" w:hAnsi="Calibri" w:cs="Calibri"/>
          <w:position w:val="2"/>
          <w:sz w:val="56"/>
          <w:szCs w:val="56"/>
        </w:rPr>
        <w:t>Network</w:t>
      </w:r>
      <w:r>
        <w:rPr>
          <w:rFonts w:ascii="Calibri" w:eastAsia="Calibri" w:hAnsi="Calibri" w:cs="Calibri"/>
          <w:spacing w:val="-18"/>
          <w:position w:val="2"/>
          <w:sz w:val="56"/>
          <w:szCs w:val="56"/>
        </w:rPr>
        <w:t xml:space="preserve"> </w:t>
      </w:r>
      <w:r>
        <w:rPr>
          <w:rFonts w:ascii="Calibri" w:eastAsia="Calibri" w:hAnsi="Calibri" w:cs="Calibri"/>
          <w:w w:val="99"/>
          <w:position w:val="2"/>
          <w:sz w:val="56"/>
          <w:szCs w:val="56"/>
        </w:rPr>
        <w:t>Management</w:t>
      </w:r>
    </w:p>
    <w:p w:rsidR="009A7AEA" w:rsidRDefault="0001462A">
      <w:pPr>
        <w:ind w:left="2570" w:right="2713"/>
        <w:jc w:val="center"/>
        <w:rPr>
          <w:rFonts w:ascii="Calibri" w:eastAsia="Calibri" w:hAnsi="Calibri" w:cs="Calibri"/>
          <w:sz w:val="56"/>
          <w:szCs w:val="56"/>
        </w:rPr>
      </w:pPr>
      <w:r>
        <w:rPr>
          <w:rFonts w:ascii="Calibri" w:eastAsia="Calibri" w:hAnsi="Calibri" w:cs="Calibri"/>
          <w:sz w:val="56"/>
          <w:szCs w:val="56"/>
        </w:rPr>
        <w:t>and</w:t>
      </w:r>
      <w:r>
        <w:rPr>
          <w:rFonts w:ascii="Calibri" w:eastAsia="Calibri" w:hAnsi="Calibri" w:cs="Calibri"/>
          <w:spacing w:val="-9"/>
          <w:sz w:val="56"/>
          <w:szCs w:val="56"/>
        </w:rPr>
        <w:t xml:space="preserve"> </w:t>
      </w:r>
      <w:r w:rsidR="00707237">
        <w:rPr>
          <w:rFonts w:ascii="Calibri" w:eastAsia="Calibri" w:hAnsi="Calibri" w:cs="Calibri"/>
          <w:spacing w:val="2"/>
          <w:w w:val="99"/>
          <w:sz w:val="56"/>
          <w:szCs w:val="56"/>
        </w:rPr>
        <w:t>Automation</w:t>
      </w: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before="3" w:line="240" w:lineRule="exact"/>
        <w:rPr>
          <w:sz w:val="24"/>
          <w:szCs w:val="24"/>
        </w:rPr>
      </w:pPr>
    </w:p>
    <w:p w:rsidR="009A7AEA" w:rsidRDefault="0001462A">
      <w:pPr>
        <w:ind w:left="3907" w:right="4048"/>
        <w:jc w:val="center"/>
        <w:rPr>
          <w:rFonts w:ascii="Calibri" w:eastAsia="Calibri" w:hAnsi="Calibri" w:cs="Calibri"/>
          <w:sz w:val="40"/>
          <w:szCs w:val="40"/>
        </w:rPr>
      </w:pPr>
      <w:r>
        <w:rPr>
          <w:rFonts w:ascii="Calibri" w:eastAsia="Calibri" w:hAnsi="Calibri" w:cs="Calibri"/>
          <w:sz w:val="40"/>
          <w:szCs w:val="40"/>
        </w:rPr>
        <w:t xml:space="preserve">Lab </w:t>
      </w:r>
      <w:r w:rsidR="00707237">
        <w:rPr>
          <w:rFonts w:ascii="Calibri" w:eastAsia="Calibri" w:hAnsi="Calibri" w:cs="Calibri"/>
          <w:sz w:val="40"/>
          <w:szCs w:val="40"/>
        </w:rPr>
        <w:t>0.3</w:t>
      </w:r>
    </w:p>
    <w:p w:rsidR="009A7AEA" w:rsidRDefault="0001462A" w:rsidP="00707237">
      <w:pPr>
        <w:spacing w:line="480" w:lineRule="exact"/>
        <w:ind w:left="726" w:right="868"/>
        <w:jc w:val="center"/>
        <w:rPr>
          <w:rFonts w:ascii="Calibri" w:eastAsia="Calibri" w:hAnsi="Calibri" w:cs="Calibri"/>
          <w:sz w:val="40"/>
          <w:szCs w:val="40"/>
        </w:rPr>
      </w:pPr>
      <w:r>
        <w:rPr>
          <w:rFonts w:ascii="Calibri" w:eastAsia="Calibri" w:hAnsi="Calibri" w:cs="Calibri"/>
          <w:position w:val="1"/>
          <w:sz w:val="40"/>
          <w:szCs w:val="40"/>
        </w:rPr>
        <w:t>P</w:t>
      </w:r>
      <w:r>
        <w:rPr>
          <w:rFonts w:ascii="Calibri" w:eastAsia="Calibri" w:hAnsi="Calibri" w:cs="Calibri"/>
          <w:spacing w:val="-1"/>
          <w:position w:val="1"/>
          <w:sz w:val="40"/>
          <w:szCs w:val="40"/>
        </w:rPr>
        <w:t>r</w:t>
      </w:r>
      <w:r>
        <w:rPr>
          <w:rFonts w:ascii="Calibri" w:eastAsia="Calibri" w:hAnsi="Calibri" w:cs="Calibri"/>
          <w:position w:val="1"/>
          <w:sz w:val="40"/>
          <w:szCs w:val="40"/>
        </w:rPr>
        <w:t>otocol and</w:t>
      </w:r>
      <w:r>
        <w:rPr>
          <w:rFonts w:ascii="Calibri" w:eastAsia="Calibri" w:hAnsi="Calibri" w:cs="Calibri"/>
          <w:spacing w:val="-2"/>
          <w:position w:val="1"/>
          <w:sz w:val="40"/>
          <w:szCs w:val="40"/>
        </w:rPr>
        <w:t xml:space="preserve"> N</w:t>
      </w:r>
      <w:r>
        <w:rPr>
          <w:rFonts w:ascii="Calibri" w:eastAsia="Calibri" w:hAnsi="Calibri" w:cs="Calibri"/>
          <w:position w:val="1"/>
          <w:sz w:val="40"/>
          <w:szCs w:val="40"/>
        </w:rPr>
        <w:t>et</w:t>
      </w:r>
      <w:r>
        <w:rPr>
          <w:rFonts w:ascii="Calibri" w:eastAsia="Calibri" w:hAnsi="Calibri" w:cs="Calibri"/>
          <w:spacing w:val="-1"/>
          <w:position w:val="1"/>
          <w:sz w:val="40"/>
          <w:szCs w:val="40"/>
        </w:rPr>
        <w:t>w</w:t>
      </w:r>
      <w:r>
        <w:rPr>
          <w:rFonts w:ascii="Calibri" w:eastAsia="Calibri" w:hAnsi="Calibri" w:cs="Calibri"/>
          <w:position w:val="1"/>
          <w:sz w:val="40"/>
          <w:szCs w:val="40"/>
        </w:rPr>
        <w:t xml:space="preserve">ork </w:t>
      </w:r>
      <w:r>
        <w:rPr>
          <w:rFonts w:ascii="Calibri" w:eastAsia="Calibri" w:hAnsi="Calibri" w:cs="Calibri"/>
          <w:spacing w:val="-1"/>
          <w:position w:val="1"/>
          <w:sz w:val="40"/>
          <w:szCs w:val="40"/>
        </w:rPr>
        <w:t>A</w:t>
      </w:r>
      <w:r>
        <w:rPr>
          <w:rFonts w:ascii="Calibri" w:eastAsia="Calibri" w:hAnsi="Calibri" w:cs="Calibri"/>
          <w:position w:val="1"/>
          <w:sz w:val="40"/>
          <w:szCs w:val="40"/>
        </w:rPr>
        <w:t>naly</w:t>
      </w:r>
      <w:r>
        <w:rPr>
          <w:rFonts w:ascii="Calibri" w:eastAsia="Calibri" w:hAnsi="Calibri" w:cs="Calibri"/>
          <w:spacing w:val="-1"/>
          <w:position w:val="1"/>
          <w:sz w:val="40"/>
          <w:szCs w:val="40"/>
        </w:rPr>
        <w:t>z</w:t>
      </w:r>
      <w:r>
        <w:rPr>
          <w:rFonts w:ascii="Calibri" w:eastAsia="Calibri" w:hAnsi="Calibri" w:cs="Calibri"/>
          <w:position w:val="1"/>
          <w:sz w:val="40"/>
          <w:szCs w:val="40"/>
        </w:rPr>
        <w:t>ers</w:t>
      </w:r>
      <w:r>
        <w:rPr>
          <w:rFonts w:ascii="Calibri" w:eastAsia="Calibri" w:hAnsi="Calibri" w:cs="Calibri"/>
          <w:spacing w:val="-1"/>
          <w:position w:val="1"/>
          <w:sz w:val="40"/>
          <w:szCs w:val="40"/>
        </w:rPr>
        <w:t xml:space="preserve"> </w:t>
      </w:r>
      <w:r>
        <w:rPr>
          <w:rFonts w:ascii="Calibri" w:eastAsia="Calibri" w:hAnsi="Calibri" w:cs="Calibri"/>
          <w:spacing w:val="1"/>
          <w:position w:val="1"/>
          <w:sz w:val="40"/>
          <w:szCs w:val="40"/>
        </w:rPr>
        <w:t>(</w:t>
      </w:r>
      <w:r>
        <w:rPr>
          <w:rFonts w:ascii="Calibri" w:eastAsia="Calibri" w:hAnsi="Calibri" w:cs="Calibri"/>
          <w:position w:val="1"/>
          <w:sz w:val="40"/>
          <w:szCs w:val="40"/>
        </w:rPr>
        <w:t>Wire</w:t>
      </w:r>
      <w:r>
        <w:rPr>
          <w:rFonts w:ascii="Calibri" w:eastAsia="Calibri" w:hAnsi="Calibri" w:cs="Calibri"/>
          <w:spacing w:val="-1"/>
          <w:position w:val="1"/>
          <w:sz w:val="40"/>
          <w:szCs w:val="40"/>
        </w:rPr>
        <w:t>s</w:t>
      </w:r>
      <w:r>
        <w:rPr>
          <w:rFonts w:ascii="Calibri" w:eastAsia="Calibri" w:hAnsi="Calibri" w:cs="Calibri"/>
          <w:position w:val="1"/>
          <w:sz w:val="40"/>
          <w:szCs w:val="40"/>
        </w:rPr>
        <w:t>har</w:t>
      </w:r>
      <w:r>
        <w:rPr>
          <w:rFonts w:ascii="Calibri" w:eastAsia="Calibri" w:hAnsi="Calibri" w:cs="Calibri"/>
          <w:spacing w:val="-2"/>
          <w:position w:val="1"/>
          <w:sz w:val="40"/>
          <w:szCs w:val="40"/>
        </w:rPr>
        <w:t>k</w:t>
      </w:r>
      <w:r w:rsidR="00F85437">
        <w:rPr>
          <w:rFonts w:ascii="Calibri" w:eastAsia="Calibri" w:hAnsi="Calibri" w:cs="Calibri"/>
          <w:spacing w:val="-2"/>
          <w:position w:val="1"/>
          <w:sz w:val="40"/>
          <w:szCs w:val="40"/>
        </w:rPr>
        <w:t>, tcpdump</w:t>
      </w:r>
      <w:r>
        <w:rPr>
          <w:rFonts w:ascii="Calibri" w:eastAsia="Calibri" w:hAnsi="Calibri" w:cs="Calibri"/>
          <w:position w:val="1"/>
          <w:sz w:val="40"/>
          <w:szCs w:val="40"/>
        </w:rPr>
        <w:t>)</w:t>
      </w: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before="2" w:line="240" w:lineRule="exact"/>
        <w:rPr>
          <w:sz w:val="24"/>
          <w:szCs w:val="24"/>
        </w:rPr>
      </w:pPr>
    </w:p>
    <w:p w:rsidR="009A7AEA" w:rsidRDefault="0001462A">
      <w:pPr>
        <w:ind w:left="2338" w:right="2484"/>
        <w:jc w:val="center"/>
        <w:rPr>
          <w:rFonts w:ascii="Calibri" w:eastAsia="Calibri" w:hAnsi="Calibri" w:cs="Calibri"/>
          <w:sz w:val="32"/>
          <w:szCs w:val="32"/>
        </w:rPr>
      </w:pPr>
      <w:r>
        <w:rPr>
          <w:rFonts w:ascii="Calibri" w:eastAsia="Calibri" w:hAnsi="Calibri" w:cs="Calibri"/>
          <w:sz w:val="32"/>
          <w:szCs w:val="32"/>
        </w:rPr>
        <w:t>Unive</w:t>
      </w:r>
      <w:r>
        <w:rPr>
          <w:rFonts w:ascii="Calibri" w:eastAsia="Calibri" w:hAnsi="Calibri" w:cs="Calibri"/>
          <w:spacing w:val="-1"/>
          <w:sz w:val="32"/>
          <w:szCs w:val="32"/>
        </w:rPr>
        <w:t>r</w:t>
      </w:r>
      <w:r>
        <w:rPr>
          <w:rFonts w:ascii="Calibri" w:eastAsia="Calibri" w:hAnsi="Calibri" w:cs="Calibri"/>
          <w:sz w:val="32"/>
          <w:szCs w:val="32"/>
        </w:rPr>
        <w:t>s</w:t>
      </w:r>
      <w:r>
        <w:rPr>
          <w:rFonts w:ascii="Calibri" w:eastAsia="Calibri" w:hAnsi="Calibri" w:cs="Calibri"/>
          <w:spacing w:val="1"/>
          <w:sz w:val="32"/>
          <w:szCs w:val="32"/>
        </w:rPr>
        <w:t>it</w:t>
      </w:r>
      <w:r>
        <w:rPr>
          <w:rFonts w:ascii="Calibri" w:eastAsia="Calibri" w:hAnsi="Calibri" w:cs="Calibri"/>
          <w:sz w:val="32"/>
          <w:szCs w:val="32"/>
        </w:rPr>
        <w:t>y</w:t>
      </w:r>
      <w:r>
        <w:rPr>
          <w:rFonts w:ascii="Calibri" w:eastAsia="Calibri" w:hAnsi="Calibri" w:cs="Calibri"/>
          <w:spacing w:val="-11"/>
          <w:sz w:val="32"/>
          <w:szCs w:val="32"/>
        </w:rPr>
        <w:t xml:space="preserve"> </w:t>
      </w:r>
      <w:r>
        <w:rPr>
          <w:rFonts w:ascii="Calibri" w:eastAsia="Calibri" w:hAnsi="Calibri" w:cs="Calibri"/>
          <w:sz w:val="32"/>
          <w:szCs w:val="32"/>
        </w:rPr>
        <w:t>of</w:t>
      </w:r>
      <w:r>
        <w:rPr>
          <w:rFonts w:ascii="Calibri" w:eastAsia="Calibri" w:hAnsi="Calibri" w:cs="Calibri"/>
          <w:spacing w:val="-3"/>
          <w:sz w:val="32"/>
          <w:szCs w:val="32"/>
        </w:rPr>
        <w:t xml:space="preserve"> </w:t>
      </w:r>
      <w:r>
        <w:rPr>
          <w:rFonts w:ascii="Calibri" w:eastAsia="Calibri" w:hAnsi="Calibri" w:cs="Calibri"/>
          <w:sz w:val="32"/>
          <w:szCs w:val="32"/>
        </w:rPr>
        <w:t>Co</w:t>
      </w:r>
      <w:r>
        <w:rPr>
          <w:rFonts w:ascii="Calibri" w:eastAsia="Calibri" w:hAnsi="Calibri" w:cs="Calibri"/>
          <w:spacing w:val="1"/>
          <w:sz w:val="32"/>
          <w:szCs w:val="32"/>
        </w:rPr>
        <w:t>l</w:t>
      </w:r>
      <w:r>
        <w:rPr>
          <w:rFonts w:ascii="Calibri" w:eastAsia="Calibri" w:hAnsi="Calibri" w:cs="Calibri"/>
          <w:sz w:val="32"/>
          <w:szCs w:val="32"/>
        </w:rPr>
        <w:t>o</w:t>
      </w:r>
      <w:r>
        <w:rPr>
          <w:rFonts w:ascii="Calibri" w:eastAsia="Calibri" w:hAnsi="Calibri" w:cs="Calibri"/>
          <w:spacing w:val="1"/>
          <w:sz w:val="32"/>
          <w:szCs w:val="32"/>
        </w:rPr>
        <w:t>r</w:t>
      </w:r>
      <w:r>
        <w:rPr>
          <w:rFonts w:ascii="Calibri" w:eastAsia="Calibri" w:hAnsi="Calibri" w:cs="Calibri"/>
          <w:sz w:val="32"/>
          <w:szCs w:val="32"/>
        </w:rPr>
        <w:t>a</w:t>
      </w:r>
      <w:r>
        <w:rPr>
          <w:rFonts w:ascii="Calibri" w:eastAsia="Calibri" w:hAnsi="Calibri" w:cs="Calibri"/>
          <w:spacing w:val="1"/>
          <w:sz w:val="32"/>
          <w:szCs w:val="32"/>
        </w:rPr>
        <w:t>d</w:t>
      </w:r>
      <w:r>
        <w:rPr>
          <w:rFonts w:ascii="Calibri" w:eastAsia="Calibri" w:hAnsi="Calibri" w:cs="Calibri"/>
          <w:sz w:val="32"/>
          <w:szCs w:val="32"/>
        </w:rPr>
        <w:t>o</w:t>
      </w:r>
      <w:r>
        <w:rPr>
          <w:rFonts w:ascii="Calibri" w:eastAsia="Calibri" w:hAnsi="Calibri" w:cs="Calibri"/>
          <w:spacing w:val="-12"/>
          <w:sz w:val="32"/>
          <w:szCs w:val="32"/>
        </w:rPr>
        <w:t xml:space="preserve"> </w:t>
      </w:r>
      <w:r>
        <w:rPr>
          <w:rFonts w:ascii="Calibri" w:eastAsia="Calibri" w:hAnsi="Calibri" w:cs="Calibri"/>
          <w:spacing w:val="-1"/>
          <w:w w:val="99"/>
          <w:sz w:val="32"/>
          <w:szCs w:val="32"/>
        </w:rPr>
        <w:t>B</w:t>
      </w:r>
      <w:r>
        <w:rPr>
          <w:rFonts w:ascii="Calibri" w:eastAsia="Calibri" w:hAnsi="Calibri" w:cs="Calibri"/>
          <w:w w:val="99"/>
          <w:sz w:val="32"/>
          <w:szCs w:val="32"/>
        </w:rPr>
        <w:t>ou</w:t>
      </w:r>
      <w:r>
        <w:rPr>
          <w:rFonts w:ascii="Calibri" w:eastAsia="Calibri" w:hAnsi="Calibri" w:cs="Calibri"/>
          <w:spacing w:val="1"/>
          <w:w w:val="99"/>
          <w:sz w:val="32"/>
          <w:szCs w:val="32"/>
        </w:rPr>
        <w:t>l</w:t>
      </w:r>
      <w:r>
        <w:rPr>
          <w:rFonts w:ascii="Calibri" w:eastAsia="Calibri" w:hAnsi="Calibri" w:cs="Calibri"/>
          <w:w w:val="99"/>
          <w:sz w:val="32"/>
          <w:szCs w:val="32"/>
        </w:rPr>
        <w:t>d</w:t>
      </w:r>
      <w:r>
        <w:rPr>
          <w:rFonts w:ascii="Calibri" w:eastAsia="Calibri" w:hAnsi="Calibri" w:cs="Calibri"/>
          <w:spacing w:val="2"/>
          <w:w w:val="99"/>
          <w:sz w:val="32"/>
          <w:szCs w:val="32"/>
        </w:rPr>
        <w:t>e</w:t>
      </w:r>
      <w:r>
        <w:rPr>
          <w:rFonts w:ascii="Calibri" w:eastAsia="Calibri" w:hAnsi="Calibri" w:cs="Calibri"/>
          <w:w w:val="99"/>
          <w:sz w:val="32"/>
          <w:szCs w:val="32"/>
        </w:rPr>
        <w:t>r</w:t>
      </w:r>
    </w:p>
    <w:p w:rsidR="009A7AEA" w:rsidRDefault="0001462A">
      <w:pPr>
        <w:spacing w:line="380" w:lineRule="exact"/>
        <w:ind w:left="2112" w:right="2258"/>
        <w:jc w:val="center"/>
        <w:rPr>
          <w:rFonts w:ascii="Calibri" w:eastAsia="Calibri" w:hAnsi="Calibri" w:cs="Calibri"/>
          <w:sz w:val="32"/>
          <w:szCs w:val="32"/>
        </w:rPr>
      </w:pPr>
      <w:r>
        <w:rPr>
          <w:rFonts w:ascii="Calibri" w:eastAsia="Calibri" w:hAnsi="Calibri" w:cs="Calibri"/>
          <w:spacing w:val="1"/>
          <w:position w:val="1"/>
          <w:sz w:val="32"/>
          <w:szCs w:val="32"/>
        </w:rPr>
        <w:t>I</w:t>
      </w:r>
      <w:r>
        <w:rPr>
          <w:rFonts w:ascii="Calibri" w:eastAsia="Calibri" w:hAnsi="Calibri" w:cs="Calibri"/>
          <w:position w:val="1"/>
          <w:sz w:val="32"/>
          <w:szCs w:val="32"/>
        </w:rPr>
        <w:t>n</w:t>
      </w:r>
      <w:r>
        <w:rPr>
          <w:rFonts w:ascii="Calibri" w:eastAsia="Calibri" w:hAnsi="Calibri" w:cs="Calibri"/>
          <w:spacing w:val="1"/>
          <w:position w:val="1"/>
          <w:sz w:val="32"/>
          <w:szCs w:val="32"/>
        </w:rPr>
        <w:t>te</w:t>
      </w:r>
      <w:r>
        <w:rPr>
          <w:rFonts w:ascii="Calibri" w:eastAsia="Calibri" w:hAnsi="Calibri" w:cs="Calibri"/>
          <w:spacing w:val="-1"/>
          <w:position w:val="1"/>
          <w:sz w:val="32"/>
          <w:szCs w:val="32"/>
        </w:rPr>
        <w:t>r</w:t>
      </w:r>
      <w:r>
        <w:rPr>
          <w:rFonts w:ascii="Calibri" w:eastAsia="Calibri" w:hAnsi="Calibri" w:cs="Calibri"/>
          <w:position w:val="1"/>
          <w:sz w:val="32"/>
          <w:szCs w:val="32"/>
        </w:rPr>
        <w:t>d</w:t>
      </w:r>
      <w:r>
        <w:rPr>
          <w:rFonts w:ascii="Calibri" w:eastAsia="Calibri" w:hAnsi="Calibri" w:cs="Calibri"/>
          <w:spacing w:val="1"/>
          <w:position w:val="1"/>
          <w:sz w:val="32"/>
          <w:szCs w:val="32"/>
        </w:rPr>
        <w:t>i</w:t>
      </w:r>
      <w:r>
        <w:rPr>
          <w:rFonts w:ascii="Calibri" w:eastAsia="Calibri" w:hAnsi="Calibri" w:cs="Calibri"/>
          <w:position w:val="1"/>
          <w:sz w:val="32"/>
          <w:szCs w:val="32"/>
        </w:rPr>
        <w:t>scip</w:t>
      </w:r>
      <w:r>
        <w:rPr>
          <w:rFonts w:ascii="Calibri" w:eastAsia="Calibri" w:hAnsi="Calibri" w:cs="Calibri"/>
          <w:spacing w:val="2"/>
          <w:position w:val="1"/>
          <w:sz w:val="32"/>
          <w:szCs w:val="32"/>
        </w:rPr>
        <w:t>l</w:t>
      </w:r>
      <w:r>
        <w:rPr>
          <w:rFonts w:ascii="Calibri" w:eastAsia="Calibri" w:hAnsi="Calibri" w:cs="Calibri"/>
          <w:spacing w:val="1"/>
          <w:position w:val="1"/>
          <w:sz w:val="32"/>
          <w:szCs w:val="32"/>
        </w:rPr>
        <w:t>i</w:t>
      </w:r>
      <w:r>
        <w:rPr>
          <w:rFonts w:ascii="Calibri" w:eastAsia="Calibri" w:hAnsi="Calibri" w:cs="Calibri"/>
          <w:position w:val="1"/>
          <w:sz w:val="32"/>
          <w:szCs w:val="32"/>
        </w:rPr>
        <w:t>n</w:t>
      </w:r>
      <w:r>
        <w:rPr>
          <w:rFonts w:ascii="Calibri" w:eastAsia="Calibri" w:hAnsi="Calibri" w:cs="Calibri"/>
          <w:spacing w:val="1"/>
          <w:position w:val="1"/>
          <w:sz w:val="32"/>
          <w:szCs w:val="32"/>
        </w:rPr>
        <w:t>a</w:t>
      </w:r>
      <w:r>
        <w:rPr>
          <w:rFonts w:ascii="Calibri" w:eastAsia="Calibri" w:hAnsi="Calibri" w:cs="Calibri"/>
          <w:spacing w:val="-1"/>
          <w:position w:val="1"/>
          <w:sz w:val="32"/>
          <w:szCs w:val="32"/>
        </w:rPr>
        <w:t>r</w:t>
      </w:r>
      <w:r>
        <w:rPr>
          <w:rFonts w:ascii="Calibri" w:eastAsia="Calibri" w:hAnsi="Calibri" w:cs="Calibri"/>
          <w:position w:val="1"/>
          <w:sz w:val="32"/>
          <w:szCs w:val="32"/>
        </w:rPr>
        <w:t>y</w:t>
      </w:r>
      <w:r>
        <w:rPr>
          <w:rFonts w:ascii="Calibri" w:eastAsia="Calibri" w:hAnsi="Calibri" w:cs="Calibri"/>
          <w:spacing w:val="-20"/>
          <w:position w:val="1"/>
          <w:sz w:val="32"/>
          <w:szCs w:val="32"/>
        </w:rPr>
        <w:t xml:space="preserve"> </w:t>
      </w:r>
      <w:r>
        <w:rPr>
          <w:rFonts w:ascii="Calibri" w:eastAsia="Calibri" w:hAnsi="Calibri" w:cs="Calibri"/>
          <w:position w:val="1"/>
          <w:sz w:val="32"/>
          <w:szCs w:val="32"/>
        </w:rPr>
        <w:t>Telec</w:t>
      </w:r>
      <w:r>
        <w:rPr>
          <w:rFonts w:ascii="Calibri" w:eastAsia="Calibri" w:hAnsi="Calibri" w:cs="Calibri"/>
          <w:spacing w:val="1"/>
          <w:position w:val="1"/>
          <w:sz w:val="32"/>
          <w:szCs w:val="32"/>
        </w:rPr>
        <w:t>o</w:t>
      </w:r>
      <w:r>
        <w:rPr>
          <w:rFonts w:ascii="Calibri" w:eastAsia="Calibri" w:hAnsi="Calibri" w:cs="Calibri"/>
          <w:position w:val="1"/>
          <w:sz w:val="32"/>
          <w:szCs w:val="32"/>
        </w:rPr>
        <w:t>m</w:t>
      </w:r>
      <w:r>
        <w:rPr>
          <w:rFonts w:ascii="Calibri" w:eastAsia="Calibri" w:hAnsi="Calibri" w:cs="Calibri"/>
          <w:spacing w:val="-10"/>
          <w:position w:val="1"/>
          <w:sz w:val="32"/>
          <w:szCs w:val="32"/>
        </w:rPr>
        <w:t xml:space="preserve"> </w:t>
      </w:r>
      <w:r>
        <w:rPr>
          <w:rFonts w:ascii="Calibri" w:eastAsia="Calibri" w:hAnsi="Calibri" w:cs="Calibri"/>
          <w:w w:val="99"/>
          <w:position w:val="1"/>
          <w:sz w:val="32"/>
          <w:szCs w:val="32"/>
        </w:rPr>
        <w:t>Pro</w:t>
      </w:r>
      <w:r>
        <w:rPr>
          <w:rFonts w:ascii="Calibri" w:eastAsia="Calibri" w:hAnsi="Calibri" w:cs="Calibri"/>
          <w:spacing w:val="2"/>
          <w:w w:val="99"/>
          <w:position w:val="1"/>
          <w:sz w:val="32"/>
          <w:szCs w:val="32"/>
        </w:rPr>
        <w:t>g</w:t>
      </w:r>
      <w:r>
        <w:rPr>
          <w:rFonts w:ascii="Calibri" w:eastAsia="Calibri" w:hAnsi="Calibri" w:cs="Calibri"/>
          <w:spacing w:val="-1"/>
          <w:w w:val="99"/>
          <w:position w:val="1"/>
          <w:sz w:val="32"/>
          <w:szCs w:val="32"/>
        </w:rPr>
        <w:t>r</w:t>
      </w:r>
      <w:r>
        <w:rPr>
          <w:rFonts w:ascii="Calibri" w:eastAsia="Calibri" w:hAnsi="Calibri" w:cs="Calibri"/>
          <w:w w:val="99"/>
          <w:position w:val="1"/>
          <w:sz w:val="32"/>
          <w:szCs w:val="32"/>
        </w:rPr>
        <w:t>am</w:t>
      </w:r>
    </w:p>
    <w:p w:rsidR="009A7AEA" w:rsidRDefault="009A7AEA">
      <w:pPr>
        <w:spacing w:before="5" w:line="140" w:lineRule="exact"/>
        <w:rPr>
          <w:sz w:val="15"/>
          <w:szCs w:val="15"/>
        </w:rPr>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F85437" w:rsidRDefault="00F85437">
      <w:pPr>
        <w:spacing w:line="200" w:lineRule="exact"/>
        <w:rPr>
          <w:lang w:eastAsia="zh-TW"/>
        </w:rPr>
      </w:pPr>
    </w:p>
    <w:p w:rsidR="00F85437" w:rsidRDefault="00F85437">
      <w:pPr>
        <w:spacing w:line="200" w:lineRule="exact"/>
      </w:pPr>
    </w:p>
    <w:p w:rsidR="00F85437" w:rsidRDefault="00F85437">
      <w:pPr>
        <w:spacing w:line="200" w:lineRule="exact"/>
      </w:pPr>
    </w:p>
    <w:p w:rsidR="00F85437" w:rsidRDefault="00F85437">
      <w:pPr>
        <w:spacing w:line="200" w:lineRule="exact"/>
      </w:pPr>
    </w:p>
    <w:p w:rsidR="00F85437" w:rsidRDefault="00F85437">
      <w:pPr>
        <w:spacing w:line="200" w:lineRule="exact"/>
      </w:pPr>
    </w:p>
    <w:p w:rsidR="00F85437" w:rsidRDefault="00F85437">
      <w:pPr>
        <w:spacing w:line="200" w:lineRule="exact"/>
      </w:pPr>
    </w:p>
    <w:p w:rsidR="00F85437" w:rsidRDefault="00F85437">
      <w:pPr>
        <w:spacing w:line="200" w:lineRule="exact"/>
      </w:pPr>
    </w:p>
    <w:p w:rsidR="00F85437" w:rsidRDefault="00F85437">
      <w:pPr>
        <w:spacing w:line="200" w:lineRule="exact"/>
      </w:pPr>
    </w:p>
    <w:p w:rsidR="009A7AEA" w:rsidRDefault="009A7AEA">
      <w:pPr>
        <w:spacing w:line="200" w:lineRule="exact"/>
      </w:pPr>
    </w:p>
    <w:p w:rsidR="009A7AEA" w:rsidRDefault="009A7AEA">
      <w:pPr>
        <w:spacing w:line="200" w:lineRule="exact"/>
      </w:pPr>
    </w:p>
    <w:p w:rsidR="009A7AEA" w:rsidRDefault="009A7AEA">
      <w:pPr>
        <w:spacing w:line="200" w:lineRule="exact"/>
      </w:pPr>
    </w:p>
    <w:p w:rsidR="009A7AEA" w:rsidRDefault="0001462A">
      <w:pPr>
        <w:ind w:left="2564" w:right="2707"/>
        <w:jc w:val="center"/>
        <w:rPr>
          <w:rFonts w:ascii="Calibri" w:eastAsia="Calibri" w:hAnsi="Calibri" w:cs="Calibri"/>
          <w:sz w:val="32"/>
          <w:szCs w:val="32"/>
        </w:rPr>
        <w:sectPr w:rsidR="009A7AEA" w:rsidSect="00F85437">
          <w:footerReference w:type="default" r:id="rId7"/>
          <w:pgSz w:w="12240" w:h="15840"/>
          <w:pgMar w:top="1440" w:right="1440" w:bottom="1440" w:left="1440" w:header="0" w:footer="935" w:gutter="0"/>
          <w:pgNumType w:start="1"/>
          <w:cols w:space="720"/>
          <w:docGrid w:linePitch="272"/>
        </w:sectPr>
      </w:pPr>
      <w:r>
        <w:rPr>
          <w:rFonts w:ascii="Calibri" w:eastAsia="Calibri" w:hAnsi="Calibri" w:cs="Calibri"/>
          <w:sz w:val="32"/>
          <w:szCs w:val="32"/>
        </w:rPr>
        <w:t>Profess</w:t>
      </w:r>
      <w:r>
        <w:rPr>
          <w:rFonts w:ascii="Calibri" w:eastAsia="Calibri" w:hAnsi="Calibri" w:cs="Calibri"/>
          <w:spacing w:val="2"/>
          <w:sz w:val="32"/>
          <w:szCs w:val="32"/>
        </w:rPr>
        <w:t>o</w:t>
      </w:r>
      <w:r>
        <w:rPr>
          <w:rFonts w:ascii="Calibri" w:eastAsia="Calibri" w:hAnsi="Calibri" w:cs="Calibri"/>
          <w:sz w:val="32"/>
          <w:szCs w:val="32"/>
        </w:rPr>
        <w:t>r</w:t>
      </w:r>
      <w:r>
        <w:rPr>
          <w:rFonts w:ascii="Calibri" w:eastAsia="Calibri" w:hAnsi="Calibri" w:cs="Calibri"/>
          <w:spacing w:val="-13"/>
          <w:sz w:val="32"/>
          <w:szCs w:val="32"/>
        </w:rPr>
        <w:t xml:space="preserve"> </w:t>
      </w:r>
      <w:r>
        <w:rPr>
          <w:rFonts w:ascii="Calibri" w:eastAsia="Calibri" w:hAnsi="Calibri" w:cs="Calibri"/>
          <w:sz w:val="32"/>
          <w:szCs w:val="32"/>
        </w:rPr>
        <w:t>L</w:t>
      </w:r>
      <w:r>
        <w:rPr>
          <w:rFonts w:ascii="Calibri" w:eastAsia="Calibri" w:hAnsi="Calibri" w:cs="Calibri"/>
          <w:spacing w:val="2"/>
          <w:sz w:val="32"/>
          <w:szCs w:val="32"/>
        </w:rPr>
        <w:t>e</w:t>
      </w:r>
      <w:r>
        <w:rPr>
          <w:rFonts w:ascii="Calibri" w:eastAsia="Calibri" w:hAnsi="Calibri" w:cs="Calibri"/>
          <w:sz w:val="32"/>
          <w:szCs w:val="32"/>
        </w:rPr>
        <w:t>vi</w:t>
      </w:r>
      <w:r>
        <w:rPr>
          <w:rFonts w:ascii="Calibri" w:eastAsia="Calibri" w:hAnsi="Calibri" w:cs="Calibri"/>
          <w:spacing w:val="-5"/>
          <w:sz w:val="32"/>
          <w:szCs w:val="32"/>
        </w:rPr>
        <w:t xml:space="preserve"> </w:t>
      </w:r>
      <w:r>
        <w:rPr>
          <w:rFonts w:ascii="Calibri" w:eastAsia="Calibri" w:hAnsi="Calibri" w:cs="Calibri"/>
          <w:spacing w:val="1"/>
          <w:sz w:val="32"/>
          <w:szCs w:val="32"/>
        </w:rPr>
        <w:t>P</w:t>
      </w:r>
      <w:r>
        <w:rPr>
          <w:rFonts w:ascii="Calibri" w:eastAsia="Calibri" w:hAnsi="Calibri" w:cs="Calibri"/>
          <w:sz w:val="32"/>
          <w:szCs w:val="32"/>
        </w:rPr>
        <w:t>e</w:t>
      </w:r>
      <w:r>
        <w:rPr>
          <w:rFonts w:ascii="Calibri" w:eastAsia="Calibri" w:hAnsi="Calibri" w:cs="Calibri"/>
          <w:spacing w:val="-1"/>
          <w:sz w:val="32"/>
          <w:szCs w:val="32"/>
        </w:rPr>
        <w:t>r</w:t>
      </w:r>
      <w:r>
        <w:rPr>
          <w:rFonts w:ascii="Calibri" w:eastAsia="Calibri" w:hAnsi="Calibri" w:cs="Calibri"/>
          <w:spacing w:val="3"/>
          <w:sz w:val="32"/>
          <w:szCs w:val="32"/>
        </w:rPr>
        <w:t>i</w:t>
      </w:r>
      <w:r>
        <w:rPr>
          <w:rFonts w:ascii="Calibri" w:eastAsia="Calibri" w:hAnsi="Calibri" w:cs="Calibri"/>
          <w:sz w:val="32"/>
          <w:szCs w:val="32"/>
        </w:rPr>
        <w:t>go,</w:t>
      </w:r>
      <w:r>
        <w:rPr>
          <w:rFonts w:ascii="Calibri" w:eastAsia="Calibri" w:hAnsi="Calibri" w:cs="Calibri"/>
          <w:spacing w:val="-9"/>
          <w:sz w:val="32"/>
          <w:szCs w:val="32"/>
        </w:rPr>
        <w:t xml:space="preserve"> </w:t>
      </w:r>
      <w:r>
        <w:rPr>
          <w:rFonts w:ascii="Calibri" w:eastAsia="Calibri" w:hAnsi="Calibri" w:cs="Calibri"/>
          <w:w w:val="99"/>
          <w:sz w:val="32"/>
          <w:szCs w:val="32"/>
        </w:rPr>
        <w:t>Ph</w:t>
      </w:r>
      <w:r>
        <w:rPr>
          <w:rFonts w:ascii="Calibri" w:eastAsia="Calibri" w:hAnsi="Calibri" w:cs="Calibri"/>
          <w:spacing w:val="1"/>
          <w:w w:val="99"/>
          <w:sz w:val="32"/>
          <w:szCs w:val="32"/>
        </w:rPr>
        <w:t>.</w:t>
      </w:r>
      <w:r>
        <w:rPr>
          <w:rFonts w:ascii="Calibri" w:eastAsia="Calibri" w:hAnsi="Calibri" w:cs="Calibri"/>
          <w:w w:val="99"/>
          <w:sz w:val="32"/>
          <w:szCs w:val="32"/>
        </w:rPr>
        <w:t>D.</w:t>
      </w:r>
    </w:p>
    <w:p w:rsidR="009A7AEA" w:rsidRDefault="0001462A">
      <w:pPr>
        <w:spacing w:before="38"/>
        <w:ind w:left="120" w:right="7534"/>
        <w:jc w:val="both"/>
        <w:rPr>
          <w:rFonts w:ascii="Calibri" w:eastAsia="Calibri" w:hAnsi="Calibri" w:cs="Calibri"/>
          <w:sz w:val="32"/>
          <w:szCs w:val="32"/>
        </w:rPr>
      </w:pPr>
      <w:r>
        <w:rPr>
          <w:rFonts w:ascii="Calibri" w:eastAsia="Calibri" w:hAnsi="Calibri" w:cs="Calibri"/>
          <w:color w:val="365F91"/>
          <w:sz w:val="32"/>
          <w:szCs w:val="32"/>
        </w:rPr>
        <w:lastRenderedPageBreak/>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ves</w:t>
      </w:r>
    </w:p>
    <w:p w:rsidR="009A7AEA" w:rsidRDefault="0001462A" w:rsidP="00F85437">
      <w:pPr>
        <w:spacing w:before="32"/>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z w:val="24"/>
          <w:szCs w:val="24"/>
        </w:rPr>
        <w:t xml:space="preserve">Learn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asic</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p</w:t>
      </w:r>
      <w:r>
        <w:rPr>
          <w:rFonts w:ascii="Calibri" w:eastAsia="Calibri" w:hAnsi="Calibri" w:cs="Calibri"/>
          <w:spacing w:val="-2"/>
          <w:sz w:val="24"/>
          <w:szCs w:val="24"/>
        </w:rPr>
        <w:t>e</w:t>
      </w:r>
      <w:r>
        <w:rPr>
          <w:rFonts w:ascii="Calibri" w:eastAsia="Calibri" w:hAnsi="Calibri" w:cs="Calibri"/>
          <w:sz w:val="24"/>
          <w:szCs w:val="24"/>
        </w:rPr>
        <w:t>ra</w:t>
      </w:r>
      <w:r>
        <w:rPr>
          <w:rFonts w:ascii="Calibri" w:eastAsia="Calibri" w:hAnsi="Calibri" w:cs="Calibri"/>
          <w:spacing w:val="2"/>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 of Wir</w:t>
      </w:r>
      <w:r>
        <w:rPr>
          <w:rFonts w:ascii="Calibri" w:eastAsia="Calibri" w:hAnsi="Calibri" w:cs="Calibri"/>
          <w:spacing w:val="1"/>
          <w:sz w:val="24"/>
          <w:szCs w:val="24"/>
        </w:rPr>
        <w:t>e</w:t>
      </w:r>
      <w:r>
        <w:rPr>
          <w:rFonts w:ascii="Calibri" w:eastAsia="Calibri" w:hAnsi="Calibri" w:cs="Calibri"/>
          <w:spacing w:val="-3"/>
          <w:sz w:val="24"/>
          <w:szCs w:val="24"/>
        </w:rPr>
        <w:t>s</w:t>
      </w:r>
      <w:r>
        <w:rPr>
          <w:rFonts w:ascii="Calibri" w:eastAsia="Calibri" w:hAnsi="Calibri" w:cs="Calibri"/>
          <w:spacing w:val="1"/>
          <w:sz w:val="24"/>
          <w:szCs w:val="24"/>
        </w:rPr>
        <w:t>h</w:t>
      </w:r>
      <w:r>
        <w:rPr>
          <w:rFonts w:ascii="Calibri" w:eastAsia="Calibri" w:hAnsi="Calibri" w:cs="Calibri"/>
          <w:sz w:val="24"/>
          <w:szCs w:val="24"/>
        </w:rPr>
        <w:t>ark</w:t>
      </w:r>
      <w:r w:rsidR="00584D26">
        <w:rPr>
          <w:rFonts w:ascii="Calibri" w:eastAsia="Calibri" w:hAnsi="Calibri" w:cs="Calibri"/>
          <w:sz w:val="24"/>
          <w:szCs w:val="24"/>
        </w:rPr>
        <w:t>.</w:t>
      </w:r>
    </w:p>
    <w:p w:rsidR="009A7AEA" w:rsidRDefault="009A7AEA" w:rsidP="00F85437">
      <w:pPr>
        <w:spacing w:before="12"/>
        <w:rPr>
          <w:sz w:val="28"/>
          <w:szCs w:val="28"/>
        </w:rPr>
      </w:pPr>
    </w:p>
    <w:p w:rsidR="009A7AEA" w:rsidRDefault="0001462A" w:rsidP="00F85437">
      <w:pPr>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z w:val="24"/>
          <w:szCs w:val="24"/>
        </w:rPr>
        <w:t>Lean</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 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tu</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aly</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M</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2"/>
          <w:sz w:val="24"/>
          <w:szCs w:val="24"/>
        </w:rPr>
        <w:t>a</w:t>
      </w:r>
      <w:r>
        <w:rPr>
          <w:rFonts w:ascii="Calibri" w:eastAsia="Calibri" w:hAnsi="Calibri" w:cs="Calibri"/>
          <w:spacing w:val="1"/>
          <w:sz w:val="24"/>
          <w:szCs w:val="24"/>
        </w:rPr>
        <w:t>ff</w:t>
      </w:r>
      <w:r>
        <w:rPr>
          <w:rFonts w:ascii="Calibri" w:eastAsia="Calibri" w:hAnsi="Calibri" w:cs="Calibri"/>
          <w:sz w:val="24"/>
          <w:szCs w:val="24"/>
        </w:rPr>
        <w:t>ic</w:t>
      </w:r>
      <w:r w:rsidR="00584D26">
        <w:rPr>
          <w:rFonts w:ascii="Calibri" w:eastAsia="Calibri" w:hAnsi="Calibri" w:cs="Calibri"/>
          <w:sz w:val="24"/>
          <w:szCs w:val="24"/>
        </w:rPr>
        <w:t>.</w:t>
      </w:r>
    </w:p>
    <w:p w:rsidR="009A7AEA" w:rsidRDefault="009A7AEA" w:rsidP="00F85437">
      <w:pPr>
        <w:spacing w:before="14"/>
        <w:rPr>
          <w:sz w:val="28"/>
          <w:szCs w:val="28"/>
        </w:rPr>
      </w:pPr>
    </w:p>
    <w:p w:rsidR="009A7AEA" w:rsidRDefault="0001462A" w:rsidP="00F85437">
      <w:pPr>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em</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est </w:t>
      </w:r>
      <w:r>
        <w:rPr>
          <w:rFonts w:ascii="Calibri" w:eastAsia="Calibri" w:hAnsi="Calibri" w:cs="Calibri"/>
          <w:spacing w:val="1"/>
          <w:sz w:val="24"/>
          <w:szCs w:val="24"/>
        </w:rPr>
        <w:t>p</w:t>
      </w:r>
      <w:r>
        <w:rPr>
          <w:rFonts w:ascii="Calibri" w:eastAsia="Calibri" w:hAnsi="Calibri" w:cs="Calibri"/>
          <w:sz w:val="24"/>
          <w:szCs w:val="24"/>
        </w:rPr>
        <w:t>ra</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es</w:t>
      </w:r>
      <w:r>
        <w:rPr>
          <w:rFonts w:ascii="Calibri" w:eastAsia="Calibri" w:hAnsi="Calibri" w:cs="Calibri"/>
          <w:spacing w:val="1"/>
          <w:sz w:val="24"/>
          <w:szCs w:val="24"/>
        </w:rPr>
        <w:t xml:space="preserve"> 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aly</w:t>
      </w:r>
      <w:r>
        <w:rPr>
          <w:rFonts w:ascii="Calibri" w:eastAsia="Calibri" w:hAnsi="Calibri" w:cs="Calibri"/>
          <w:spacing w:val="-1"/>
          <w:sz w:val="24"/>
          <w:szCs w:val="24"/>
        </w:rPr>
        <w:t>z</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lacem</w:t>
      </w:r>
      <w:r>
        <w:rPr>
          <w:rFonts w:ascii="Calibri" w:eastAsia="Calibri" w:hAnsi="Calibri" w:cs="Calibri"/>
          <w:spacing w:val="-1"/>
          <w:sz w:val="24"/>
          <w:szCs w:val="24"/>
        </w:rPr>
        <w:t>e</w:t>
      </w:r>
      <w:r>
        <w:rPr>
          <w:rFonts w:ascii="Calibri" w:eastAsia="Calibri" w:hAnsi="Calibri" w:cs="Calibri"/>
          <w:spacing w:val="1"/>
          <w:sz w:val="24"/>
          <w:szCs w:val="24"/>
        </w:rPr>
        <w:t>n</w:t>
      </w:r>
      <w:r>
        <w:rPr>
          <w:rFonts w:ascii="Calibri" w:eastAsia="Calibri" w:hAnsi="Calibri" w:cs="Calibri"/>
          <w:sz w:val="24"/>
          <w:szCs w:val="24"/>
        </w:rPr>
        <w:t>t</w:t>
      </w:r>
      <w:r w:rsidR="00584D26">
        <w:rPr>
          <w:rFonts w:ascii="Calibri" w:eastAsia="Calibri" w:hAnsi="Calibri" w:cs="Calibri"/>
          <w:sz w:val="24"/>
          <w:szCs w:val="24"/>
        </w:rPr>
        <w:t>.</w:t>
      </w:r>
    </w:p>
    <w:p w:rsidR="009A7AEA" w:rsidRDefault="009A7AEA" w:rsidP="00F85437">
      <w:pPr>
        <w:spacing w:before="12"/>
        <w:rPr>
          <w:sz w:val="28"/>
          <w:szCs w:val="28"/>
        </w:rPr>
      </w:pPr>
    </w:p>
    <w:p w:rsidR="009A7AEA" w:rsidRDefault="0001462A" w:rsidP="00F85437">
      <w:pPr>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i</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W</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ark</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ptu</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ch</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s</w:t>
      </w:r>
      <w:r w:rsidR="00584D26">
        <w:rPr>
          <w:rFonts w:ascii="Calibri" w:eastAsia="Calibri" w:hAnsi="Calibri" w:cs="Calibri"/>
          <w:sz w:val="24"/>
          <w:szCs w:val="24"/>
        </w:rPr>
        <w:t>.</w:t>
      </w:r>
    </w:p>
    <w:p w:rsidR="009A7AEA" w:rsidRDefault="009A7AEA" w:rsidP="00F85437">
      <w:pPr>
        <w:spacing w:before="12"/>
        <w:rPr>
          <w:sz w:val="28"/>
          <w:szCs w:val="28"/>
        </w:rPr>
      </w:pPr>
    </w:p>
    <w:p w:rsidR="009A7AEA" w:rsidRDefault="0001462A" w:rsidP="00F85437">
      <w:pPr>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z w:val="24"/>
          <w:szCs w:val="24"/>
        </w:rPr>
        <w:t>Wires</w:t>
      </w:r>
      <w:r>
        <w:rPr>
          <w:rFonts w:ascii="Calibri" w:eastAsia="Calibri" w:hAnsi="Calibri" w:cs="Calibri"/>
          <w:spacing w:val="2"/>
          <w:sz w:val="24"/>
          <w:szCs w:val="24"/>
        </w:rPr>
        <w:t>h</w:t>
      </w:r>
      <w:r>
        <w:rPr>
          <w:rFonts w:ascii="Calibri" w:eastAsia="Calibri" w:hAnsi="Calibri" w:cs="Calibri"/>
          <w:sz w:val="24"/>
          <w:szCs w:val="24"/>
        </w:rPr>
        <w:t>ark Fe</w:t>
      </w:r>
      <w:r>
        <w:rPr>
          <w:rFonts w:ascii="Calibri" w:eastAsia="Calibri" w:hAnsi="Calibri" w:cs="Calibri"/>
          <w:spacing w:val="-2"/>
          <w:sz w:val="24"/>
          <w:szCs w:val="24"/>
        </w:rPr>
        <w:t>a</w:t>
      </w:r>
      <w:r>
        <w:rPr>
          <w:rFonts w:ascii="Calibri" w:eastAsia="Calibri" w:hAnsi="Calibri" w:cs="Calibri"/>
          <w:spacing w:val="1"/>
          <w:sz w:val="24"/>
          <w:szCs w:val="24"/>
        </w:rPr>
        <w:t>tu</w:t>
      </w:r>
      <w:r>
        <w:rPr>
          <w:rFonts w:ascii="Calibri" w:eastAsia="Calibri" w:hAnsi="Calibri" w:cs="Calibri"/>
          <w:spacing w:val="-2"/>
          <w:sz w:val="24"/>
          <w:szCs w:val="24"/>
        </w:rPr>
        <w:t>r</w:t>
      </w:r>
      <w:r>
        <w:rPr>
          <w:rFonts w:ascii="Calibri" w:eastAsia="Calibri" w:hAnsi="Calibri" w:cs="Calibri"/>
          <w:sz w:val="24"/>
          <w:szCs w:val="24"/>
        </w:rPr>
        <w:t xml:space="preserve">es: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pacing w:val="1"/>
          <w:sz w:val="24"/>
          <w:szCs w:val="24"/>
        </w:rPr>
        <w:t>t</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es</w:t>
      </w:r>
      <w:r w:rsidR="00584D26">
        <w:rPr>
          <w:rFonts w:ascii="Calibri" w:eastAsia="Calibri" w:hAnsi="Calibri" w:cs="Calibri"/>
          <w:sz w:val="24"/>
          <w:szCs w:val="24"/>
        </w:rPr>
        <w:t>.</w:t>
      </w:r>
    </w:p>
    <w:p w:rsidR="009A7AEA" w:rsidRDefault="009A7AEA" w:rsidP="00F85437">
      <w:pPr>
        <w:spacing w:before="15"/>
        <w:rPr>
          <w:sz w:val="28"/>
          <w:szCs w:val="28"/>
        </w:rPr>
      </w:pPr>
    </w:p>
    <w:p w:rsidR="009A7AEA" w:rsidRDefault="0001462A" w:rsidP="00F85437">
      <w:pPr>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w</w:t>
      </w:r>
      <w:r>
        <w:rPr>
          <w:rFonts w:ascii="Calibri" w:eastAsia="Calibri" w:hAnsi="Calibri" w:cs="Calibri"/>
          <w:spacing w:val="1"/>
          <w:sz w:val="24"/>
          <w:szCs w:val="24"/>
        </w:rPr>
        <w:t>hi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aly</w:t>
      </w:r>
      <w:r>
        <w:rPr>
          <w:rFonts w:ascii="Calibri" w:eastAsia="Calibri" w:hAnsi="Calibri" w:cs="Calibri"/>
          <w:spacing w:val="1"/>
          <w:sz w:val="24"/>
          <w:szCs w:val="24"/>
        </w:rPr>
        <w:t>z</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tu</w:t>
      </w:r>
      <w:r>
        <w:rPr>
          <w:rFonts w:ascii="Calibri" w:eastAsia="Calibri" w:hAnsi="Calibri" w:cs="Calibri"/>
          <w:sz w:val="24"/>
          <w:szCs w:val="24"/>
        </w:rPr>
        <w:t>r</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1"/>
          <w:sz w:val="24"/>
          <w:szCs w:val="24"/>
        </w:rPr>
        <w:t>ff</w:t>
      </w:r>
      <w:r>
        <w:rPr>
          <w:rFonts w:ascii="Calibri" w:eastAsia="Calibri" w:hAnsi="Calibri" w:cs="Calibri"/>
          <w:sz w:val="24"/>
          <w:szCs w:val="24"/>
        </w:rPr>
        <w:t>ic</w:t>
      </w:r>
      <w:r w:rsidR="00584D26">
        <w:rPr>
          <w:rFonts w:ascii="Calibri" w:eastAsia="Calibri" w:hAnsi="Calibri" w:cs="Calibri"/>
          <w:sz w:val="24"/>
          <w:szCs w:val="24"/>
        </w:rPr>
        <w:t>.</w:t>
      </w:r>
    </w:p>
    <w:p w:rsidR="009A7AEA" w:rsidRDefault="009A7AEA" w:rsidP="00F85437">
      <w:pPr>
        <w:spacing w:before="12"/>
        <w:rPr>
          <w:sz w:val="28"/>
          <w:szCs w:val="28"/>
        </w:rPr>
      </w:pPr>
    </w:p>
    <w:p w:rsidR="009A7AEA" w:rsidRDefault="0001462A" w:rsidP="00F85437">
      <w:pPr>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z w:val="24"/>
          <w:szCs w:val="24"/>
        </w:rPr>
        <w:t>lay I</w:t>
      </w:r>
      <w:r>
        <w:rPr>
          <w:rFonts w:ascii="Calibri" w:eastAsia="Calibri" w:hAnsi="Calibri" w:cs="Calibri"/>
          <w:spacing w:val="1"/>
          <w:sz w:val="24"/>
          <w:szCs w:val="24"/>
        </w:rPr>
        <w:t>P</w:t>
      </w:r>
      <w:r>
        <w:rPr>
          <w:rFonts w:ascii="Calibri" w:eastAsia="Calibri" w:hAnsi="Calibri" w:cs="Calibri"/>
          <w:sz w:val="24"/>
          <w:szCs w:val="24"/>
        </w:rPr>
        <w:t>v4</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pacing w:val="-2"/>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IPv6</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sses</w:t>
      </w:r>
      <w:r>
        <w:rPr>
          <w:rFonts w:ascii="Calibri" w:eastAsia="Calibri" w:hAnsi="Calibri" w:cs="Calibri"/>
          <w:spacing w:val="-2"/>
          <w:sz w:val="24"/>
          <w:szCs w:val="24"/>
        </w:rPr>
        <w:t xml:space="preserve"> </w:t>
      </w:r>
      <w:r>
        <w:rPr>
          <w:rFonts w:ascii="Calibri" w:eastAsia="Calibri" w:hAnsi="Calibri" w:cs="Calibri"/>
          <w:sz w:val="24"/>
          <w:szCs w:val="24"/>
        </w:rPr>
        <w:t xml:space="preserve">on </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s</w:t>
      </w:r>
      <w:r w:rsidR="00584D26">
        <w:rPr>
          <w:rFonts w:ascii="Calibri" w:eastAsia="Calibri" w:hAnsi="Calibri" w:cs="Calibri"/>
          <w:sz w:val="24"/>
          <w:szCs w:val="24"/>
        </w:rPr>
        <w:t>.</w:t>
      </w:r>
    </w:p>
    <w:p w:rsidR="009A7AEA" w:rsidRDefault="009A7AEA" w:rsidP="00F85437">
      <w:pPr>
        <w:spacing w:before="14"/>
        <w:rPr>
          <w:sz w:val="28"/>
          <w:szCs w:val="28"/>
        </w:rPr>
      </w:pPr>
    </w:p>
    <w:p w:rsidR="009A7AEA" w:rsidRDefault="0001462A" w:rsidP="00F85437">
      <w:pPr>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z w:val="24"/>
          <w:szCs w:val="24"/>
        </w:rPr>
        <w:t xml:space="preserve">Learn </w:t>
      </w:r>
      <w:r>
        <w:rPr>
          <w:rFonts w:ascii="Calibri" w:eastAsia="Calibri" w:hAnsi="Calibri" w:cs="Calibri"/>
          <w:spacing w:val="1"/>
          <w:sz w:val="24"/>
          <w:szCs w:val="24"/>
        </w:rPr>
        <w:t>h</w:t>
      </w:r>
      <w:r>
        <w:rPr>
          <w:rFonts w:ascii="Calibri" w:eastAsia="Calibri" w:hAnsi="Calibri" w:cs="Calibri"/>
          <w:sz w:val="24"/>
          <w:szCs w:val="24"/>
        </w:rPr>
        <w:t>ow to</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pacing w:val="1"/>
          <w:sz w:val="24"/>
          <w:szCs w:val="24"/>
        </w:rPr>
        <w:t>nt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 xml:space="preserve">s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tu</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T</w:t>
      </w:r>
      <w:r>
        <w:rPr>
          <w:rFonts w:ascii="Calibri" w:eastAsia="Calibri" w:hAnsi="Calibri" w:cs="Calibri"/>
          <w:sz w:val="24"/>
          <w:szCs w:val="24"/>
        </w:rPr>
        <w:t>TP</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z w:val="24"/>
          <w:szCs w:val="24"/>
        </w:rPr>
        <w:t>s</w:t>
      </w:r>
      <w:r w:rsidR="00584D26">
        <w:rPr>
          <w:rFonts w:ascii="Calibri" w:eastAsia="Calibri" w:hAnsi="Calibri" w:cs="Calibri"/>
          <w:sz w:val="24"/>
          <w:szCs w:val="24"/>
        </w:rPr>
        <w:t>.</w:t>
      </w:r>
    </w:p>
    <w:p w:rsidR="009A7AEA" w:rsidRDefault="009A7AEA" w:rsidP="00F85437">
      <w:pPr>
        <w:spacing w:before="12"/>
        <w:rPr>
          <w:sz w:val="28"/>
          <w:szCs w:val="28"/>
        </w:rPr>
      </w:pPr>
    </w:p>
    <w:p w:rsidR="009A7AEA" w:rsidRDefault="0001462A" w:rsidP="00F85437">
      <w:pPr>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p</w:t>
      </w:r>
      <w:r>
        <w:rPr>
          <w:rFonts w:ascii="Calibri" w:eastAsia="Calibri" w:hAnsi="Calibri" w:cs="Calibri"/>
          <w:sz w:val="24"/>
          <w:szCs w:val="24"/>
        </w:rPr>
        <w:t>lain</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w</w:t>
      </w:r>
      <w:r>
        <w:rPr>
          <w:rFonts w:ascii="Calibri" w:eastAsia="Calibri" w:hAnsi="Calibri" w:cs="Calibri"/>
          <w:sz w:val="24"/>
          <w:szCs w:val="24"/>
        </w:rPr>
        <w:t xml:space="preserve">ays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em</w:t>
      </w:r>
      <w:r>
        <w:rPr>
          <w:rFonts w:ascii="Calibri" w:eastAsia="Calibri" w:hAnsi="Calibri" w:cs="Calibri"/>
          <w:spacing w:val="-1"/>
          <w:sz w:val="24"/>
          <w:szCs w:val="24"/>
        </w:rPr>
        <w:t>o</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o</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al</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s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k</w:t>
      </w:r>
      <w:r w:rsidR="00584D26">
        <w:rPr>
          <w:rFonts w:ascii="Calibri" w:eastAsia="Calibri" w:hAnsi="Calibri" w:cs="Calibri"/>
          <w:sz w:val="24"/>
          <w:szCs w:val="24"/>
        </w:rPr>
        <w:t>.</w:t>
      </w:r>
    </w:p>
    <w:p w:rsidR="009A7AEA" w:rsidRDefault="009A7AEA" w:rsidP="00F85437">
      <w:pPr>
        <w:spacing w:before="14"/>
        <w:rPr>
          <w:sz w:val="28"/>
          <w:szCs w:val="28"/>
        </w:rPr>
      </w:pPr>
    </w:p>
    <w:p w:rsidR="009A7AEA" w:rsidRDefault="0001462A" w:rsidP="00F85437">
      <w:pPr>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z w:val="24"/>
          <w:szCs w:val="24"/>
        </w:rPr>
        <w:t>les</w:t>
      </w:r>
      <w:r w:rsidR="00584D26">
        <w:rPr>
          <w:rFonts w:ascii="Calibri" w:eastAsia="Calibri" w:hAnsi="Calibri" w:cs="Calibri"/>
          <w:sz w:val="24"/>
          <w:szCs w:val="24"/>
        </w:rPr>
        <w:t>.</w:t>
      </w:r>
    </w:p>
    <w:p w:rsidR="009A7AEA" w:rsidRDefault="009A7AEA" w:rsidP="00F85437">
      <w:pPr>
        <w:spacing w:before="12"/>
        <w:rPr>
          <w:sz w:val="28"/>
          <w:szCs w:val="28"/>
        </w:rPr>
      </w:pPr>
    </w:p>
    <w:p w:rsidR="009A7AEA" w:rsidRDefault="0001462A" w:rsidP="00F85437">
      <w:pPr>
        <w:ind w:left="480"/>
        <w:rPr>
          <w:rFonts w:ascii="Calibri" w:eastAsia="Calibri" w:hAnsi="Calibri" w:cs="Calibri"/>
          <w:sz w:val="24"/>
          <w:szCs w:val="24"/>
        </w:rPr>
      </w:pPr>
      <w:r>
        <w:rPr>
          <w:sz w:val="24"/>
          <w:szCs w:val="24"/>
        </w:rPr>
        <w:t xml:space="preserve">   </w:t>
      </w:r>
      <w:r>
        <w:rPr>
          <w:spacing w:val="10"/>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gr</w:t>
      </w:r>
      <w:r>
        <w:rPr>
          <w:rFonts w:ascii="Calibri" w:eastAsia="Calibri" w:hAnsi="Calibri" w:cs="Calibri"/>
          <w:spacing w:val="-2"/>
          <w:sz w:val="24"/>
          <w:szCs w:val="24"/>
        </w:rPr>
        <w:t>a</w:t>
      </w:r>
      <w:r>
        <w:rPr>
          <w:rFonts w:ascii="Calibri" w:eastAsia="Calibri" w:hAnsi="Calibri" w:cs="Calibri"/>
          <w:spacing w:val="1"/>
          <w:sz w:val="24"/>
          <w:szCs w:val="24"/>
        </w:rPr>
        <w:t>ph</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vi</w:t>
      </w:r>
      <w:r>
        <w:rPr>
          <w:rFonts w:ascii="Calibri" w:eastAsia="Calibri" w:hAnsi="Calibri" w:cs="Calibri"/>
          <w:spacing w:val="-1"/>
          <w:sz w:val="24"/>
          <w:szCs w:val="24"/>
        </w:rPr>
        <w:t>s</w:t>
      </w:r>
      <w:r>
        <w:rPr>
          <w:rFonts w:ascii="Calibri" w:eastAsia="Calibri" w:hAnsi="Calibri" w:cs="Calibri"/>
          <w:spacing w:val="1"/>
          <w:sz w:val="24"/>
          <w:szCs w:val="24"/>
        </w:rPr>
        <w:t>u</w:t>
      </w:r>
      <w:r>
        <w:rPr>
          <w:rFonts w:ascii="Calibri" w:eastAsia="Calibri" w:hAnsi="Calibri" w:cs="Calibri"/>
          <w:sz w:val="24"/>
          <w:szCs w:val="24"/>
        </w:rPr>
        <w:t>al</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sidR="00584D26">
        <w:rPr>
          <w:rFonts w:ascii="Calibri" w:eastAsia="Calibri" w:hAnsi="Calibri" w:cs="Calibri"/>
          <w:sz w:val="24"/>
          <w:szCs w:val="24"/>
        </w:rPr>
        <w:t>.</w:t>
      </w:r>
    </w:p>
    <w:p w:rsidR="009A7AEA" w:rsidRDefault="009A7AEA">
      <w:pPr>
        <w:spacing w:line="200" w:lineRule="exact"/>
      </w:pPr>
    </w:p>
    <w:p w:rsidR="009A7AEA" w:rsidRDefault="0001462A">
      <w:pPr>
        <w:ind w:left="120" w:right="7659"/>
        <w:jc w:val="both"/>
        <w:rPr>
          <w:rFonts w:ascii="Calibri" w:eastAsia="Calibri" w:hAnsi="Calibri" w:cs="Calibri"/>
          <w:sz w:val="32"/>
          <w:szCs w:val="32"/>
        </w:rPr>
      </w:pPr>
      <w:r>
        <w:rPr>
          <w:rFonts w:ascii="Calibri" w:eastAsia="Calibri" w:hAnsi="Calibri" w:cs="Calibri"/>
          <w:color w:val="365F91"/>
          <w:sz w:val="32"/>
          <w:szCs w:val="32"/>
        </w:rPr>
        <w:t>Sum</w:t>
      </w:r>
      <w:r>
        <w:rPr>
          <w:rFonts w:ascii="Calibri" w:eastAsia="Calibri" w:hAnsi="Calibri" w:cs="Calibri"/>
          <w:color w:val="365F91"/>
          <w:spacing w:val="-1"/>
          <w:sz w:val="32"/>
          <w:szCs w:val="32"/>
        </w:rPr>
        <w:t>m</w:t>
      </w:r>
      <w:r>
        <w:rPr>
          <w:rFonts w:ascii="Calibri" w:eastAsia="Calibri" w:hAnsi="Calibri" w:cs="Calibri"/>
          <w:color w:val="365F91"/>
          <w:spacing w:val="3"/>
          <w:sz w:val="32"/>
          <w:szCs w:val="32"/>
        </w:rPr>
        <w:t>a</w:t>
      </w:r>
      <w:r>
        <w:rPr>
          <w:rFonts w:ascii="Calibri" w:eastAsia="Calibri" w:hAnsi="Calibri" w:cs="Calibri"/>
          <w:color w:val="365F91"/>
          <w:spacing w:val="-1"/>
          <w:sz w:val="32"/>
          <w:szCs w:val="32"/>
        </w:rPr>
        <w:t>r</w:t>
      </w:r>
      <w:r>
        <w:rPr>
          <w:rFonts w:ascii="Calibri" w:eastAsia="Calibri" w:hAnsi="Calibri" w:cs="Calibri"/>
          <w:color w:val="365F91"/>
          <w:sz w:val="32"/>
          <w:szCs w:val="32"/>
        </w:rPr>
        <w:t>y</w:t>
      </w:r>
    </w:p>
    <w:p w:rsidR="009A7AEA" w:rsidRDefault="0001462A" w:rsidP="006F57D0">
      <w:pPr>
        <w:spacing w:before="28"/>
        <w:ind w:left="120" w:right="81"/>
        <w:jc w:val="both"/>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pacing w:val="25"/>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24"/>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a</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27"/>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’ll</w:t>
      </w:r>
      <w:r>
        <w:rPr>
          <w:rFonts w:ascii="Calibri" w:eastAsia="Calibri" w:hAnsi="Calibri" w:cs="Calibri"/>
          <w:spacing w:val="25"/>
          <w:sz w:val="24"/>
          <w:szCs w:val="24"/>
        </w:rPr>
        <w:t xml:space="preserve"> </w:t>
      </w:r>
      <w:r>
        <w:rPr>
          <w:rFonts w:ascii="Calibri" w:eastAsia="Calibri" w:hAnsi="Calibri" w:cs="Calibri"/>
          <w:sz w:val="24"/>
          <w:szCs w:val="24"/>
        </w:rPr>
        <w:t>get</w:t>
      </w:r>
      <w:r>
        <w:rPr>
          <w:rFonts w:ascii="Calibri" w:eastAsia="Calibri" w:hAnsi="Calibri" w:cs="Calibri"/>
          <w:spacing w:val="26"/>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c</w:t>
      </w:r>
      <w:r>
        <w:rPr>
          <w:rFonts w:ascii="Calibri" w:eastAsia="Calibri" w:hAnsi="Calibri" w:cs="Calibri"/>
          <w:spacing w:val="1"/>
          <w:sz w:val="24"/>
          <w:szCs w:val="24"/>
        </w:rPr>
        <w:t>qu</w:t>
      </w:r>
      <w:r>
        <w:rPr>
          <w:rFonts w:ascii="Calibri" w:eastAsia="Calibri" w:hAnsi="Calibri" w:cs="Calibri"/>
          <w:sz w:val="24"/>
          <w:szCs w:val="24"/>
        </w:rPr>
        <w:t>a</w:t>
      </w:r>
      <w:r>
        <w:rPr>
          <w:rFonts w:ascii="Calibri" w:eastAsia="Calibri" w:hAnsi="Calibri" w:cs="Calibri"/>
          <w:spacing w:val="-2"/>
          <w:sz w:val="24"/>
          <w:szCs w:val="24"/>
        </w:rPr>
        <w:t>i</w:t>
      </w:r>
      <w:r>
        <w:rPr>
          <w:rFonts w:ascii="Calibri" w:eastAsia="Calibri" w:hAnsi="Calibri" w:cs="Calibri"/>
          <w:spacing w:val="1"/>
          <w:sz w:val="24"/>
          <w:szCs w:val="24"/>
        </w:rPr>
        <w:t>nt</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28"/>
          <w:sz w:val="24"/>
          <w:szCs w:val="24"/>
        </w:rPr>
        <w:t xml:space="preserve"> </w:t>
      </w:r>
      <w:r>
        <w:rPr>
          <w:rFonts w:ascii="Calibri" w:eastAsia="Calibri" w:hAnsi="Calibri" w:cs="Calibri"/>
          <w:sz w:val="24"/>
          <w:szCs w:val="24"/>
        </w:rPr>
        <w:t>W</w:t>
      </w:r>
      <w:r>
        <w:rPr>
          <w:rFonts w:ascii="Calibri" w:eastAsia="Calibri" w:hAnsi="Calibri" w:cs="Calibri"/>
          <w:spacing w:val="-2"/>
          <w:sz w:val="24"/>
          <w:szCs w:val="24"/>
        </w:rPr>
        <w:t>i</w:t>
      </w:r>
      <w:r>
        <w:rPr>
          <w:rFonts w:ascii="Calibri" w:eastAsia="Calibri" w:hAnsi="Calibri" w:cs="Calibri"/>
          <w:sz w:val="24"/>
          <w:szCs w:val="24"/>
        </w:rPr>
        <w:t>res</w:t>
      </w:r>
      <w:r>
        <w:rPr>
          <w:rFonts w:ascii="Calibri" w:eastAsia="Calibri" w:hAnsi="Calibri" w:cs="Calibri"/>
          <w:spacing w:val="1"/>
          <w:sz w:val="24"/>
          <w:szCs w:val="24"/>
        </w:rPr>
        <w:t>h</w:t>
      </w:r>
      <w:r>
        <w:rPr>
          <w:rFonts w:ascii="Calibri" w:eastAsia="Calibri" w:hAnsi="Calibri" w:cs="Calibri"/>
          <w:sz w:val="24"/>
          <w:szCs w:val="24"/>
        </w:rPr>
        <w:t>ar</w:t>
      </w:r>
      <w:r>
        <w:rPr>
          <w:rFonts w:ascii="Calibri" w:eastAsia="Calibri" w:hAnsi="Calibri" w:cs="Calibri"/>
          <w:spacing w:val="-1"/>
          <w:sz w:val="24"/>
          <w:szCs w:val="24"/>
        </w:rPr>
        <w:t>k</w:t>
      </w:r>
      <w:r>
        <w:rPr>
          <w:rFonts w:ascii="Calibri" w:eastAsia="Calibri" w:hAnsi="Calibri" w:cs="Calibri"/>
          <w:sz w:val="24"/>
          <w:szCs w:val="24"/>
        </w:rPr>
        <w:t>,</w:t>
      </w:r>
      <w:r>
        <w:rPr>
          <w:rFonts w:ascii="Calibri" w:eastAsia="Calibri" w:hAnsi="Calibri" w:cs="Calibri"/>
          <w:spacing w:val="2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6"/>
          <w:sz w:val="24"/>
          <w:szCs w:val="24"/>
        </w:rPr>
        <w:t xml:space="preserve"> </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k</w:t>
      </w:r>
      <w:r>
        <w:rPr>
          <w:rFonts w:ascii="Calibri" w:eastAsia="Calibri" w:hAnsi="Calibri" w:cs="Calibri"/>
          <w:sz w:val="24"/>
          <w:szCs w:val="24"/>
        </w:rPr>
        <w:t>e</w:t>
      </w:r>
      <w:r>
        <w:rPr>
          <w:rFonts w:ascii="Calibri" w:eastAsia="Calibri" w:hAnsi="Calibri" w:cs="Calibri"/>
          <w:spacing w:val="27"/>
          <w:sz w:val="24"/>
          <w:szCs w:val="24"/>
        </w:rPr>
        <w:t xml:space="preserve"> </w:t>
      </w:r>
      <w:r>
        <w:rPr>
          <w:rFonts w:ascii="Calibri" w:eastAsia="Calibri" w:hAnsi="Calibri" w:cs="Calibri"/>
          <w:sz w:val="24"/>
          <w:szCs w:val="24"/>
        </w:rPr>
        <w:t>some</w:t>
      </w:r>
      <w:r>
        <w:rPr>
          <w:rFonts w:ascii="Calibri" w:eastAsia="Calibri" w:hAnsi="Calibri" w:cs="Calibri"/>
          <w:spacing w:val="25"/>
          <w:sz w:val="24"/>
          <w:szCs w:val="24"/>
        </w:rPr>
        <w:t xml:space="preserve"> </w:t>
      </w:r>
      <w:r>
        <w:rPr>
          <w:rFonts w:ascii="Calibri" w:eastAsia="Calibri" w:hAnsi="Calibri" w:cs="Calibri"/>
          <w:sz w:val="24"/>
          <w:szCs w:val="24"/>
        </w:rPr>
        <w:t>sim</w:t>
      </w:r>
      <w:r>
        <w:rPr>
          <w:rFonts w:ascii="Calibri" w:eastAsia="Calibri" w:hAnsi="Calibri" w:cs="Calibri"/>
          <w:spacing w:val="-1"/>
          <w:sz w:val="24"/>
          <w:szCs w:val="24"/>
        </w:rPr>
        <w:t>p</w:t>
      </w:r>
      <w:r>
        <w:rPr>
          <w:rFonts w:ascii="Calibri" w:eastAsia="Calibri" w:hAnsi="Calibri" w:cs="Calibri"/>
          <w:sz w:val="24"/>
          <w:szCs w:val="24"/>
        </w:rPr>
        <w:t>le</w:t>
      </w:r>
      <w:r w:rsidR="006F57D0">
        <w:rPr>
          <w:rFonts w:ascii="Calibri" w:eastAsia="Calibri" w:hAnsi="Calibri" w:cs="Calibri"/>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tu</w:t>
      </w:r>
      <w:r>
        <w:rPr>
          <w:rFonts w:ascii="Calibri" w:eastAsia="Calibri" w:hAnsi="Calibri" w:cs="Calibri"/>
          <w:spacing w:val="-2"/>
          <w:sz w:val="24"/>
          <w:szCs w:val="24"/>
        </w:rPr>
        <w:t>r</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va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s.</w:t>
      </w:r>
    </w:p>
    <w:p w:rsidR="009A7AEA" w:rsidRDefault="009A7AEA">
      <w:pPr>
        <w:spacing w:before="5" w:line="180" w:lineRule="exact"/>
        <w:rPr>
          <w:sz w:val="18"/>
          <w:szCs w:val="18"/>
        </w:rPr>
      </w:pPr>
    </w:p>
    <w:p w:rsidR="009A7AEA" w:rsidRDefault="0001462A">
      <w:pPr>
        <w:spacing w:line="258" w:lineRule="auto"/>
        <w:ind w:left="120" w:right="76"/>
        <w:jc w:val="both"/>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 xml:space="preserve">asic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o</w:t>
      </w:r>
      <w:r>
        <w:rPr>
          <w:rFonts w:ascii="Calibri" w:eastAsia="Calibri" w:hAnsi="Calibri" w:cs="Calibri"/>
          <w:sz w:val="24"/>
          <w:szCs w:val="24"/>
        </w:rPr>
        <w:t>l</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3"/>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b</w:t>
      </w:r>
      <w:r>
        <w:rPr>
          <w:rFonts w:ascii="Calibri" w:eastAsia="Calibri" w:hAnsi="Calibri" w:cs="Calibri"/>
          <w:sz w:val="24"/>
          <w:szCs w:val="24"/>
        </w:rPr>
        <w:t>ser</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messag</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ged</w:t>
      </w:r>
      <w:r>
        <w:rPr>
          <w:rFonts w:ascii="Calibri" w:eastAsia="Calibri" w:hAnsi="Calibri" w:cs="Calibri"/>
          <w:spacing w:val="4"/>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z w:val="24"/>
          <w:szCs w:val="24"/>
        </w:rPr>
        <w:t>exec</w:t>
      </w:r>
      <w:r>
        <w:rPr>
          <w:rFonts w:ascii="Calibri" w:eastAsia="Calibri" w:hAnsi="Calibri" w:cs="Calibri"/>
          <w:spacing w:val="-2"/>
          <w:sz w:val="24"/>
          <w:szCs w:val="24"/>
        </w:rPr>
        <w:t>u</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t</w:t>
      </w:r>
      <w:r>
        <w:rPr>
          <w:rFonts w:ascii="Calibri" w:eastAsia="Calibri" w:hAnsi="Calibri" w:cs="Calibri"/>
          <w:sz w:val="24"/>
          <w:szCs w:val="24"/>
        </w:rPr>
        <w:t>ocol</w:t>
      </w:r>
      <w:r>
        <w:rPr>
          <w:rFonts w:ascii="Calibri" w:eastAsia="Calibri" w:hAnsi="Calibri" w:cs="Calibri"/>
          <w:spacing w:val="3"/>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es is</w:t>
      </w:r>
      <w:r>
        <w:rPr>
          <w:rFonts w:ascii="Calibri" w:eastAsia="Calibri" w:hAnsi="Calibri" w:cs="Calibri"/>
          <w:spacing w:val="-1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alled</w:t>
      </w:r>
      <w:r>
        <w:rPr>
          <w:rFonts w:ascii="Calibri" w:eastAsia="Calibri" w:hAnsi="Calibri" w:cs="Calibri"/>
          <w:spacing w:val="-10"/>
          <w:sz w:val="24"/>
          <w:szCs w:val="24"/>
        </w:rPr>
        <w:t xml:space="preserve"> </w:t>
      </w:r>
      <w:r>
        <w:rPr>
          <w:rFonts w:ascii="Calibri" w:eastAsia="Calibri" w:hAnsi="Calibri" w:cs="Calibri"/>
          <w:sz w:val="24"/>
          <w:szCs w:val="24"/>
        </w:rPr>
        <w:t>a</w:t>
      </w:r>
      <w:r>
        <w:rPr>
          <w:rFonts w:ascii="Calibri" w:eastAsia="Calibri" w:hAnsi="Calibri" w:cs="Calibri"/>
          <w:spacing w:val="-1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et</w:t>
      </w:r>
      <w:r>
        <w:rPr>
          <w:rFonts w:ascii="Calibri" w:eastAsia="Calibri" w:hAnsi="Calibri" w:cs="Calibri"/>
          <w:spacing w:val="-10"/>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4"/>
          <w:sz w:val="24"/>
          <w:szCs w:val="24"/>
        </w:rPr>
        <w:t xml:space="preserve"> </w:t>
      </w:r>
      <w:r>
        <w:rPr>
          <w:rFonts w:ascii="Calibri" w:eastAsia="Calibri" w:hAnsi="Calibri" w:cs="Calibri"/>
          <w:sz w:val="24"/>
          <w:szCs w:val="24"/>
        </w:rPr>
        <w:t>As</w:t>
      </w:r>
      <w:r>
        <w:rPr>
          <w:rFonts w:ascii="Calibri" w:eastAsia="Calibri" w:hAnsi="Calibri" w:cs="Calibri"/>
          <w:spacing w:val="-1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3"/>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ame</w:t>
      </w:r>
      <w:r>
        <w:rPr>
          <w:rFonts w:ascii="Calibri" w:eastAsia="Calibri" w:hAnsi="Calibri" w:cs="Calibri"/>
          <w:spacing w:val="-10"/>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u</w:t>
      </w:r>
      <w:r>
        <w:rPr>
          <w:rFonts w:ascii="Calibri" w:eastAsia="Calibri" w:hAnsi="Calibri" w:cs="Calibri"/>
          <w:sz w:val="24"/>
          <w:szCs w:val="24"/>
        </w:rPr>
        <w:t>gges</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11"/>
          <w:sz w:val="24"/>
          <w:szCs w:val="24"/>
        </w:rPr>
        <w:t xml:space="preserve"> </w:t>
      </w:r>
      <w:r>
        <w:rPr>
          <w:rFonts w:ascii="Calibri" w:eastAsia="Calibri" w:hAnsi="Calibri" w:cs="Calibri"/>
          <w:sz w:val="24"/>
          <w:szCs w:val="24"/>
        </w:rPr>
        <w:t>a</w:t>
      </w:r>
      <w:r>
        <w:rPr>
          <w:rFonts w:ascii="Calibri" w:eastAsia="Calibri" w:hAnsi="Calibri" w:cs="Calibri"/>
          <w:spacing w:val="-1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et</w:t>
      </w:r>
      <w:r>
        <w:rPr>
          <w:rFonts w:ascii="Calibri" w:eastAsia="Calibri" w:hAnsi="Calibri" w:cs="Calibri"/>
          <w:spacing w:val="-10"/>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1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res</w:t>
      </w:r>
      <w:r>
        <w:rPr>
          <w:rFonts w:ascii="Calibri" w:eastAsia="Calibri" w:hAnsi="Calibri" w:cs="Calibri"/>
          <w:spacing w:val="-11"/>
          <w:sz w:val="24"/>
          <w:szCs w:val="24"/>
        </w:rPr>
        <w:t xml:space="preserve"> </w:t>
      </w:r>
      <w:r>
        <w:rPr>
          <w:rFonts w:ascii="Calibri" w:eastAsia="Calibri" w:hAnsi="Calibri" w:cs="Calibri"/>
          <w:sz w:val="24"/>
          <w:szCs w:val="24"/>
        </w:rPr>
        <w:t>(</w:t>
      </w:r>
      <w:r>
        <w:rPr>
          <w:rFonts w:ascii="Calibri" w:eastAsia="Calibri" w:hAnsi="Calibri" w:cs="Calibri"/>
          <w:spacing w:val="-3"/>
          <w:sz w:val="24"/>
          <w:szCs w:val="24"/>
        </w:rPr>
        <w:t>“</w:t>
      </w:r>
      <w:r>
        <w:rPr>
          <w:rFonts w:ascii="Calibri" w:eastAsia="Calibri" w:hAnsi="Calibri" w:cs="Calibri"/>
          <w:sz w:val="24"/>
          <w:szCs w:val="24"/>
        </w:rPr>
        <w:t>s</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ff</w:t>
      </w:r>
      <w:r>
        <w:rPr>
          <w:rFonts w:ascii="Calibri" w:eastAsia="Calibri" w:hAnsi="Calibri" w:cs="Calibri"/>
          <w:sz w:val="24"/>
          <w:szCs w:val="24"/>
        </w:rPr>
        <w:t>s”)</w:t>
      </w:r>
      <w:r>
        <w:rPr>
          <w:rFonts w:ascii="Calibri" w:eastAsia="Calibri" w:hAnsi="Calibri" w:cs="Calibri"/>
          <w:spacing w:val="-12"/>
          <w:sz w:val="24"/>
          <w:szCs w:val="24"/>
        </w:rPr>
        <w:t xml:space="preserve"> </w:t>
      </w:r>
      <w:r>
        <w:rPr>
          <w:rFonts w:ascii="Calibri" w:eastAsia="Calibri" w:hAnsi="Calibri" w:cs="Calibri"/>
          <w:sz w:val="24"/>
          <w:szCs w:val="24"/>
        </w:rPr>
        <w:t xml:space="preserve">messages </w:t>
      </w:r>
      <w:r>
        <w:rPr>
          <w:rFonts w:ascii="Calibri" w:eastAsia="Calibri" w:hAnsi="Calibri" w:cs="Calibri"/>
          <w:spacing w:val="1"/>
          <w:sz w:val="24"/>
          <w:szCs w:val="24"/>
        </w:rPr>
        <w:t>b</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ei</w:t>
      </w:r>
      <w:r>
        <w:rPr>
          <w:rFonts w:ascii="Calibri" w:eastAsia="Calibri" w:hAnsi="Calibri" w:cs="Calibri"/>
          <w:spacing w:val="-2"/>
          <w:sz w:val="24"/>
          <w:szCs w:val="24"/>
        </w:rPr>
        <w:t>v</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m</w:t>
      </w:r>
      <w:r>
        <w:rPr>
          <w:rFonts w:ascii="Calibri" w:eastAsia="Calibri" w:hAnsi="Calibri" w:cs="Calibri"/>
          <w:spacing w:val="1"/>
          <w:sz w:val="24"/>
          <w:szCs w:val="24"/>
        </w:rPr>
        <w:t>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ill</w:t>
      </w:r>
      <w:r>
        <w:rPr>
          <w:rFonts w:ascii="Calibri" w:eastAsia="Calibri" w:hAnsi="Calibri" w:cs="Calibri"/>
          <w:spacing w:val="3"/>
          <w:sz w:val="24"/>
          <w:szCs w:val="24"/>
        </w:rPr>
        <w:t xml:space="preserve"> </w:t>
      </w:r>
      <w:r>
        <w:rPr>
          <w:rFonts w:ascii="Calibri" w:eastAsia="Calibri" w:hAnsi="Calibri" w:cs="Calibri"/>
          <w:sz w:val="24"/>
          <w:szCs w:val="24"/>
        </w:rPr>
        <w:t>also</w:t>
      </w:r>
      <w:r>
        <w:rPr>
          <w:rFonts w:ascii="Calibri" w:eastAsia="Calibri" w:hAnsi="Calibri" w:cs="Calibri"/>
          <w:spacing w:val="1"/>
          <w:sz w:val="24"/>
          <w:szCs w:val="24"/>
        </w:rPr>
        <w:t xml:space="preserve"> t</w:t>
      </w:r>
      <w:r>
        <w:rPr>
          <w:rFonts w:ascii="Calibri" w:eastAsia="Calibri" w:hAnsi="Calibri" w:cs="Calibri"/>
          <w:sz w:val="24"/>
          <w:szCs w:val="24"/>
        </w:rPr>
        <w:t>ypically</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pacing w:val="-1"/>
          <w:sz w:val="24"/>
          <w:szCs w:val="24"/>
        </w:rPr>
        <w:t>/</w:t>
      </w:r>
      <w:r>
        <w:rPr>
          <w:rFonts w:ascii="Calibri" w:eastAsia="Calibri" w:hAnsi="Calibri" w:cs="Calibri"/>
          <w:sz w:val="24"/>
          <w:szCs w:val="24"/>
        </w:rPr>
        <w:t>or</w:t>
      </w:r>
      <w:r>
        <w:rPr>
          <w:rFonts w:ascii="Calibri" w:eastAsia="Calibri" w:hAnsi="Calibri" w:cs="Calibri"/>
          <w:spacing w:val="1"/>
          <w:sz w:val="24"/>
          <w:szCs w:val="24"/>
        </w:rPr>
        <w:t xml:space="preserve"> 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z w:val="24"/>
          <w:szCs w:val="24"/>
        </w:rPr>
        <w:t xml:space="preserve">lay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2"/>
          <w:sz w:val="24"/>
          <w:szCs w:val="24"/>
        </w:rPr>
        <w:t xml:space="preserve"> 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vari</w:t>
      </w:r>
      <w:r>
        <w:rPr>
          <w:rFonts w:ascii="Calibri" w:eastAsia="Calibri" w:hAnsi="Calibri" w:cs="Calibri"/>
          <w:spacing w:val="-1"/>
          <w:sz w:val="24"/>
          <w:szCs w:val="24"/>
        </w:rPr>
        <w:t>o</w:t>
      </w:r>
      <w:r>
        <w:rPr>
          <w:rFonts w:ascii="Calibri" w:eastAsia="Calibri" w:hAnsi="Calibri" w:cs="Calibri"/>
          <w:spacing w:val="1"/>
          <w:sz w:val="24"/>
          <w:szCs w:val="24"/>
        </w:rPr>
        <w:t>u</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ot</w:t>
      </w:r>
      <w:r>
        <w:rPr>
          <w:rFonts w:ascii="Calibri" w:eastAsia="Calibri" w:hAnsi="Calibri" w:cs="Calibri"/>
          <w:sz w:val="24"/>
          <w:szCs w:val="24"/>
        </w:rPr>
        <w:t>ocol</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w:t>
      </w:r>
      <w:r>
        <w:rPr>
          <w:rFonts w:ascii="Calibri" w:eastAsia="Calibri" w:hAnsi="Calibri" w:cs="Calibri"/>
          <w:spacing w:val="2"/>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i</w:t>
      </w:r>
      <w:r>
        <w:rPr>
          <w:rFonts w:ascii="Calibri" w:eastAsia="Calibri" w:hAnsi="Calibri" w:cs="Calibri"/>
          <w:sz w:val="24"/>
          <w:szCs w:val="24"/>
        </w:rPr>
        <w:t>n</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ese</w:t>
      </w:r>
      <w:r>
        <w:rPr>
          <w:rFonts w:ascii="Calibri" w:eastAsia="Calibri" w:hAnsi="Calibri" w:cs="Calibri"/>
          <w:spacing w:val="-1"/>
          <w:sz w:val="24"/>
          <w:szCs w:val="24"/>
        </w:rPr>
        <w:t xml:space="preserve"> c</w:t>
      </w:r>
      <w:r>
        <w:rPr>
          <w:rFonts w:ascii="Calibri" w:eastAsia="Calibri" w:hAnsi="Calibri" w:cs="Calibri"/>
          <w:spacing w:val="-2"/>
          <w:sz w:val="24"/>
          <w:szCs w:val="24"/>
        </w:rPr>
        <w:t>a</w:t>
      </w:r>
      <w:r>
        <w:rPr>
          <w:rFonts w:ascii="Calibri" w:eastAsia="Calibri" w:hAnsi="Calibri" w:cs="Calibri"/>
          <w:spacing w:val="1"/>
          <w:sz w:val="24"/>
          <w:szCs w:val="24"/>
        </w:rPr>
        <w:t>pt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essages.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et s</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ff</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 xml:space="preserve">self is </w:t>
      </w:r>
      <w:r>
        <w:rPr>
          <w:rFonts w:ascii="Calibri" w:eastAsia="Calibri" w:hAnsi="Calibri" w:cs="Calibri"/>
          <w:spacing w:val="1"/>
          <w:sz w:val="24"/>
          <w:szCs w:val="24"/>
        </w:rPr>
        <w:t>p</w:t>
      </w:r>
      <w:r>
        <w:rPr>
          <w:rFonts w:ascii="Calibri" w:eastAsia="Calibri" w:hAnsi="Calibri" w:cs="Calibri"/>
          <w:sz w:val="24"/>
          <w:szCs w:val="24"/>
        </w:rPr>
        <w:t>assi</w:t>
      </w:r>
      <w:r>
        <w:rPr>
          <w:rFonts w:ascii="Calibri" w:eastAsia="Calibri" w:hAnsi="Calibri" w:cs="Calibri"/>
          <w:spacing w:val="-1"/>
          <w:sz w:val="24"/>
          <w:szCs w:val="24"/>
        </w:rPr>
        <w:t>v</w:t>
      </w:r>
      <w:r>
        <w:rPr>
          <w:rFonts w:ascii="Calibri" w:eastAsia="Calibri" w:hAnsi="Calibri" w:cs="Calibri"/>
          <w:sz w:val="24"/>
          <w:szCs w:val="24"/>
        </w:rPr>
        <w:t xml:space="preserve">e. </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2"/>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b</w:t>
      </w:r>
      <w:r>
        <w:rPr>
          <w:rFonts w:ascii="Calibri" w:eastAsia="Calibri" w:hAnsi="Calibri" w:cs="Calibri"/>
          <w:spacing w:val="-3"/>
          <w:sz w:val="24"/>
          <w:szCs w:val="24"/>
        </w:rPr>
        <w:t>s</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ves m</w:t>
      </w:r>
      <w:r>
        <w:rPr>
          <w:rFonts w:ascii="Calibri" w:eastAsia="Calibri" w:hAnsi="Calibri" w:cs="Calibri"/>
          <w:spacing w:val="-2"/>
          <w:sz w:val="24"/>
          <w:szCs w:val="24"/>
        </w:rPr>
        <w:t>e</w:t>
      </w:r>
      <w:r>
        <w:rPr>
          <w:rFonts w:ascii="Calibri" w:eastAsia="Calibri" w:hAnsi="Calibri" w:cs="Calibri"/>
          <w:sz w:val="24"/>
          <w:szCs w:val="24"/>
        </w:rPr>
        <w:t xml:space="preserve">ssages </w:t>
      </w:r>
      <w:r>
        <w:rPr>
          <w:rFonts w:ascii="Calibri" w:eastAsia="Calibri" w:hAnsi="Calibri" w:cs="Calibri"/>
          <w:spacing w:val="1"/>
          <w:sz w:val="24"/>
          <w:szCs w:val="24"/>
        </w:rPr>
        <w:t>b</w:t>
      </w:r>
      <w:r>
        <w:rPr>
          <w:rFonts w:ascii="Calibri" w:eastAsia="Calibri" w:hAnsi="Calibri" w:cs="Calibri"/>
          <w:sz w:val="24"/>
          <w:szCs w:val="24"/>
        </w:rPr>
        <w:t>ei</w:t>
      </w:r>
      <w:r>
        <w:rPr>
          <w:rFonts w:ascii="Calibri" w:eastAsia="Calibri" w:hAnsi="Calibri" w:cs="Calibri"/>
          <w:spacing w:val="2"/>
          <w:sz w:val="24"/>
          <w:szCs w:val="24"/>
        </w:rPr>
        <w:t>n</w:t>
      </w:r>
      <w:r>
        <w:rPr>
          <w:rFonts w:ascii="Calibri" w:eastAsia="Calibri" w:hAnsi="Calibri" w:cs="Calibri"/>
          <w:sz w:val="24"/>
          <w:szCs w:val="24"/>
        </w:rPr>
        <w:t>g s</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5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c</w:t>
      </w:r>
      <w:r>
        <w:rPr>
          <w:rFonts w:ascii="Calibri" w:eastAsia="Calibri" w:hAnsi="Calibri" w:cs="Calibri"/>
          <w:sz w:val="24"/>
          <w:szCs w:val="24"/>
        </w:rPr>
        <w:t xml:space="preserve">eived </w:t>
      </w:r>
      <w:r>
        <w:rPr>
          <w:rFonts w:ascii="Calibri" w:eastAsia="Calibri" w:hAnsi="Calibri" w:cs="Calibri"/>
          <w:spacing w:val="1"/>
          <w:sz w:val="24"/>
          <w:szCs w:val="24"/>
        </w:rPr>
        <w:t>b</w:t>
      </w:r>
      <w:r>
        <w:rPr>
          <w:rFonts w:ascii="Calibri" w:eastAsia="Calibri" w:hAnsi="Calibri" w:cs="Calibri"/>
          <w:sz w:val="24"/>
          <w:szCs w:val="24"/>
        </w:rPr>
        <w:t xml:space="preserve">y </w:t>
      </w:r>
      <w:r>
        <w:rPr>
          <w:rFonts w:ascii="Calibri" w:eastAsia="Calibri" w:hAnsi="Calibri" w:cs="Calibri"/>
          <w:spacing w:val="-2"/>
          <w:sz w:val="24"/>
          <w:szCs w:val="24"/>
        </w:rPr>
        <w:t>a</w:t>
      </w:r>
      <w:r>
        <w:rPr>
          <w:rFonts w:ascii="Calibri" w:eastAsia="Calibri" w:hAnsi="Calibri" w:cs="Calibri"/>
          <w:spacing w:val="1"/>
          <w:sz w:val="24"/>
          <w:szCs w:val="24"/>
        </w:rPr>
        <w:t>pp</w:t>
      </w:r>
      <w:r>
        <w:rPr>
          <w:rFonts w:ascii="Calibri" w:eastAsia="Calibri" w:hAnsi="Calibri" w:cs="Calibri"/>
          <w:sz w:val="24"/>
          <w:szCs w:val="24"/>
        </w:rPr>
        <w:t>lic</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ions 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t</w:t>
      </w:r>
      <w:r>
        <w:rPr>
          <w:rFonts w:ascii="Calibri" w:eastAsia="Calibri" w:hAnsi="Calibri" w:cs="Calibri"/>
          <w:sz w:val="24"/>
          <w:szCs w:val="24"/>
        </w:rPr>
        <w:t>ocols r</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 xml:space="preserve">r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pacing w:val="-1"/>
          <w:sz w:val="24"/>
          <w:szCs w:val="24"/>
        </w:rPr>
        <w:t>ut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pacing w:val="-1"/>
          <w:sz w:val="24"/>
          <w:szCs w:val="24"/>
        </w:rPr>
        <w:t>u</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ever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nd</w:t>
      </w:r>
      <w:r>
        <w:rPr>
          <w:rFonts w:ascii="Calibri" w:eastAsia="Calibri" w:hAnsi="Calibri" w:cs="Calibri"/>
          <w:sz w:val="24"/>
          <w:szCs w:val="24"/>
        </w:rPr>
        <w:t xml:space="preserve">s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4"/>
          <w:sz w:val="24"/>
          <w:szCs w:val="24"/>
        </w:rPr>
        <w:t>k</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s i</w:t>
      </w:r>
      <w:r>
        <w:rPr>
          <w:rFonts w:ascii="Calibri" w:eastAsia="Calibri" w:hAnsi="Calibri" w:cs="Calibri"/>
          <w:spacing w:val="1"/>
          <w:sz w:val="24"/>
          <w:szCs w:val="24"/>
        </w:rPr>
        <w:t>t</w:t>
      </w:r>
      <w:r>
        <w:rPr>
          <w:rFonts w:ascii="Calibri" w:eastAsia="Calibri" w:hAnsi="Calibri" w:cs="Calibri"/>
          <w:sz w:val="24"/>
          <w:szCs w:val="24"/>
        </w:rPr>
        <w:t>se</w:t>
      </w:r>
      <w:r>
        <w:rPr>
          <w:rFonts w:ascii="Calibri" w:eastAsia="Calibri" w:hAnsi="Calibri" w:cs="Calibri"/>
          <w:spacing w:val="-2"/>
          <w:sz w:val="24"/>
          <w:szCs w:val="24"/>
        </w:rPr>
        <w:t>l</w:t>
      </w:r>
      <w:r>
        <w:rPr>
          <w:rFonts w:ascii="Calibri" w:eastAsia="Calibri" w:hAnsi="Calibri" w:cs="Calibri"/>
          <w:spacing w:val="1"/>
          <w:sz w:val="24"/>
          <w:szCs w:val="24"/>
        </w:rPr>
        <w:t>f</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Simil</w:t>
      </w:r>
      <w:r>
        <w:rPr>
          <w:rFonts w:ascii="Calibri" w:eastAsia="Calibri" w:hAnsi="Calibri" w:cs="Calibri"/>
          <w:spacing w:val="1"/>
          <w:sz w:val="24"/>
          <w:szCs w:val="24"/>
        </w:rPr>
        <w:t>a</w:t>
      </w:r>
      <w:r>
        <w:rPr>
          <w:rFonts w:ascii="Calibri" w:eastAsia="Calibri" w:hAnsi="Calibri" w:cs="Calibri"/>
          <w:sz w:val="24"/>
          <w:szCs w:val="24"/>
        </w:rPr>
        <w:t xml:space="preserve">rly, </w:t>
      </w:r>
      <w:r>
        <w:rPr>
          <w:rFonts w:ascii="Calibri" w:eastAsia="Calibri" w:hAnsi="Calibri" w:cs="Calibri"/>
          <w:spacing w:val="-2"/>
          <w:sz w:val="24"/>
          <w:szCs w:val="24"/>
        </w:rPr>
        <w:t>r</w:t>
      </w:r>
      <w:r>
        <w:rPr>
          <w:rFonts w:ascii="Calibri" w:eastAsia="Calibri" w:hAnsi="Calibri" w:cs="Calibri"/>
          <w:sz w:val="24"/>
          <w:szCs w:val="24"/>
        </w:rPr>
        <w:t>ece</w:t>
      </w:r>
      <w:r>
        <w:rPr>
          <w:rFonts w:ascii="Calibri" w:eastAsia="Calibri" w:hAnsi="Calibri" w:cs="Calibri"/>
          <w:spacing w:val="-2"/>
          <w:sz w:val="24"/>
          <w:szCs w:val="24"/>
        </w:rPr>
        <w:t>i</w:t>
      </w:r>
      <w:r>
        <w:rPr>
          <w:rFonts w:ascii="Calibri" w:eastAsia="Calibri" w:hAnsi="Calibri" w:cs="Calibri"/>
          <w:sz w:val="24"/>
          <w:szCs w:val="24"/>
        </w:rPr>
        <w:t>ved</w:t>
      </w:r>
      <w:r>
        <w:rPr>
          <w:rFonts w:ascii="Calibri" w:eastAsia="Calibri" w:hAnsi="Calibri" w:cs="Calibri"/>
          <w:spacing w:val="1"/>
          <w:sz w:val="24"/>
          <w:szCs w:val="24"/>
        </w:rPr>
        <w:t xml:space="preserve"> 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s a</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1"/>
          <w:sz w:val="24"/>
          <w:szCs w:val="24"/>
        </w:rPr>
        <w:t>n</w:t>
      </w:r>
      <w:r>
        <w:rPr>
          <w:rFonts w:ascii="Calibri" w:eastAsia="Calibri" w:hAnsi="Calibri" w:cs="Calibri"/>
          <w:sz w:val="24"/>
          <w:szCs w:val="24"/>
        </w:rPr>
        <w:t>ever</w:t>
      </w:r>
      <w:r>
        <w:rPr>
          <w:rFonts w:ascii="Calibri" w:eastAsia="Calibri" w:hAnsi="Calibri" w:cs="Calibri"/>
          <w:spacing w:val="-1"/>
          <w:sz w:val="24"/>
          <w:szCs w:val="24"/>
        </w:rPr>
        <w:t xml:space="preserve"> </w:t>
      </w:r>
      <w:r>
        <w:rPr>
          <w:rFonts w:ascii="Calibri" w:eastAsia="Calibri" w:hAnsi="Calibri" w:cs="Calibri"/>
          <w:sz w:val="24"/>
          <w:szCs w:val="24"/>
        </w:rPr>
        <w:t>e</w:t>
      </w:r>
      <w:r>
        <w:rPr>
          <w:rFonts w:ascii="Calibri" w:eastAsia="Calibri" w:hAnsi="Calibri" w:cs="Calibri"/>
          <w:spacing w:val="-3"/>
          <w:sz w:val="24"/>
          <w:szCs w:val="24"/>
        </w:rPr>
        <w:t>x</w:t>
      </w:r>
      <w:r>
        <w:rPr>
          <w:rFonts w:ascii="Calibri" w:eastAsia="Calibri" w:hAnsi="Calibri" w:cs="Calibri"/>
          <w:spacing w:val="1"/>
          <w:sz w:val="24"/>
          <w:szCs w:val="24"/>
        </w:rPr>
        <w:t>p</w:t>
      </w:r>
      <w:r>
        <w:rPr>
          <w:rFonts w:ascii="Calibri" w:eastAsia="Calibri" w:hAnsi="Calibri" w:cs="Calibri"/>
          <w:sz w:val="24"/>
          <w:szCs w:val="24"/>
        </w:rPr>
        <w:t>lici</w:t>
      </w:r>
      <w:r>
        <w:rPr>
          <w:rFonts w:ascii="Calibri" w:eastAsia="Calibri" w:hAnsi="Calibri" w:cs="Calibri"/>
          <w:spacing w:val="1"/>
          <w:sz w:val="24"/>
          <w:szCs w:val="24"/>
        </w:rPr>
        <w:t>t</w:t>
      </w:r>
      <w:r>
        <w:rPr>
          <w:rFonts w:ascii="Calibri" w:eastAsia="Calibri" w:hAnsi="Calibri" w:cs="Calibri"/>
          <w:sz w:val="24"/>
          <w:szCs w:val="24"/>
        </w:rPr>
        <w:t>ly</w:t>
      </w:r>
      <w:r>
        <w:rPr>
          <w:rFonts w:ascii="Calibri" w:eastAsia="Calibri" w:hAnsi="Calibri" w:cs="Calibri"/>
          <w:spacing w:val="-2"/>
          <w:sz w:val="24"/>
          <w:szCs w:val="24"/>
        </w:rPr>
        <w:t xml:space="preserve"> a</w:t>
      </w:r>
      <w:r>
        <w:rPr>
          <w:rFonts w:ascii="Calibri" w:eastAsia="Calibri" w:hAnsi="Calibri" w:cs="Calibri"/>
          <w:spacing w:val="1"/>
          <w:sz w:val="24"/>
          <w:szCs w:val="24"/>
        </w:rPr>
        <w:t>dd</w:t>
      </w:r>
      <w:r>
        <w:rPr>
          <w:rFonts w:ascii="Calibri" w:eastAsia="Calibri" w:hAnsi="Calibri" w:cs="Calibri"/>
          <w:spacing w:val="-2"/>
          <w:sz w:val="24"/>
          <w:szCs w:val="24"/>
        </w:rPr>
        <w:t>r</w:t>
      </w:r>
      <w:r>
        <w:rPr>
          <w:rFonts w:ascii="Calibri" w:eastAsia="Calibri" w:hAnsi="Calibri" w:cs="Calibri"/>
          <w:sz w:val="24"/>
          <w:szCs w:val="24"/>
        </w:rPr>
        <w:t>ess</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 xml:space="preserve">et </w:t>
      </w:r>
      <w:r>
        <w:rPr>
          <w:rFonts w:ascii="Calibri" w:eastAsia="Calibri" w:hAnsi="Calibri" w:cs="Calibri"/>
          <w:spacing w:val="-3"/>
          <w:sz w:val="24"/>
          <w:szCs w:val="24"/>
        </w:rPr>
        <w:t>s</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48"/>
          <w:sz w:val="24"/>
          <w:szCs w:val="24"/>
        </w:rPr>
        <w:t xml:space="preserve"> </w:t>
      </w:r>
      <w:r>
        <w:rPr>
          <w:rFonts w:ascii="Calibri" w:eastAsia="Calibri" w:hAnsi="Calibri" w:cs="Calibri"/>
          <w:sz w:val="24"/>
          <w:szCs w:val="24"/>
        </w:rPr>
        <w:t>Ins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 xml:space="preserve">et </w:t>
      </w:r>
      <w:r>
        <w:rPr>
          <w:rFonts w:ascii="Calibri" w:eastAsia="Calibri" w:hAnsi="Calibri" w:cs="Calibri"/>
          <w:spacing w:val="-3"/>
          <w:sz w:val="24"/>
          <w:szCs w:val="24"/>
        </w:rPr>
        <w:t>s</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eceives</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2"/>
          <w:sz w:val="24"/>
          <w:szCs w:val="24"/>
        </w:rPr>
        <w:t>p</w:t>
      </w:r>
      <w:r>
        <w:rPr>
          <w:rFonts w:ascii="Calibri" w:eastAsia="Calibri" w:hAnsi="Calibri" w:cs="Calibri"/>
          <w:sz w:val="24"/>
          <w:szCs w:val="24"/>
        </w:rPr>
        <w:t>y</w:t>
      </w:r>
      <w:r>
        <w:rPr>
          <w:rFonts w:ascii="Calibri" w:eastAsia="Calibri" w:hAnsi="Calibri" w:cs="Calibri"/>
          <w:spacing w:val="-4"/>
          <w:sz w:val="24"/>
          <w:szCs w:val="24"/>
        </w:rPr>
        <w:t xml:space="preserve"> </w:t>
      </w:r>
      <w:r>
        <w:rPr>
          <w:rFonts w:ascii="Calibri" w:eastAsia="Calibri" w:hAnsi="Calibri" w:cs="Calibri"/>
          <w:sz w:val="24"/>
          <w:szCs w:val="24"/>
        </w:rPr>
        <w:t xml:space="preserve">of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pacing w:val="1"/>
          <w:sz w:val="24"/>
          <w:szCs w:val="24"/>
        </w:rPr>
        <w:t>/</w:t>
      </w:r>
      <w:r>
        <w:rPr>
          <w:rFonts w:ascii="Calibri" w:eastAsia="Calibri" w:hAnsi="Calibri" w:cs="Calibri"/>
          <w:spacing w:val="-2"/>
          <w:sz w:val="24"/>
          <w:szCs w:val="24"/>
        </w:rPr>
        <w:t>r</w:t>
      </w:r>
      <w:r>
        <w:rPr>
          <w:rFonts w:ascii="Calibri" w:eastAsia="Calibri" w:hAnsi="Calibri" w:cs="Calibri"/>
          <w:sz w:val="24"/>
          <w:szCs w:val="24"/>
        </w:rPr>
        <w:t>eceived</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li</w:t>
      </w:r>
      <w:r>
        <w:rPr>
          <w:rFonts w:ascii="Calibri" w:eastAsia="Calibri" w:hAnsi="Calibri" w:cs="Calibri"/>
          <w:spacing w:val="-3"/>
          <w:sz w:val="24"/>
          <w:szCs w:val="24"/>
        </w:rPr>
        <w:t>c</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ion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2"/>
          <w:sz w:val="24"/>
          <w:szCs w:val="24"/>
        </w:rPr>
        <w:t>t</w:t>
      </w:r>
      <w:r>
        <w:rPr>
          <w:rFonts w:ascii="Calibri" w:eastAsia="Calibri" w:hAnsi="Calibri" w:cs="Calibri"/>
          <w:sz w:val="24"/>
          <w:szCs w:val="24"/>
        </w:rPr>
        <w:t>ocols exec</w:t>
      </w:r>
      <w:r>
        <w:rPr>
          <w:rFonts w:ascii="Calibri" w:eastAsia="Calibri" w:hAnsi="Calibri" w:cs="Calibri"/>
          <w:spacing w:val="1"/>
          <w:sz w:val="24"/>
          <w:szCs w:val="24"/>
        </w:rPr>
        <w:t>ut</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 on</w:t>
      </w:r>
      <w:r>
        <w:rPr>
          <w:rFonts w:ascii="Calibri" w:eastAsia="Calibri" w:hAnsi="Calibri" w:cs="Calibri"/>
          <w:spacing w:val="4"/>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 mac</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 xml:space="preserve">e. </w:t>
      </w:r>
      <w:r>
        <w:rPr>
          <w:rFonts w:ascii="Calibri" w:eastAsia="Calibri" w:hAnsi="Calibri" w:cs="Calibri"/>
          <w:spacing w:val="9"/>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et</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pt</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2"/>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1"/>
          <w:sz w:val="24"/>
          <w:szCs w:val="24"/>
        </w:rPr>
        <w:t>b</w:t>
      </w:r>
      <w:r>
        <w:rPr>
          <w:rFonts w:ascii="Calibri" w:eastAsia="Calibri" w:hAnsi="Calibri" w:cs="Calibri"/>
          <w:sz w:val="24"/>
          <w:szCs w:val="24"/>
        </w:rPr>
        <w:t>rary</w:t>
      </w:r>
      <w:r>
        <w:rPr>
          <w:rFonts w:ascii="Calibri" w:eastAsia="Calibri" w:hAnsi="Calibri" w:cs="Calibri"/>
          <w:spacing w:val="2"/>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eceives</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2"/>
          <w:sz w:val="24"/>
          <w:szCs w:val="24"/>
        </w:rPr>
        <w:t xml:space="preserve"> </w:t>
      </w:r>
      <w:r>
        <w:rPr>
          <w:rFonts w:ascii="Calibri" w:eastAsia="Calibri" w:hAnsi="Calibri" w:cs="Calibri"/>
          <w:spacing w:val="-3"/>
          <w:sz w:val="24"/>
          <w:szCs w:val="24"/>
        </w:rPr>
        <w:t>c</w:t>
      </w:r>
      <w:r>
        <w:rPr>
          <w:rFonts w:ascii="Calibri" w:eastAsia="Calibri" w:hAnsi="Calibri" w:cs="Calibri"/>
          <w:sz w:val="24"/>
          <w:szCs w:val="24"/>
        </w:rPr>
        <w:t>o</w:t>
      </w:r>
      <w:r>
        <w:rPr>
          <w:rFonts w:ascii="Calibri" w:eastAsia="Calibri" w:hAnsi="Calibri" w:cs="Calibri"/>
          <w:spacing w:val="2"/>
          <w:sz w:val="24"/>
          <w:szCs w:val="24"/>
        </w:rPr>
        <w:t>p</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z w:val="24"/>
          <w:szCs w:val="24"/>
        </w:rPr>
        <w:t>eve</w:t>
      </w:r>
      <w:r>
        <w:rPr>
          <w:rFonts w:ascii="Calibri" w:eastAsia="Calibri" w:hAnsi="Calibri" w:cs="Calibri"/>
          <w:spacing w:val="1"/>
          <w:sz w:val="24"/>
          <w:szCs w:val="24"/>
        </w:rPr>
        <w:t>r</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1"/>
          <w:sz w:val="24"/>
          <w:szCs w:val="24"/>
        </w:rPr>
        <w:t>nk-</w:t>
      </w:r>
      <w:r>
        <w:rPr>
          <w:rFonts w:ascii="Calibri" w:eastAsia="Calibri" w:hAnsi="Calibri" w:cs="Calibri"/>
          <w:sz w:val="24"/>
          <w:szCs w:val="24"/>
        </w:rPr>
        <w:t xml:space="preserve">layer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z w:val="24"/>
          <w:szCs w:val="24"/>
        </w:rPr>
        <w:t>ame</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at is</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t </w:t>
      </w:r>
      <w:r>
        <w:rPr>
          <w:rFonts w:ascii="Calibri" w:eastAsia="Calibri" w:hAnsi="Calibri" w:cs="Calibri"/>
          <w:spacing w:val="1"/>
          <w:sz w:val="24"/>
          <w:szCs w:val="24"/>
        </w:rPr>
        <w:t>f</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 xml:space="preserve">eceived </w:t>
      </w:r>
      <w:r>
        <w:rPr>
          <w:rFonts w:ascii="Calibri" w:eastAsia="Calibri" w:hAnsi="Calibri" w:cs="Calibri"/>
          <w:spacing w:val="1"/>
          <w:sz w:val="24"/>
          <w:szCs w:val="24"/>
        </w:rPr>
        <w:t>b</w:t>
      </w:r>
      <w:r>
        <w:rPr>
          <w:rFonts w:ascii="Calibri" w:eastAsia="Calibri" w:hAnsi="Calibri" w:cs="Calibri"/>
          <w:sz w:val="24"/>
          <w:szCs w:val="24"/>
        </w:rPr>
        <w:t>y 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c</w:t>
      </w:r>
      <w:r>
        <w:rPr>
          <w:rFonts w:ascii="Calibri" w:eastAsia="Calibri" w:hAnsi="Calibri" w:cs="Calibri"/>
          <w:sz w:val="24"/>
          <w:szCs w:val="24"/>
        </w:rPr>
        <w:t>o</w:t>
      </w:r>
      <w:r>
        <w:rPr>
          <w:rFonts w:ascii="Calibri" w:eastAsia="Calibri" w:hAnsi="Calibri" w:cs="Calibri"/>
          <w:spacing w:val="1"/>
          <w:sz w:val="24"/>
          <w:szCs w:val="24"/>
        </w:rPr>
        <w:t>mp</w:t>
      </w:r>
      <w:r>
        <w:rPr>
          <w:rFonts w:ascii="Calibri" w:eastAsia="Calibri" w:hAnsi="Calibri" w:cs="Calibri"/>
          <w:spacing w:val="-1"/>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w:t>
      </w:r>
    </w:p>
    <w:p w:rsidR="009A7AEA" w:rsidRDefault="009A7AEA">
      <w:pPr>
        <w:spacing w:before="1" w:line="160" w:lineRule="exact"/>
        <w:rPr>
          <w:sz w:val="16"/>
          <w:szCs w:val="16"/>
        </w:rPr>
      </w:pPr>
    </w:p>
    <w:p w:rsidR="009A7AEA" w:rsidRDefault="0001462A">
      <w:pPr>
        <w:spacing w:line="258" w:lineRule="auto"/>
        <w:ind w:left="120" w:right="74"/>
        <w:jc w:val="both"/>
        <w:rPr>
          <w:rFonts w:ascii="Calibri" w:eastAsia="Calibri" w:hAnsi="Calibri" w:cs="Calibri"/>
          <w:sz w:val="24"/>
          <w:szCs w:val="24"/>
        </w:rPr>
        <w:sectPr w:rsidR="009A7AEA">
          <w:pgSz w:w="12240" w:h="15840"/>
          <w:pgMar w:top="1340" w:right="1600" w:bottom="280" w:left="1580" w:header="0" w:footer="935" w:gutter="0"/>
          <w:cols w:space="720"/>
        </w:sectPr>
      </w:pPr>
      <w:r>
        <w:rPr>
          <w:rFonts w:ascii="Calibri" w:eastAsia="Calibri" w:hAnsi="Calibri" w:cs="Calibri"/>
          <w:sz w:val="24"/>
          <w:szCs w:val="24"/>
        </w:rPr>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sec</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o</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et</w:t>
      </w:r>
      <w:r>
        <w:rPr>
          <w:rFonts w:ascii="Calibri" w:eastAsia="Calibri" w:hAnsi="Calibri" w:cs="Calibri"/>
          <w:spacing w:val="4"/>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n</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er</w:t>
      </w:r>
      <w:r>
        <w:rPr>
          <w:rFonts w:ascii="Calibri" w:eastAsia="Calibri" w:hAnsi="Calibri" w:cs="Calibri"/>
          <w:spacing w:val="4"/>
          <w:sz w:val="24"/>
          <w:szCs w:val="24"/>
        </w:rPr>
        <w:t xml:space="preserve"> </w:t>
      </w:r>
      <w:r>
        <w:rPr>
          <w:rFonts w:ascii="Calibri" w:eastAsia="Calibri" w:hAnsi="Calibri" w:cs="Calibri"/>
          <w:sz w:val="24"/>
          <w:szCs w:val="24"/>
        </w:rPr>
        <w:t xml:space="preserve">is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al</w:t>
      </w:r>
      <w:r>
        <w:rPr>
          <w:rFonts w:ascii="Calibri" w:eastAsia="Calibri" w:hAnsi="Calibri" w:cs="Calibri"/>
          <w:spacing w:val="-3"/>
          <w:sz w:val="24"/>
          <w:szCs w:val="24"/>
        </w:rPr>
        <w:t>y</w:t>
      </w:r>
      <w:r>
        <w:rPr>
          <w:rFonts w:ascii="Calibri" w:eastAsia="Calibri" w:hAnsi="Calibri" w:cs="Calibri"/>
          <w:spacing w:val="1"/>
          <w:sz w:val="24"/>
          <w:szCs w:val="24"/>
        </w:rPr>
        <w:t>z</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z w:val="24"/>
          <w:szCs w:val="24"/>
        </w:rPr>
        <w:t xml:space="preserve">lays </w:t>
      </w:r>
      <w:r>
        <w:rPr>
          <w:rFonts w:ascii="Calibri" w:eastAsia="Calibri" w:hAnsi="Calibri" w:cs="Calibri"/>
          <w:spacing w:val="1"/>
          <w:sz w:val="24"/>
          <w:szCs w:val="24"/>
        </w:rPr>
        <w:t>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z w:val="24"/>
          <w:szCs w:val="24"/>
        </w:rPr>
        <w:t>s</w:t>
      </w:r>
      <w:r>
        <w:rPr>
          <w:rFonts w:ascii="Calibri" w:eastAsia="Calibri" w:hAnsi="Calibri" w:cs="Calibri"/>
          <w:spacing w:val="-9"/>
          <w:sz w:val="24"/>
          <w:szCs w:val="24"/>
        </w:rPr>
        <w:t xml:space="preserve"> </w:t>
      </w:r>
      <w:r>
        <w:rPr>
          <w:rFonts w:ascii="Calibri" w:eastAsia="Calibri" w:hAnsi="Calibri" w:cs="Calibri"/>
          <w:sz w:val="24"/>
          <w:szCs w:val="24"/>
        </w:rPr>
        <w:t>of</w:t>
      </w:r>
      <w:r>
        <w:rPr>
          <w:rFonts w:ascii="Calibri" w:eastAsia="Calibri" w:hAnsi="Calibri" w:cs="Calibri"/>
          <w:spacing w:val="-7"/>
          <w:sz w:val="24"/>
          <w:szCs w:val="24"/>
        </w:rPr>
        <w:t xml:space="preserve"> </w:t>
      </w:r>
      <w:r>
        <w:rPr>
          <w:rFonts w:ascii="Calibri" w:eastAsia="Calibri" w:hAnsi="Calibri" w:cs="Calibri"/>
          <w:sz w:val="24"/>
          <w:szCs w:val="24"/>
        </w:rPr>
        <w:t>all</w:t>
      </w:r>
      <w:r>
        <w:rPr>
          <w:rFonts w:ascii="Calibri" w:eastAsia="Calibri" w:hAnsi="Calibri" w:cs="Calibri"/>
          <w:spacing w:val="-6"/>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z w:val="24"/>
          <w:szCs w:val="24"/>
        </w:rPr>
        <w:t>el</w:t>
      </w:r>
      <w:r>
        <w:rPr>
          <w:rFonts w:ascii="Calibri" w:eastAsia="Calibri" w:hAnsi="Calibri" w:cs="Calibri"/>
          <w:spacing w:val="2"/>
          <w:sz w:val="24"/>
          <w:szCs w:val="24"/>
        </w:rPr>
        <w:t>d</w:t>
      </w:r>
      <w:r>
        <w:rPr>
          <w:rFonts w:ascii="Calibri" w:eastAsia="Calibri" w:hAnsi="Calibri" w:cs="Calibri"/>
          <w:sz w:val="24"/>
          <w:szCs w:val="24"/>
        </w:rPr>
        <w:t>s</w:t>
      </w:r>
      <w:r>
        <w:rPr>
          <w:rFonts w:ascii="Calibri" w:eastAsia="Calibri" w:hAnsi="Calibri" w:cs="Calibri"/>
          <w:spacing w:val="-7"/>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th</w:t>
      </w:r>
      <w:r>
        <w:rPr>
          <w:rFonts w:ascii="Calibri" w:eastAsia="Calibri" w:hAnsi="Calibri" w:cs="Calibri"/>
          <w:sz w:val="24"/>
          <w:szCs w:val="24"/>
        </w:rPr>
        <w:t>in</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t</w:t>
      </w:r>
      <w:r>
        <w:rPr>
          <w:rFonts w:ascii="Calibri" w:eastAsia="Calibri" w:hAnsi="Calibri" w:cs="Calibri"/>
          <w:sz w:val="24"/>
          <w:szCs w:val="24"/>
        </w:rPr>
        <w:t>ocol</w:t>
      </w:r>
      <w:r>
        <w:rPr>
          <w:rFonts w:ascii="Calibri" w:eastAsia="Calibri" w:hAnsi="Calibri" w:cs="Calibri"/>
          <w:spacing w:val="-6"/>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essage.</w:t>
      </w:r>
      <w:r>
        <w:rPr>
          <w:rFonts w:ascii="Calibri" w:eastAsia="Calibri" w:hAnsi="Calibri" w:cs="Calibri"/>
          <w:spacing w:val="42"/>
          <w:sz w:val="24"/>
          <w:szCs w:val="24"/>
        </w:rPr>
        <w:t xml:space="preserve"> </w:t>
      </w:r>
      <w:r>
        <w:rPr>
          <w:rFonts w:ascii="Calibri" w:eastAsia="Calibri" w:hAnsi="Calibri" w:cs="Calibri"/>
          <w:sz w:val="24"/>
          <w:szCs w:val="24"/>
        </w:rPr>
        <w:t>In</w:t>
      </w:r>
      <w:r>
        <w:rPr>
          <w:rFonts w:ascii="Calibri" w:eastAsia="Calibri" w:hAnsi="Calibri" w:cs="Calibri"/>
          <w:spacing w:val="-8"/>
          <w:sz w:val="24"/>
          <w:szCs w:val="24"/>
        </w:rPr>
        <w:t xml:space="preserve"> </w:t>
      </w:r>
      <w:r>
        <w:rPr>
          <w:rFonts w:ascii="Calibri" w:eastAsia="Calibri" w:hAnsi="Calibri" w:cs="Calibri"/>
          <w:sz w:val="24"/>
          <w:szCs w:val="24"/>
        </w:rPr>
        <w:t>o</w:t>
      </w:r>
      <w:r>
        <w:rPr>
          <w:rFonts w:ascii="Calibri" w:eastAsia="Calibri" w:hAnsi="Calibri" w:cs="Calibri"/>
          <w:spacing w:val="1"/>
          <w:sz w:val="24"/>
          <w:szCs w:val="24"/>
        </w:rPr>
        <w:t>rd</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6"/>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6"/>
          <w:sz w:val="24"/>
          <w:szCs w:val="24"/>
        </w:rPr>
        <w:t xml:space="preserve"> </w:t>
      </w:r>
      <w:r>
        <w:rPr>
          <w:rFonts w:ascii="Calibri" w:eastAsia="Calibri" w:hAnsi="Calibri" w:cs="Calibri"/>
          <w:sz w:val="24"/>
          <w:szCs w:val="24"/>
        </w:rPr>
        <w:t>so,</w:t>
      </w:r>
      <w:r>
        <w:rPr>
          <w:rFonts w:ascii="Calibri" w:eastAsia="Calibri" w:hAnsi="Calibri" w:cs="Calibri"/>
          <w:spacing w:val="-8"/>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et</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aly</w:t>
      </w:r>
      <w:r>
        <w:rPr>
          <w:rFonts w:ascii="Calibri" w:eastAsia="Calibri" w:hAnsi="Calibri" w:cs="Calibri"/>
          <w:spacing w:val="1"/>
          <w:sz w:val="24"/>
          <w:szCs w:val="24"/>
        </w:rPr>
        <w:t>z</w:t>
      </w:r>
      <w:r>
        <w:rPr>
          <w:rFonts w:ascii="Calibri" w:eastAsia="Calibri" w:hAnsi="Calibri" w:cs="Calibri"/>
          <w:sz w:val="24"/>
          <w:szCs w:val="24"/>
        </w:rPr>
        <w:t>er</w:t>
      </w:r>
      <w:r>
        <w:rPr>
          <w:rFonts w:ascii="Calibri" w:eastAsia="Calibri" w:hAnsi="Calibri" w:cs="Calibri"/>
          <w:spacing w:val="-2"/>
          <w:sz w:val="24"/>
          <w:szCs w:val="24"/>
        </w:rPr>
        <w:t xml:space="preserve"> </w:t>
      </w:r>
      <w:r>
        <w:rPr>
          <w:rFonts w:ascii="Calibri" w:eastAsia="Calibri" w:hAnsi="Calibri" w:cs="Calibri"/>
          <w:sz w:val="24"/>
          <w:szCs w:val="24"/>
        </w:rPr>
        <w:t>m</w:t>
      </w:r>
      <w:r>
        <w:rPr>
          <w:rFonts w:ascii="Calibri" w:eastAsia="Calibri" w:hAnsi="Calibri" w:cs="Calibri"/>
          <w:spacing w:val="1"/>
          <w:sz w:val="24"/>
          <w:szCs w:val="24"/>
        </w:rPr>
        <w:t>u</w:t>
      </w:r>
      <w:r>
        <w:rPr>
          <w:rFonts w:ascii="Calibri" w:eastAsia="Calibri" w:hAnsi="Calibri" w:cs="Calibri"/>
          <w:spacing w:val="-3"/>
          <w:sz w:val="24"/>
          <w:szCs w:val="24"/>
        </w:rPr>
        <w:t>s</w:t>
      </w:r>
      <w:r>
        <w:rPr>
          <w:rFonts w:ascii="Calibri" w:eastAsia="Calibri" w:hAnsi="Calibri" w:cs="Calibri"/>
          <w:sz w:val="24"/>
          <w:szCs w:val="24"/>
        </w:rPr>
        <w:t>t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ers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pacing w:val="-3"/>
          <w:sz w:val="24"/>
          <w:szCs w:val="24"/>
        </w:rPr>
        <w:t>c</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 all</w:t>
      </w:r>
      <w:r>
        <w:rPr>
          <w:rFonts w:ascii="Calibri" w:eastAsia="Calibri" w:hAnsi="Calibri" w:cs="Calibri"/>
          <w:spacing w:val="-4"/>
          <w:sz w:val="24"/>
          <w:szCs w:val="24"/>
        </w:rPr>
        <w:t xml:space="preserve"> </w:t>
      </w:r>
      <w:r>
        <w:rPr>
          <w:rFonts w:ascii="Calibri" w:eastAsia="Calibri" w:hAnsi="Calibri" w:cs="Calibri"/>
          <w:sz w:val="24"/>
          <w:szCs w:val="24"/>
        </w:rPr>
        <w:t>messages</w:t>
      </w:r>
      <w:r>
        <w:rPr>
          <w:rFonts w:ascii="Calibri" w:eastAsia="Calibri" w:hAnsi="Calibri" w:cs="Calibri"/>
          <w:spacing w:val="-4"/>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ged</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5"/>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t</w:t>
      </w:r>
      <w:r>
        <w:rPr>
          <w:rFonts w:ascii="Calibri" w:eastAsia="Calibri" w:hAnsi="Calibri" w:cs="Calibri"/>
          <w:sz w:val="24"/>
          <w:szCs w:val="24"/>
        </w:rPr>
        <w:t>ocols.</w:t>
      </w:r>
      <w:r>
        <w:rPr>
          <w:rFonts w:ascii="Calibri" w:eastAsia="Calibri" w:hAnsi="Calibri" w:cs="Calibri"/>
          <w:spacing w:val="51"/>
          <w:sz w:val="24"/>
          <w:szCs w:val="24"/>
        </w:rPr>
        <w:t xml:space="preserve"> </w:t>
      </w:r>
      <w:r>
        <w:rPr>
          <w:rFonts w:ascii="Calibri" w:eastAsia="Calibri" w:hAnsi="Calibri" w:cs="Calibri"/>
          <w:spacing w:val="-2"/>
          <w:sz w:val="24"/>
          <w:szCs w:val="24"/>
        </w:rPr>
        <w:t>F</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x</w:t>
      </w:r>
      <w:r>
        <w:rPr>
          <w:rFonts w:ascii="Calibri" w:eastAsia="Calibri" w:hAnsi="Calibri" w:cs="Calibri"/>
          <w:sz w:val="24"/>
          <w:szCs w:val="24"/>
        </w:rPr>
        <w:t>am</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pacing w:val="1"/>
          <w:sz w:val="24"/>
          <w:szCs w:val="24"/>
        </w:rPr>
        <w:t>p</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2"/>
          <w:sz w:val="24"/>
          <w:szCs w:val="24"/>
        </w:rPr>
        <w:t>s</w:t>
      </w:r>
      <w:r>
        <w:rPr>
          <w:rFonts w:ascii="Calibri" w:eastAsia="Calibri" w:hAnsi="Calibri" w:cs="Calibri"/>
          <w:sz w:val="24"/>
          <w:szCs w:val="24"/>
        </w:rPr>
        <w:t>e</w:t>
      </w:r>
    </w:p>
    <w:p w:rsidR="009A7AEA" w:rsidRDefault="0001462A">
      <w:pPr>
        <w:spacing w:before="57" w:line="258" w:lineRule="auto"/>
        <w:ind w:left="120" w:right="74"/>
        <w:jc w:val="both"/>
        <w:rPr>
          <w:rFonts w:ascii="Calibri" w:eastAsia="Calibri" w:hAnsi="Calibri" w:cs="Calibri"/>
          <w:sz w:val="24"/>
          <w:szCs w:val="24"/>
        </w:rPr>
      </w:pPr>
      <w:r>
        <w:rPr>
          <w:rFonts w:ascii="Calibri" w:eastAsia="Calibri" w:hAnsi="Calibri" w:cs="Calibri"/>
          <w:spacing w:val="-1"/>
          <w:sz w:val="24"/>
          <w:szCs w:val="24"/>
        </w:rPr>
        <w:lastRenderedPageBreak/>
        <w:t>w</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are</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d</w:t>
      </w:r>
      <w:r>
        <w:rPr>
          <w:rFonts w:ascii="Calibri" w:eastAsia="Calibri" w:hAnsi="Calibri" w:cs="Calibri"/>
          <w:sz w:val="24"/>
          <w:szCs w:val="24"/>
        </w:rPr>
        <w:t>i</w:t>
      </w:r>
      <w:r>
        <w:rPr>
          <w:rFonts w:ascii="Calibri" w:eastAsia="Calibri" w:hAnsi="Calibri" w:cs="Calibri"/>
          <w:spacing w:val="-3"/>
          <w:sz w:val="24"/>
          <w:szCs w:val="24"/>
        </w:rPr>
        <w:t>s</w:t>
      </w:r>
      <w:r>
        <w:rPr>
          <w:rFonts w:ascii="Calibri" w:eastAsia="Calibri" w:hAnsi="Calibri" w:cs="Calibri"/>
          <w:spacing w:val="1"/>
          <w:sz w:val="24"/>
          <w:szCs w:val="24"/>
        </w:rPr>
        <w:t>p</w:t>
      </w:r>
      <w:r>
        <w:rPr>
          <w:rFonts w:ascii="Calibri" w:eastAsia="Calibri" w:hAnsi="Calibri" w:cs="Calibri"/>
          <w:sz w:val="24"/>
          <w:szCs w:val="24"/>
        </w:rPr>
        <w:t>layi</w:t>
      </w:r>
      <w:r>
        <w:rPr>
          <w:rFonts w:ascii="Calibri" w:eastAsia="Calibri" w:hAnsi="Calibri" w:cs="Calibri"/>
          <w:spacing w:val="1"/>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vari</w:t>
      </w:r>
      <w:r>
        <w:rPr>
          <w:rFonts w:ascii="Calibri" w:eastAsia="Calibri" w:hAnsi="Calibri" w:cs="Calibri"/>
          <w:spacing w:val="1"/>
          <w:sz w:val="24"/>
          <w:szCs w:val="24"/>
        </w:rPr>
        <w:t>ou</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z w:val="24"/>
          <w:szCs w:val="24"/>
        </w:rPr>
        <w:t>ields</w:t>
      </w:r>
      <w:r>
        <w:rPr>
          <w:rFonts w:ascii="Calibri" w:eastAsia="Calibri" w:hAnsi="Calibri" w:cs="Calibri"/>
          <w:spacing w:val="2"/>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z w:val="24"/>
          <w:szCs w:val="24"/>
        </w:rPr>
        <w:t>messag</w:t>
      </w:r>
      <w:r>
        <w:rPr>
          <w:rFonts w:ascii="Calibri" w:eastAsia="Calibri" w:hAnsi="Calibri" w:cs="Calibri"/>
          <w:spacing w:val="1"/>
          <w:sz w:val="24"/>
          <w:szCs w:val="24"/>
        </w:rPr>
        <w:t>e</w:t>
      </w:r>
      <w:r>
        <w:rPr>
          <w:rFonts w:ascii="Calibri" w:eastAsia="Calibri" w:hAnsi="Calibri" w:cs="Calibri"/>
          <w:sz w:val="24"/>
          <w:szCs w:val="24"/>
        </w:rPr>
        <w:t>s ex</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1"/>
          <w:sz w:val="24"/>
          <w:szCs w:val="24"/>
        </w:rPr>
        <w:t xml:space="preserve"> b</w:t>
      </w:r>
      <w:r>
        <w:rPr>
          <w:rFonts w:ascii="Calibri" w:eastAsia="Calibri" w:hAnsi="Calibri" w:cs="Calibri"/>
          <w:sz w:val="24"/>
          <w:szCs w:val="24"/>
        </w:rPr>
        <w:t xml:space="preserve">y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1"/>
          <w:sz w:val="24"/>
          <w:szCs w:val="24"/>
        </w:rPr>
        <w:t>T</w:t>
      </w:r>
      <w:r>
        <w:rPr>
          <w:rFonts w:ascii="Calibri" w:eastAsia="Calibri" w:hAnsi="Calibri" w:cs="Calibri"/>
          <w:sz w:val="24"/>
          <w:szCs w:val="24"/>
        </w:rPr>
        <w:t xml:space="preserve">P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t</w:t>
      </w:r>
      <w:r>
        <w:rPr>
          <w:rFonts w:ascii="Calibri" w:eastAsia="Calibri" w:hAnsi="Calibri" w:cs="Calibri"/>
          <w:sz w:val="24"/>
          <w:szCs w:val="24"/>
        </w:rPr>
        <w:t>ocol.</w:t>
      </w:r>
      <w:r>
        <w:rPr>
          <w:rFonts w:ascii="Calibri" w:eastAsia="Calibri" w:hAnsi="Calibri" w:cs="Calibri"/>
          <w:spacing w:val="3"/>
          <w:sz w:val="24"/>
          <w:szCs w:val="24"/>
        </w:rPr>
        <w:t xml:space="preserve"> </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et</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aly</w:t>
      </w:r>
      <w:r>
        <w:rPr>
          <w:rFonts w:ascii="Calibri" w:eastAsia="Calibri" w:hAnsi="Calibri" w:cs="Calibri"/>
          <w:spacing w:val="1"/>
          <w:sz w:val="24"/>
          <w:szCs w:val="24"/>
        </w:rPr>
        <w:t>z</w:t>
      </w:r>
      <w:r>
        <w:rPr>
          <w:rFonts w:ascii="Calibri" w:eastAsia="Calibri" w:hAnsi="Calibri" w:cs="Calibri"/>
          <w:sz w:val="24"/>
          <w:szCs w:val="24"/>
        </w:rPr>
        <w:t>er</w:t>
      </w:r>
      <w:r>
        <w:rPr>
          <w:rFonts w:ascii="Calibri" w:eastAsia="Calibri" w:hAnsi="Calibri" w:cs="Calibri"/>
          <w:spacing w:val="1"/>
          <w:sz w:val="24"/>
          <w:szCs w:val="24"/>
        </w:rPr>
        <w:t xml:space="preserve"> 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f</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pacing w:val="-2"/>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rn</w:t>
      </w:r>
      <w:r>
        <w:rPr>
          <w:rFonts w:ascii="Calibri" w:eastAsia="Calibri" w:hAnsi="Calibri" w:cs="Calibri"/>
          <w:spacing w:val="-2"/>
          <w:sz w:val="24"/>
          <w:szCs w:val="24"/>
        </w:rPr>
        <w:t>e</w:t>
      </w:r>
      <w:r>
        <w:rPr>
          <w:rFonts w:ascii="Calibri" w:eastAsia="Calibri" w:hAnsi="Calibri" w:cs="Calibri"/>
          <w:sz w:val="24"/>
          <w:szCs w:val="24"/>
        </w:rPr>
        <w:t>t</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2"/>
          <w:sz w:val="24"/>
          <w:szCs w:val="24"/>
        </w:rPr>
        <w:t>a</w:t>
      </w:r>
      <w:r>
        <w:rPr>
          <w:rFonts w:ascii="Calibri" w:eastAsia="Calibri" w:hAnsi="Calibri" w:cs="Calibri"/>
          <w:sz w:val="24"/>
          <w:szCs w:val="24"/>
        </w:rPr>
        <w:t>mes,</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3"/>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 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 xml:space="preserve">IP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ag</w:t>
      </w:r>
      <w:r>
        <w:rPr>
          <w:rFonts w:ascii="Calibri" w:eastAsia="Calibri" w:hAnsi="Calibri" w:cs="Calibri"/>
          <w:spacing w:val="-2"/>
          <w:sz w:val="24"/>
          <w:szCs w:val="24"/>
        </w:rPr>
        <w:t>r</w:t>
      </w:r>
      <w:r>
        <w:rPr>
          <w:rFonts w:ascii="Calibri" w:eastAsia="Calibri" w:hAnsi="Calibri" w:cs="Calibri"/>
          <w:sz w:val="24"/>
          <w:szCs w:val="24"/>
        </w:rPr>
        <w:t xml:space="preserve">am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th</w:t>
      </w:r>
      <w:r>
        <w:rPr>
          <w:rFonts w:ascii="Calibri" w:eastAsia="Calibri" w:hAnsi="Calibri" w:cs="Calibri"/>
          <w:sz w:val="24"/>
          <w:szCs w:val="24"/>
        </w:rPr>
        <w:t>in</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1"/>
          <w:sz w:val="24"/>
          <w:szCs w:val="24"/>
        </w:rPr>
        <w:t>n</w:t>
      </w:r>
      <w:r>
        <w:rPr>
          <w:rFonts w:ascii="Calibri" w:eastAsia="Calibri" w:hAnsi="Calibri" w:cs="Calibri"/>
          <w:sz w:val="24"/>
          <w:szCs w:val="24"/>
        </w:rPr>
        <w:t>et</w:t>
      </w:r>
      <w:r>
        <w:rPr>
          <w:rFonts w:ascii="Calibri" w:eastAsia="Calibri" w:hAnsi="Calibri" w:cs="Calibri"/>
          <w:spacing w:val="1"/>
          <w:sz w:val="24"/>
          <w:szCs w:val="24"/>
        </w:rPr>
        <w:t xml:space="preserve"> f</w:t>
      </w:r>
      <w:r>
        <w:rPr>
          <w:rFonts w:ascii="Calibri" w:eastAsia="Calibri" w:hAnsi="Calibri" w:cs="Calibri"/>
          <w:sz w:val="24"/>
          <w:szCs w:val="24"/>
        </w:rPr>
        <w:t>r</w:t>
      </w:r>
      <w:r>
        <w:rPr>
          <w:rFonts w:ascii="Calibri" w:eastAsia="Calibri" w:hAnsi="Calibri" w:cs="Calibri"/>
          <w:spacing w:val="-2"/>
          <w:sz w:val="24"/>
          <w:szCs w:val="24"/>
        </w:rPr>
        <w:t>a</w:t>
      </w:r>
      <w:r>
        <w:rPr>
          <w:rFonts w:ascii="Calibri" w:eastAsia="Calibri" w:hAnsi="Calibri" w:cs="Calibri"/>
          <w:sz w:val="24"/>
          <w:szCs w:val="24"/>
        </w:rPr>
        <w:t xml:space="preserve">me. </w:t>
      </w:r>
      <w:r>
        <w:rPr>
          <w:rFonts w:ascii="Calibri" w:eastAsia="Calibri" w:hAnsi="Calibri" w:cs="Calibri"/>
          <w:spacing w:val="25"/>
          <w:sz w:val="24"/>
          <w:szCs w:val="24"/>
        </w:rPr>
        <w:t xml:space="preserve"> </w:t>
      </w:r>
      <w:r>
        <w:rPr>
          <w:rFonts w:ascii="Calibri" w:eastAsia="Calibri" w:hAnsi="Calibri" w:cs="Calibri"/>
          <w:sz w:val="24"/>
          <w:szCs w:val="24"/>
        </w:rPr>
        <w:t>It</w:t>
      </w:r>
      <w:r>
        <w:rPr>
          <w:rFonts w:ascii="Calibri" w:eastAsia="Calibri" w:hAnsi="Calibri" w:cs="Calibri"/>
          <w:spacing w:val="3"/>
          <w:sz w:val="24"/>
          <w:szCs w:val="24"/>
        </w:rPr>
        <w:t xml:space="preserve"> </w:t>
      </w:r>
      <w:r>
        <w:rPr>
          <w:rFonts w:ascii="Calibri" w:eastAsia="Calibri" w:hAnsi="Calibri" w:cs="Calibri"/>
          <w:sz w:val="24"/>
          <w:szCs w:val="24"/>
        </w:rPr>
        <w:t>also</w:t>
      </w:r>
      <w:r>
        <w:rPr>
          <w:rFonts w:ascii="Calibri" w:eastAsia="Calibri" w:hAnsi="Calibri" w:cs="Calibri"/>
          <w:spacing w:val="3"/>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pacing w:val="-3"/>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 xml:space="preserve">s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 xml:space="preserve">IP </w:t>
      </w:r>
      <w:r>
        <w:rPr>
          <w:rFonts w:ascii="Calibri" w:eastAsia="Calibri" w:hAnsi="Calibri" w:cs="Calibri"/>
          <w:spacing w:val="1"/>
          <w:sz w:val="24"/>
          <w:szCs w:val="24"/>
        </w:rPr>
        <w:t>d</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ag</w:t>
      </w:r>
      <w:r>
        <w:rPr>
          <w:rFonts w:ascii="Calibri" w:eastAsia="Calibri" w:hAnsi="Calibri" w:cs="Calibri"/>
          <w:spacing w:val="-2"/>
          <w:sz w:val="24"/>
          <w:szCs w:val="24"/>
        </w:rPr>
        <w:t>r</w:t>
      </w:r>
      <w:r>
        <w:rPr>
          <w:rFonts w:ascii="Calibri" w:eastAsia="Calibri" w:hAnsi="Calibri" w:cs="Calibri"/>
          <w:sz w:val="24"/>
          <w:szCs w:val="24"/>
        </w:rPr>
        <w:t xml:space="preserve">am </w:t>
      </w:r>
      <w:r>
        <w:rPr>
          <w:rFonts w:ascii="Calibri" w:eastAsia="Calibri" w:hAnsi="Calibri" w:cs="Calibri"/>
          <w:spacing w:val="1"/>
          <w:sz w:val="24"/>
          <w:szCs w:val="24"/>
        </w:rPr>
        <w:t>f</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3"/>
          <w:sz w:val="24"/>
          <w:szCs w:val="24"/>
        </w:rPr>
        <w:t>s</w:t>
      </w:r>
      <w:r>
        <w:rPr>
          <w:rFonts w:ascii="Calibri" w:eastAsia="Calibri" w:hAnsi="Calibri" w:cs="Calibri"/>
          <w:sz w:val="24"/>
          <w:szCs w:val="24"/>
        </w:rPr>
        <w:t>o</w:t>
      </w:r>
      <w:r>
        <w:rPr>
          <w:rFonts w:ascii="Calibri" w:eastAsia="Calibri" w:hAnsi="Calibri" w:cs="Calibri"/>
          <w:spacing w:val="1"/>
          <w:sz w:val="24"/>
          <w:szCs w:val="24"/>
        </w:rPr>
        <w:t xml:space="preserve"> 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1"/>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3"/>
          <w:sz w:val="24"/>
          <w:szCs w:val="24"/>
        </w:rPr>
        <w:t>c</w:t>
      </w:r>
      <w:r>
        <w:rPr>
          <w:rFonts w:ascii="Calibri" w:eastAsia="Calibri" w:hAnsi="Calibri" w:cs="Calibri"/>
          <w:sz w:val="24"/>
          <w:szCs w:val="24"/>
        </w:rPr>
        <w:t>t</w:t>
      </w:r>
      <w:r>
        <w:rPr>
          <w:rFonts w:ascii="Calibri" w:eastAsia="Calibri" w:hAnsi="Calibri" w:cs="Calibri"/>
          <w:spacing w:val="1"/>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e TCP</w:t>
      </w:r>
      <w:r>
        <w:rPr>
          <w:rFonts w:ascii="Calibri" w:eastAsia="Calibri" w:hAnsi="Calibri" w:cs="Calibri"/>
          <w:spacing w:val="1"/>
          <w:sz w:val="24"/>
          <w:szCs w:val="24"/>
        </w:rPr>
        <w:t xml:space="preserve"> </w:t>
      </w:r>
      <w:r>
        <w:rPr>
          <w:rFonts w:ascii="Calibri" w:eastAsia="Calibri" w:hAnsi="Calibri" w:cs="Calibri"/>
          <w:sz w:val="24"/>
          <w:szCs w:val="24"/>
        </w:rPr>
        <w:t>seg</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in</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IP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z w:val="24"/>
          <w:szCs w:val="24"/>
        </w:rPr>
        <w:t>gram.</w:t>
      </w:r>
      <w:r>
        <w:rPr>
          <w:rFonts w:ascii="Calibri" w:eastAsia="Calibri" w:hAnsi="Calibri" w:cs="Calibri"/>
          <w:spacing w:val="2"/>
          <w:sz w:val="24"/>
          <w:szCs w:val="24"/>
        </w:rPr>
        <w:t xml:space="preserve"> </w:t>
      </w:r>
      <w:r>
        <w:rPr>
          <w:rFonts w:ascii="Calibri" w:eastAsia="Calibri" w:hAnsi="Calibri" w:cs="Calibri"/>
          <w:sz w:val="24"/>
          <w:szCs w:val="24"/>
        </w:rPr>
        <w:t>Fi</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z w:val="24"/>
          <w:szCs w:val="24"/>
        </w:rPr>
        <w:t>lly,</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t </w:t>
      </w:r>
      <w:r>
        <w:rPr>
          <w:rFonts w:ascii="Calibri" w:eastAsia="Calibri" w:hAnsi="Calibri" w:cs="Calibri"/>
          <w:spacing w:val="1"/>
          <w:sz w:val="24"/>
          <w:szCs w:val="24"/>
        </w:rPr>
        <w:t>un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 xml:space="preserve">s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TCP</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2"/>
          <w:sz w:val="24"/>
          <w:szCs w:val="24"/>
        </w:rPr>
        <w:t>g</w:t>
      </w:r>
      <w:r>
        <w:rPr>
          <w:rFonts w:ascii="Calibri" w:eastAsia="Calibri" w:hAnsi="Calibri" w:cs="Calibri"/>
          <w:sz w:val="24"/>
          <w:szCs w:val="24"/>
        </w:rPr>
        <w:t>me</w:t>
      </w:r>
      <w:r>
        <w:rPr>
          <w:rFonts w:ascii="Calibri" w:eastAsia="Calibri" w:hAnsi="Calibri" w:cs="Calibri"/>
          <w:spacing w:val="2"/>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pacing w:val="1"/>
          <w:sz w:val="24"/>
          <w:szCs w:val="24"/>
        </w:rPr>
        <w:t>u</w:t>
      </w:r>
      <w:r>
        <w:rPr>
          <w:rFonts w:ascii="Calibri" w:eastAsia="Calibri" w:hAnsi="Calibri" w:cs="Calibri"/>
          <w:spacing w:val="-1"/>
          <w:sz w:val="24"/>
          <w:szCs w:val="24"/>
        </w:rPr>
        <w:t>c</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so</w:t>
      </w:r>
      <w:r>
        <w:rPr>
          <w:rFonts w:ascii="Calibri" w:eastAsia="Calibri" w:hAnsi="Calibri" w:cs="Calibri"/>
          <w:spacing w:val="1"/>
          <w:sz w:val="24"/>
          <w:szCs w:val="24"/>
        </w:rPr>
        <w:t xml:space="preserve"> </w:t>
      </w:r>
      <w:r>
        <w:rPr>
          <w:rFonts w:ascii="Calibri" w:eastAsia="Calibri" w:hAnsi="Calibri" w:cs="Calibri"/>
          <w:sz w:val="24"/>
          <w:szCs w:val="24"/>
        </w:rPr>
        <w:t>it</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2"/>
          <w:sz w:val="24"/>
          <w:szCs w:val="24"/>
        </w:rPr>
        <w:t xml:space="preserve"> </w:t>
      </w:r>
      <w:r>
        <w:rPr>
          <w:rFonts w:ascii="Calibri" w:eastAsia="Calibri" w:hAnsi="Calibri" w:cs="Calibri"/>
          <w:sz w:val="24"/>
          <w:szCs w:val="24"/>
        </w:rPr>
        <w:t>ex</w:t>
      </w:r>
      <w:r>
        <w:rPr>
          <w:rFonts w:ascii="Calibri" w:eastAsia="Calibri" w:hAnsi="Calibri" w:cs="Calibri"/>
          <w:spacing w:val="1"/>
          <w:sz w:val="24"/>
          <w:szCs w:val="24"/>
        </w:rPr>
        <w:t>t</w:t>
      </w:r>
      <w:r>
        <w:rPr>
          <w:rFonts w:ascii="Calibri" w:eastAsia="Calibri" w:hAnsi="Calibri" w:cs="Calibri"/>
          <w:sz w:val="24"/>
          <w:szCs w:val="24"/>
        </w:rPr>
        <w:t>ract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T</w:t>
      </w:r>
      <w:r>
        <w:rPr>
          <w:rFonts w:ascii="Calibri" w:eastAsia="Calibri" w:hAnsi="Calibri" w:cs="Calibri"/>
          <w:sz w:val="24"/>
          <w:szCs w:val="24"/>
        </w:rPr>
        <w:t>TP</w:t>
      </w:r>
      <w:r>
        <w:rPr>
          <w:rFonts w:ascii="Calibri" w:eastAsia="Calibri" w:hAnsi="Calibri" w:cs="Calibri"/>
          <w:spacing w:val="2"/>
          <w:sz w:val="24"/>
          <w:szCs w:val="24"/>
        </w:rPr>
        <w:t xml:space="preserve"> </w:t>
      </w:r>
      <w:r>
        <w:rPr>
          <w:rFonts w:ascii="Calibri" w:eastAsia="Calibri" w:hAnsi="Calibri" w:cs="Calibri"/>
          <w:sz w:val="24"/>
          <w:szCs w:val="24"/>
        </w:rPr>
        <w:t>mess</w:t>
      </w:r>
      <w:r>
        <w:rPr>
          <w:rFonts w:ascii="Calibri" w:eastAsia="Calibri" w:hAnsi="Calibri" w:cs="Calibri"/>
          <w:spacing w:val="-2"/>
          <w:sz w:val="24"/>
          <w:szCs w:val="24"/>
        </w:rPr>
        <w:t>a</w:t>
      </w:r>
      <w:r>
        <w:rPr>
          <w:rFonts w:ascii="Calibri" w:eastAsia="Calibri" w:hAnsi="Calibri" w:cs="Calibri"/>
          <w:sz w:val="24"/>
          <w:szCs w:val="24"/>
        </w:rPr>
        <w:t>ge</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7"/>
          <w:sz w:val="24"/>
          <w:szCs w:val="24"/>
        </w:rPr>
        <w:t>n</w:t>
      </w:r>
      <w:r>
        <w:rPr>
          <w:rFonts w:ascii="Calibri" w:eastAsia="Calibri" w:hAnsi="Calibri" w:cs="Calibri"/>
          <w:spacing w:val="1"/>
          <w:sz w:val="24"/>
          <w:szCs w:val="24"/>
        </w:rPr>
        <w:t>t</w:t>
      </w:r>
      <w:r>
        <w:rPr>
          <w:rFonts w:ascii="Calibri" w:eastAsia="Calibri" w:hAnsi="Calibri" w:cs="Calibri"/>
          <w:sz w:val="24"/>
          <w:szCs w:val="24"/>
        </w:rPr>
        <w:t>ai</w:t>
      </w:r>
      <w:r>
        <w:rPr>
          <w:rFonts w:ascii="Calibri" w:eastAsia="Calibri" w:hAnsi="Calibri" w:cs="Calibri"/>
          <w:spacing w:val="1"/>
          <w:sz w:val="24"/>
          <w:szCs w:val="24"/>
        </w:rPr>
        <w:t>n</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0"/>
          <w:sz w:val="24"/>
          <w:szCs w:val="24"/>
        </w:rPr>
        <w:t xml:space="preserve"> </w:t>
      </w:r>
      <w:r>
        <w:rPr>
          <w:rFonts w:ascii="Calibri" w:eastAsia="Calibri" w:hAnsi="Calibri" w:cs="Calibri"/>
          <w:sz w:val="24"/>
          <w:szCs w:val="24"/>
        </w:rPr>
        <w:t>TCP</w:t>
      </w:r>
      <w:r>
        <w:rPr>
          <w:rFonts w:ascii="Calibri" w:eastAsia="Calibri" w:hAnsi="Calibri" w:cs="Calibri"/>
          <w:spacing w:val="-8"/>
          <w:sz w:val="24"/>
          <w:szCs w:val="24"/>
        </w:rPr>
        <w:t xml:space="preserve"> </w:t>
      </w:r>
      <w:r>
        <w:rPr>
          <w:rFonts w:ascii="Calibri" w:eastAsia="Calibri" w:hAnsi="Calibri" w:cs="Calibri"/>
          <w:sz w:val="24"/>
          <w:szCs w:val="24"/>
        </w:rPr>
        <w:t>segm</w:t>
      </w:r>
      <w:r>
        <w:rPr>
          <w:rFonts w:ascii="Calibri" w:eastAsia="Calibri" w:hAnsi="Calibri" w:cs="Calibri"/>
          <w:spacing w:val="-1"/>
          <w:sz w:val="24"/>
          <w:szCs w:val="24"/>
        </w:rPr>
        <w:t>e</w:t>
      </w:r>
      <w:r>
        <w:rPr>
          <w:rFonts w:ascii="Calibri" w:eastAsia="Calibri" w:hAnsi="Calibri" w:cs="Calibri"/>
          <w:spacing w:val="1"/>
          <w:sz w:val="24"/>
          <w:szCs w:val="24"/>
        </w:rPr>
        <w:t>nt</w:t>
      </w:r>
      <w:r>
        <w:rPr>
          <w:rFonts w:ascii="Calibri" w:eastAsia="Calibri" w:hAnsi="Calibri" w:cs="Calibri"/>
          <w:sz w:val="24"/>
          <w:szCs w:val="24"/>
        </w:rPr>
        <w:t>.</w:t>
      </w:r>
      <w:r>
        <w:rPr>
          <w:rFonts w:ascii="Calibri" w:eastAsia="Calibri" w:hAnsi="Calibri" w:cs="Calibri"/>
          <w:spacing w:val="34"/>
          <w:sz w:val="24"/>
          <w:szCs w:val="24"/>
        </w:rPr>
        <w:t xml:space="preserve"> </w:t>
      </w:r>
      <w:r>
        <w:rPr>
          <w:rFonts w:ascii="Calibri" w:eastAsia="Calibri" w:hAnsi="Calibri" w:cs="Calibri"/>
          <w:sz w:val="24"/>
          <w:szCs w:val="24"/>
        </w:rPr>
        <w:t>Fi</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1"/>
          <w:sz w:val="24"/>
          <w:szCs w:val="24"/>
        </w:rPr>
        <w:t>y</w:t>
      </w:r>
      <w:r>
        <w:rPr>
          <w:rFonts w:ascii="Calibri" w:eastAsia="Calibri" w:hAnsi="Calibri" w:cs="Calibri"/>
          <w:sz w:val="24"/>
          <w:szCs w:val="24"/>
        </w:rPr>
        <w:t>,</w:t>
      </w:r>
      <w:r>
        <w:rPr>
          <w:rFonts w:ascii="Calibri" w:eastAsia="Calibri" w:hAnsi="Calibri" w:cs="Calibri"/>
          <w:spacing w:val="-9"/>
          <w:sz w:val="24"/>
          <w:szCs w:val="24"/>
        </w:rPr>
        <w:t xml:space="preserve"> </w:t>
      </w:r>
      <w:r>
        <w:rPr>
          <w:rFonts w:ascii="Calibri" w:eastAsia="Calibri" w:hAnsi="Calibri" w:cs="Calibri"/>
          <w:sz w:val="24"/>
          <w:szCs w:val="24"/>
        </w:rPr>
        <w:t>it</w:t>
      </w:r>
      <w:r>
        <w:rPr>
          <w:rFonts w:ascii="Calibri" w:eastAsia="Calibri" w:hAnsi="Calibri" w:cs="Calibri"/>
          <w:spacing w:val="-10"/>
          <w:sz w:val="24"/>
          <w:szCs w:val="24"/>
        </w:rPr>
        <w:t xml:space="preserve"> </w:t>
      </w:r>
      <w:r>
        <w:rPr>
          <w:rFonts w:ascii="Calibri" w:eastAsia="Calibri" w:hAnsi="Calibri" w:cs="Calibri"/>
          <w:spacing w:val="1"/>
          <w:sz w:val="24"/>
          <w:szCs w:val="24"/>
        </w:rPr>
        <w:t>u</w:t>
      </w:r>
      <w:r>
        <w:rPr>
          <w:rFonts w:ascii="Calibri" w:eastAsia="Calibri" w:hAnsi="Calibri" w:cs="Calibri"/>
          <w:spacing w:val="-1"/>
          <w:sz w:val="24"/>
          <w:szCs w:val="24"/>
        </w:rPr>
        <w:t>n</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a</w:t>
      </w:r>
      <w:r>
        <w:rPr>
          <w:rFonts w:ascii="Calibri" w:eastAsia="Calibri" w:hAnsi="Calibri" w:cs="Calibri"/>
          <w:spacing w:val="1"/>
          <w:sz w:val="24"/>
          <w:szCs w:val="24"/>
        </w:rPr>
        <w:t>nd</w:t>
      </w:r>
      <w:r>
        <w:rPr>
          <w:rFonts w:ascii="Calibri" w:eastAsia="Calibri" w:hAnsi="Calibri" w:cs="Calibri"/>
          <w:sz w:val="24"/>
          <w:szCs w:val="24"/>
        </w:rPr>
        <w:t>s</w:t>
      </w:r>
      <w:r>
        <w:rPr>
          <w:rFonts w:ascii="Calibri" w:eastAsia="Calibri" w:hAnsi="Calibri" w:cs="Calibri"/>
          <w:spacing w:val="-1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1"/>
          <w:sz w:val="24"/>
          <w:szCs w:val="24"/>
        </w:rPr>
        <w:t>T</w:t>
      </w:r>
      <w:r>
        <w:rPr>
          <w:rFonts w:ascii="Calibri" w:eastAsia="Calibri" w:hAnsi="Calibri" w:cs="Calibri"/>
          <w:sz w:val="24"/>
          <w:szCs w:val="24"/>
        </w:rPr>
        <w:t>P</w:t>
      </w:r>
      <w:r>
        <w:rPr>
          <w:rFonts w:ascii="Calibri" w:eastAsia="Calibri" w:hAnsi="Calibri" w:cs="Calibri"/>
          <w:spacing w:val="-10"/>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t</w:t>
      </w:r>
      <w:r>
        <w:rPr>
          <w:rFonts w:ascii="Calibri" w:eastAsia="Calibri" w:hAnsi="Calibri" w:cs="Calibri"/>
          <w:sz w:val="24"/>
          <w:szCs w:val="24"/>
        </w:rPr>
        <w:t>ocol</w:t>
      </w:r>
      <w:r>
        <w:rPr>
          <w:rFonts w:ascii="Calibri" w:eastAsia="Calibri" w:hAnsi="Calibri" w:cs="Calibri"/>
          <w:spacing w:val="-8"/>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0"/>
          <w:sz w:val="24"/>
          <w:szCs w:val="24"/>
        </w:rPr>
        <w:t xml:space="preserve"> </w:t>
      </w:r>
      <w:r>
        <w:rPr>
          <w:rFonts w:ascii="Calibri" w:eastAsia="Calibri" w:hAnsi="Calibri" w:cs="Calibri"/>
          <w:sz w:val="24"/>
          <w:szCs w:val="24"/>
        </w:rPr>
        <w:t>so,</w:t>
      </w:r>
      <w:r>
        <w:rPr>
          <w:rFonts w:ascii="Calibri" w:eastAsia="Calibri" w:hAnsi="Calibri" w:cs="Calibri"/>
          <w:spacing w:val="-8"/>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or</w:t>
      </w:r>
      <w:r>
        <w:rPr>
          <w:rFonts w:ascii="Calibri" w:eastAsia="Calibri" w:hAnsi="Calibri" w:cs="Calibri"/>
          <w:spacing w:val="-8"/>
          <w:sz w:val="24"/>
          <w:szCs w:val="24"/>
        </w:rPr>
        <w:t xml:space="preserve"> </w:t>
      </w:r>
      <w:r>
        <w:rPr>
          <w:rFonts w:ascii="Calibri" w:eastAsia="Calibri" w:hAnsi="Calibri" w:cs="Calibri"/>
          <w:sz w:val="24"/>
          <w:szCs w:val="24"/>
        </w:rPr>
        <w:t>ex</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1"/>
          <w:sz w:val="24"/>
          <w:szCs w:val="24"/>
        </w:rPr>
        <w:t>p</w:t>
      </w:r>
      <w:r>
        <w:rPr>
          <w:rFonts w:ascii="Calibri" w:eastAsia="Calibri" w:hAnsi="Calibri" w:cs="Calibri"/>
          <w:sz w:val="24"/>
          <w:szCs w:val="24"/>
        </w:rPr>
        <w:t>le,</w:t>
      </w:r>
      <w:r>
        <w:rPr>
          <w:rFonts w:ascii="Calibri" w:eastAsia="Calibri" w:hAnsi="Calibri" w:cs="Calibri"/>
          <w:spacing w:val="-8"/>
          <w:sz w:val="24"/>
          <w:szCs w:val="24"/>
        </w:rPr>
        <w:t xml:space="preserve"> </w:t>
      </w:r>
      <w:r>
        <w:rPr>
          <w:rFonts w:ascii="Calibri" w:eastAsia="Calibri" w:hAnsi="Calibri" w:cs="Calibri"/>
          <w:spacing w:val="-1"/>
          <w:sz w:val="24"/>
          <w:szCs w:val="24"/>
        </w:rPr>
        <w:t>k</w:t>
      </w:r>
      <w:r>
        <w:rPr>
          <w:rFonts w:ascii="Calibri" w:eastAsia="Calibri" w:hAnsi="Calibri" w:cs="Calibri"/>
          <w:spacing w:val="1"/>
          <w:sz w:val="24"/>
          <w:szCs w:val="24"/>
        </w:rPr>
        <w:t>n</w:t>
      </w:r>
      <w:r>
        <w:rPr>
          <w:rFonts w:ascii="Calibri" w:eastAsia="Calibri" w:hAnsi="Calibri" w:cs="Calibri"/>
          <w:sz w:val="24"/>
          <w:szCs w:val="24"/>
        </w:rPr>
        <w:t>ows</w:t>
      </w:r>
      <w:r>
        <w:rPr>
          <w:rFonts w:ascii="Calibri" w:eastAsia="Calibri" w:hAnsi="Calibri" w:cs="Calibri"/>
          <w:spacing w:val="-12"/>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pacing w:val="-3"/>
          <w:sz w:val="24"/>
          <w:szCs w:val="24"/>
        </w:rPr>
        <w:t>y</w:t>
      </w:r>
      <w:r>
        <w:rPr>
          <w:rFonts w:ascii="Calibri" w:eastAsia="Calibri" w:hAnsi="Calibri" w:cs="Calibri"/>
          <w:spacing w:val="1"/>
          <w:sz w:val="24"/>
          <w:szCs w:val="24"/>
        </w:rPr>
        <w:t>t</w:t>
      </w:r>
      <w:r>
        <w:rPr>
          <w:rFonts w:ascii="Calibri" w:eastAsia="Calibri" w:hAnsi="Calibri" w:cs="Calibri"/>
          <w:sz w:val="24"/>
          <w:szCs w:val="24"/>
        </w:rPr>
        <w:t>es</w:t>
      </w:r>
      <w:r>
        <w:rPr>
          <w:rFonts w:ascii="Calibri" w:eastAsia="Calibri" w:hAnsi="Calibri" w:cs="Calibri"/>
          <w:spacing w:val="1"/>
          <w:sz w:val="24"/>
          <w:szCs w:val="24"/>
        </w:rPr>
        <w:t xml:space="preserve"> </w:t>
      </w:r>
      <w:r>
        <w:rPr>
          <w:rFonts w:ascii="Calibri" w:eastAsia="Calibri" w:hAnsi="Calibri" w:cs="Calibri"/>
          <w:spacing w:val="-2"/>
          <w:sz w:val="24"/>
          <w:szCs w:val="24"/>
        </w:rPr>
        <w:t>o</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TT</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z w:val="24"/>
          <w:szCs w:val="24"/>
        </w:rPr>
        <w:t>message</w:t>
      </w:r>
      <w:r>
        <w:rPr>
          <w:rFonts w:ascii="Calibri" w:eastAsia="Calibri" w:hAnsi="Calibri" w:cs="Calibri"/>
          <w:spacing w:val="-1"/>
          <w:sz w:val="24"/>
          <w:szCs w:val="24"/>
        </w:rPr>
        <w:t xml:space="preserve"> w</w:t>
      </w:r>
      <w:r>
        <w:rPr>
          <w:rFonts w:ascii="Calibri" w:eastAsia="Calibri" w:hAnsi="Calibri" w:cs="Calibri"/>
          <w:sz w:val="24"/>
          <w:szCs w:val="24"/>
        </w:rPr>
        <w:t>ill</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ain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ri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“GE</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P</w:t>
      </w:r>
      <w:r>
        <w:rPr>
          <w:rFonts w:ascii="Calibri" w:eastAsia="Calibri" w:hAnsi="Calibri" w:cs="Calibri"/>
          <w:sz w:val="24"/>
          <w:szCs w:val="24"/>
        </w:rPr>
        <w:t>OST,”</w:t>
      </w:r>
      <w:r>
        <w:rPr>
          <w:rFonts w:ascii="Calibri" w:eastAsia="Calibri" w:hAnsi="Calibri" w:cs="Calibri"/>
          <w:spacing w:val="-3"/>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“HEA</w:t>
      </w:r>
      <w:r>
        <w:rPr>
          <w:rFonts w:ascii="Calibri" w:eastAsia="Calibri" w:hAnsi="Calibri" w:cs="Calibri"/>
          <w:spacing w:val="1"/>
          <w:sz w:val="24"/>
          <w:szCs w:val="24"/>
        </w:rPr>
        <w:t>D</w:t>
      </w:r>
      <w:r>
        <w:rPr>
          <w:rFonts w:ascii="Calibri" w:eastAsia="Calibri" w:hAnsi="Calibri" w:cs="Calibri"/>
          <w:sz w:val="24"/>
          <w:szCs w:val="24"/>
        </w:rPr>
        <w:t>.”</w:t>
      </w:r>
    </w:p>
    <w:p w:rsidR="009A7AEA" w:rsidRDefault="009A7AEA">
      <w:pPr>
        <w:spacing w:line="200" w:lineRule="exact"/>
      </w:pPr>
    </w:p>
    <w:p w:rsidR="009A7AEA" w:rsidRDefault="009A7AEA">
      <w:pPr>
        <w:spacing w:before="3" w:line="220" w:lineRule="exact"/>
        <w:rPr>
          <w:sz w:val="22"/>
          <w:szCs w:val="22"/>
        </w:rPr>
      </w:pPr>
    </w:p>
    <w:p w:rsidR="009A7AEA" w:rsidRDefault="003C2F23" w:rsidP="00F85437">
      <w:pPr>
        <w:ind w:left="120" w:right="130"/>
        <w:jc w:val="both"/>
        <w:rPr>
          <w:rFonts w:ascii="Calibri" w:eastAsia="Calibri" w:hAnsi="Calibri" w:cs="Calibri"/>
          <w:sz w:val="24"/>
          <w:szCs w:val="24"/>
        </w:rPr>
      </w:pPr>
      <w:hyperlink r:id="rId8">
        <w:r w:rsidR="0001462A">
          <w:rPr>
            <w:rFonts w:ascii="Calibri" w:eastAsia="Calibri" w:hAnsi="Calibri" w:cs="Calibri"/>
            <w:sz w:val="24"/>
            <w:szCs w:val="24"/>
          </w:rPr>
          <w:t>We</w:t>
        </w:r>
        <w:r w:rsidR="0001462A">
          <w:rPr>
            <w:rFonts w:ascii="Calibri" w:eastAsia="Calibri" w:hAnsi="Calibri" w:cs="Calibri"/>
            <w:spacing w:val="2"/>
            <w:sz w:val="24"/>
            <w:szCs w:val="24"/>
          </w:rPr>
          <w:t xml:space="preserve"> </w:t>
        </w:r>
        <w:r w:rsidR="0001462A">
          <w:rPr>
            <w:rFonts w:ascii="Calibri" w:eastAsia="Calibri" w:hAnsi="Calibri" w:cs="Calibri"/>
            <w:spacing w:val="-1"/>
            <w:sz w:val="24"/>
            <w:szCs w:val="24"/>
          </w:rPr>
          <w:t>w</w:t>
        </w:r>
        <w:r w:rsidR="0001462A">
          <w:rPr>
            <w:rFonts w:ascii="Calibri" w:eastAsia="Calibri" w:hAnsi="Calibri" w:cs="Calibri"/>
            <w:sz w:val="24"/>
            <w:szCs w:val="24"/>
          </w:rPr>
          <w:t>ill</w:t>
        </w:r>
        <w:r w:rsidR="0001462A">
          <w:rPr>
            <w:rFonts w:ascii="Calibri" w:eastAsia="Calibri" w:hAnsi="Calibri" w:cs="Calibri"/>
            <w:spacing w:val="1"/>
            <w:sz w:val="24"/>
            <w:szCs w:val="24"/>
          </w:rPr>
          <w:t xml:space="preserve"> b</w:t>
        </w:r>
        <w:r w:rsidR="0001462A">
          <w:rPr>
            <w:rFonts w:ascii="Calibri" w:eastAsia="Calibri" w:hAnsi="Calibri" w:cs="Calibri"/>
            <w:sz w:val="24"/>
            <w:szCs w:val="24"/>
          </w:rPr>
          <w:t>e</w:t>
        </w:r>
        <w:r w:rsidR="0001462A">
          <w:rPr>
            <w:rFonts w:ascii="Calibri" w:eastAsia="Calibri" w:hAnsi="Calibri" w:cs="Calibri"/>
            <w:spacing w:val="2"/>
            <w:sz w:val="24"/>
            <w:szCs w:val="24"/>
          </w:rPr>
          <w:t xml:space="preserve"> </w:t>
        </w:r>
        <w:r w:rsidR="0001462A">
          <w:rPr>
            <w:rFonts w:ascii="Calibri" w:eastAsia="Calibri" w:hAnsi="Calibri" w:cs="Calibri"/>
            <w:spacing w:val="1"/>
            <w:sz w:val="24"/>
            <w:szCs w:val="24"/>
          </w:rPr>
          <w:t>u</w:t>
        </w:r>
        <w:r w:rsidR="0001462A">
          <w:rPr>
            <w:rFonts w:ascii="Calibri" w:eastAsia="Calibri" w:hAnsi="Calibri" w:cs="Calibri"/>
            <w:sz w:val="24"/>
            <w:szCs w:val="24"/>
          </w:rPr>
          <w:t>s</w:t>
        </w:r>
        <w:r w:rsidR="0001462A">
          <w:rPr>
            <w:rFonts w:ascii="Calibri" w:eastAsia="Calibri" w:hAnsi="Calibri" w:cs="Calibri"/>
            <w:spacing w:val="-3"/>
            <w:sz w:val="24"/>
            <w:szCs w:val="24"/>
          </w:rPr>
          <w:t>i</w:t>
        </w:r>
        <w:r w:rsidR="0001462A">
          <w:rPr>
            <w:rFonts w:ascii="Calibri" w:eastAsia="Calibri" w:hAnsi="Calibri" w:cs="Calibri"/>
            <w:spacing w:val="1"/>
            <w:sz w:val="24"/>
            <w:szCs w:val="24"/>
          </w:rPr>
          <w:t>n</w:t>
        </w:r>
        <w:r w:rsidR="0001462A">
          <w:rPr>
            <w:rFonts w:ascii="Calibri" w:eastAsia="Calibri" w:hAnsi="Calibri" w:cs="Calibri"/>
            <w:sz w:val="24"/>
            <w:szCs w:val="24"/>
          </w:rPr>
          <w:t>g</w:t>
        </w:r>
        <w:r w:rsidR="0001462A">
          <w:rPr>
            <w:rFonts w:ascii="Calibri" w:eastAsia="Calibri" w:hAnsi="Calibri" w:cs="Calibri"/>
            <w:spacing w:val="1"/>
            <w:sz w:val="24"/>
            <w:szCs w:val="24"/>
          </w:rPr>
          <w:t xml:space="preserve"> </w:t>
        </w:r>
        <w:r w:rsidR="0001462A">
          <w:rPr>
            <w:rFonts w:ascii="Calibri" w:eastAsia="Calibri" w:hAnsi="Calibri" w:cs="Calibri"/>
            <w:spacing w:val="-1"/>
            <w:sz w:val="24"/>
            <w:szCs w:val="24"/>
          </w:rPr>
          <w:t>t</w:t>
        </w:r>
        <w:r w:rsidR="0001462A">
          <w:rPr>
            <w:rFonts w:ascii="Calibri" w:eastAsia="Calibri" w:hAnsi="Calibri" w:cs="Calibri"/>
            <w:spacing w:val="1"/>
            <w:sz w:val="24"/>
            <w:szCs w:val="24"/>
          </w:rPr>
          <w:t>h</w:t>
        </w:r>
        <w:r w:rsidR="0001462A">
          <w:rPr>
            <w:rFonts w:ascii="Calibri" w:eastAsia="Calibri" w:hAnsi="Calibri" w:cs="Calibri"/>
            <w:sz w:val="24"/>
            <w:szCs w:val="24"/>
          </w:rPr>
          <w:t>e</w:t>
        </w:r>
        <w:r w:rsidR="0001462A">
          <w:rPr>
            <w:rFonts w:ascii="Calibri" w:eastAsia="Calibri" w:hAnsi="Calibri" w:cs="Calibri"/>
            <w:spacing w:val="2"/>
            <w:sz w:val="24"/>
            <w:szCs w:val="24"/>
          </w:rPr>
          <w:t xml:space="preserve"> </w:t>
        </w:r>
        <w:r w:rsidR="0001462A">
          <w:rPr>
            <w:rFonts w:ascii="Calibri" w:eastAsia="Calibri" w:hAnsi="Calibri" w:cs="Calibri"/>
            <w:sz w:val="24"/>
            <w:szCs w:val="24"/>
          </w:rPr>
          <w:t>W</w:t>
        </w:r>
        <w:r w:rsidR="0001462A">
          <w:rPr>
            <w:rFonts w:ascii="Calibri" w:eastAsia="Calibri" w:hAnsi="Calibri" w:cs="Calibri"/>
            <w:spacing w:val="-2"/>
            <w:sz w:val="24"/>
            <w:szCs w:val="24"/>
          </w:rPr>
          <w:t>i</w:t>
        </w:r>
        <w:r w:rsidR="0001462A">
          <w:rPr>
            <w:rFonts w:ascii="Calibri" w:eastAsia="Calibri" w:hAnsi="Calibri" w:cs="Calibri"/>
            <w:sz w:val="24"/>
            <w:szCs w:val="24"/>
          </w:rPr>
          <w:t>r</w:t>
        </w:r>
        <w:r w:rsidR="0001462A">
          <w:rPr>
            <w:rFonts w:ascii="Calibri" w:eastAsia="Calibri" w:hAnsi="Calibri" w:cs="Calibri"/>
            <w:spacing w:val="1"/>
            <w:sz w:val="24"/>
            <w:szCs w:val="24"/>
          </w:rPr>
          <w:t>e</w:t>
        </w:r>
        <w:r w:rsidR="0001462A">
          <w:rPr>
            <w:rFonts w:ascii="Calibri" w:eastAsia="Calibri" w:hAnsi="Calibri" w:cs="Calibri"/>
            <w:spacing w:val="3"/>
            <w:sz w:val="24"/>
            <w:szCs w:val="24"/>
          </w:rPr>
          <w:t>s</w:t>
        </w:r>
        <w:r w:rsidR="0001462A">
          <w:rPr>
            <w:rFonts w:ascii="Calibri" w:eastAsia="Calibri" w:hAnsi="Calibri" w:cs="Calibri"/>
            <w:spacing w:val="1"/>
            <w:sz w:val="24"/>
            <w:szCs w:val="24"/>
          </w:rPr>
          <w:t>h</w:t>
        </w:r>
        <w:r w:rsidR="0001462A">
          <w:rPr>
            <w:rFonts w:ascii="Calibri" w:eastAsia="Calibri" w:hAnsi="Calibri" w:cs="Calibri"/>
            <w:sz w:val="24"/>
            <w:szCs w:val="24"/>
          </w:rPr>
          <w:t xml:space="preserve">ark </w:t>
        </w:r>
        <w:r w:rsidR="0001462A">
          <w:rPr>
            <w:rFonts w:ascii="Calibri" w:eastAsia="Calibri" w:hAnsi="Calibri" w:cs="Calibri"/>
            <w:spacing w:val="1"/>
            <w:sz w:val="24"/>
            <w:szCs w:val="24"/>
          </w:rPr>
          <w:t>p</w:t>
        </w:r>
        <w:r w:rsidR="0001462A">
          <w:rPr>
            <w:rFonts w:ascii="Calibri" w:eastAsia="Calibri" w:hAnsi="Calibri" w:cs="Calibri"/>
            <w:sz w:val="24"/>
            <w:szCs w:val="24"/>
          </w:rPr>
          <w:t>ac</w:t>
        </w:r>
        <w:r w:rsidR="0001462A">
          <w:rPr>
            <w:rFonts w:ascii="Calibri" w:eastAsia="Calibri" w:hAnsi="Calibri" w:cs="Calibri"/>
            <w:spacing w:val="-2"/>
            <w:sz w:val="24"/>
            <w:szCs w:val="24"/>
          </w:rPr>
          <w:t>k</w:t>
        </w:r>
        <w:r w:rsidR="0001462A">
          <w:rPr>
            <w:rFonts w:ascii="Calibri" w:eastAsia="Calibri" w:hAnsi="Calibri" w:cs="Calibri"/>
            <w:sz w:val="24"/>
            <w:szCs w:val="24"/>
          </w:rPr>
          <w:t>et</w:t>
        </w:r>
        <w:r w:rsidR="0001462A">
          <w:rPr>
            <w:rFonts w:ascii="Calibri" w:eastAsia="Calibri" w:hAnsi="Calibri" w:cs="Calibri"/>
            <w:spacing w:val="2"/>
            <w:sz w:val="24"/>
            <w:szCs w:val="24"/>
          </w:rPr>
          <w:t xml:space="preserve"> </w:t>
        </w:r>
        <w:r w:rsidR="0001462A">
          <w:rPr>
            <w:rFonts w:ascii="Calibri" w:eastAsia="Calibri" w:hAnsi="Calibri" w:cs="Calibri"/>
            <w:spacing w:val="-3"/>
            <w:sz w:val="24"/>
            <w:szCs w:val="24"/>
          </w:rPr>
          <w:t>s</w:t>
        </w:r>
        <w:r w:rsidR="0001462A">
          <w:rPr>
            <w:rFonts w:ascii="Calibri" w:eastAsia="Calibri" w:hAnsi="Calibri" w:cs="Calibri"/>
            <w:spacing w:val="1"/>
            <w:sz w:val="24"/>
            <w:szCs w:val="24"/>
          </w:rPr>
          <w:t>n</w:t>
        </w:r>
        <w:r w:rsidR="0001462A">
          <w:rPr>
            <w:rFonts w:ascii="Calibri" w:eastAsia="Calibri" w:hAnsi="Calibri" w:cs="Calibri"/>
            <w:sz w:val="24"/>
            <w:szCs w:val="24"/>
          </w:rPr>
          <w:t>i</w:t>
        </w:r>
        <w:r w:rsidR="0001462A">
          <w:rPr>
            <w:rFonts w:ascii="Calibri" w:eastAsia="Calibri" w:hAnsi="Calibri" w:cs="Calibri"/>
            <w:spacing w:val="-1"/>
            <w:sz w:val="24"/>
            <w:szCs w:val="24"/>
          </w:rPr>
          <w:t>f</w:t>
        </w:r>
        <w:r w:rsidR="0001462A">
          <w:rPr>
            <w:rFonts w:ascii="Calibri" w:eastAsia="Calibri" w:hAnsi="Calibri" w:cs="Calibri"/>
            <w:spacing w:val="1"/>
            <w:sz w:val="24"/>
            <w:szCs w:val="24"/>
          </w:rPr>
          <w:t>f</w:t>
        </w:r>
        <w:r w:rsidR="0001462A">
          <w:rPr>
            <w:rFonts w:ascii="Calibri" w:eastAsia="Calibri" w:hAnsi="Calibri" w:cs="Calibri"/>
            <w:sz w:val="24"/>
            <w:szCs w:val="24"/>
          </w:rPr>
          <w:t>er</w:t>
        </w:r>
        <w:r w:rsidR="0001462A">
          <w:rPr>
            <w:rFonts w:ascii="Calibri" w:eastAsia="Calibri" w:hAnsi="Calibri" w:cs="Calibri"/>
            <w:spacing w:val="2"/>
            <w:sz w:val="24"/>
            <w:szCs w:val="24"/>
          </w:rPr>
          <w:t xml:space="preserve"> </w:t>
        </w:r>
        <w:r w:rsidR="0001462A">
          <w:rPr>
            <w:rFonts w:ascii="Calibri" w:eastAsia="Calibri" w:hAnsi="Calibri" w:cs="Calibri"/>
            <w:spacing w:val="-2"/>
            <w:sz w:val="24"/>
            <w:szCs w:val="24"/>
          </w:rPr>
          <w:t>[</w:t>
        </w:r>
        <w:r w:rsidR="0001462A">
          <w:rPr>
            <w:rFonts w:ascii="Calibri" w:eastAsia="Calibri" w:hAnsi="Calibri" w:cs="Calibri"/>
            <w:spacing w:val="-1"/>
            <w:sz w:val="24"/>
            <w:szCs w:val="24"/>
          </w:rPr>
          <w:t>h</w:t>
        </w:r>
        <w:r w:rsidR="0001462A">
          <w:rPr>
            <w:rFonts w:ascii="Calibri" w:eastAsia="Calibri" w:hAnsi="Calibri" w:cs="Calibri"/>
            <w:spacing w:val="1"/>
            <w:sz w:val="24"/>
            <w:szCs w:val="24"/>
          </w:rPr>
          <w:t>tt</w:t>
        </w:r>
        <w:r w:rsidR="0001462A">
          <w:rPr>
            <w:rFonts w:ascii="Calibri" w:eastAsia="Calibri" w:hAnsi="Calibri" w:cs="Calibri"/>
            <w:spacing w:val="-1"/>
            <w:sz w:val="24"/>
            <w:szCs w:val="24"/>
          </w:rPr>
          <w:t>p</w:t>
        </w:r>
        <w:r w:rsidR="0001462A">
          <w:rPr>
            <w:rFonts w:ascii="Calibri" w:eastAsia="Calibri" w:hAnsi="Calibri" w:cs="Calibri"/>
            <w:sz w:val="24"/>
            <w:szCs w:val="24"/>
          </w:rPr>
          <w:t>:</w:t>
        </w:r>
        <w:r w:rsidR="0001462A">
          <w:rPr>
            <w:rFonts w:ascii="Calibri" w:eastAsia="Calibri" w:hAnsi="Calibri" w:cs="Calibri"/>
            <w:spacing w:val="1"/>
            <w:sz w:val="24"/>
            <w:szCs w:val="24"/>
          </w:rPr>
          <w:t>//</w:t>
        </w:r>
        <w:r w:rsidR="0001462A">
          <w:rPr>
            <w:rFonts w:ascii="Calibri" w:eastAsia="Calibri" w:hAnsi="Calibri" w:cs="Calibri"/>
            <w:spacing w:val="-1"/>
            <w:sz w:val="24"/>
            <w:szCs w:val="24"/>
          </w:rPr>
          <w:t>www</w:t>
        </w:r>
        <w:r w:rsidR="0001462A">
          <w:rPr>
            <w:rFonts w:ascii="Calibri" w:eastAsia="Calibri" w:hAnsi="Calibri" w:cs="Calibri"/>
            <w:sz w:val="24"/>
            <w:szCs w:val="24"/>
          </w:rPr>
          <w:t>.</w:t>
        </w:r>
        <w:r w:rsidR="0001462A">
          <w:rPr>
            <w:rFonts w:ascii="Calibri" w:eastAsia="Calibri" w:hAnsi="Calibri" w:cs="Calibri"/>
            <w:spacing w:val="-2"/>
            <w:sz w:val="24"/>
            <w:szCs w:val="24"/>
          </w:rPr>
          <w:t>w</w:t>
        </w:r>
        <w:r w:rsidR="0001462A">
          <w:rPr>
            <w:rFonts w:ascii="Calibri" w:eastAsia="Calibri" w:hAnsi="Calibri" w:cs="Calibri"/>
            <w:sz w:val="24"/>
            <w:szCs w:val="24"/>
          </w:rPr>
          <w:t>ires</w:t>
        </w:r>
        <w:r w:rsidR="0001462A">
          <w:rPr>
            <w:rFonts w:ascii="Calibri" w:eastAsia="Calibri" w:hAnsi="Calibri" w:cs="Calibri"/>
            <w:spacing w:val="2"/>
            <w:sz w:val="24"/>
            <w:szCs w:val="24"/>
          </w:rPr>
          <w:t>h</w:t>
        </w:r>
        <w:r w:rsidR="0001462A">
          <w:rPr>
            <w:rFonts w:ascii="Calibri" w:eastAsia="Calibri" w:hAnsi="Calibri" w:cs="Calibri"/>
            <w:sz w:val="24"/>
            <w:szCs w:val="24"/>
          </w:rPr>
          <w:t>ar</w:t>
        </w:r>
        <w:r w:rsidR="0001462A">
          <w:rPr>
            <w:rFonts w:ascii="Calibri" w:eastAsia="Calibri" w:hAnsi="Calibri" w:cs="Calibri"/>
            <w:spacing w:val="-1"/>
            <w:sz w:val="24"/>
            <w:szCs w:val="24"/>
          </w:rPr>
          <w:t>k</w:t>
        </w:r>
        <w:r w:rsidR="0001462A">
          <w:rPr>
            <w:rFonts w:ascii="Calibri" w:eastAsia="Calibri" w:hAnsi="Calibri" w:cs="Calibri"/>
            <w:sz w:val="24"/>
            <w:szCs w:val="24"/>
          </w:rPr>
          <w:t>.org</w:t>
        </w:r>
        <w:r w:rsidR="0001462A">
          <w:rPr>
            <w:rFonts w:ascii="Calibri" w:eastAsia="Calibri" w:hAnsi="Calibri" w:cs="Calibri"/>
            <w:spacing w:val="5"/>
            <w:sz w:val="24"/>
            <w:szCs w:val="24"/>
          </w:rPr>
          <w:t>/</w:t>
        </w:r>
        <w:r w:rsidR="0001462A">
          <w:rPr>
            <w:rFonts w:ascii="Calibri" w:eastAsia="Calibri" w:hAnsi="Calibri" w:cs="Calibri"/>
            <w:sz w:val="24"/>
            <w:szCs w:val="24"/>
          </w:rPr>
          <w:t>]</w:t>
        </w:r>
      </w:hyperlink>
      <w:r w:rsidR="0001462A">
        <w:rPr>
          <w:rFonts w:ascii="Calibri" w:eastAsia="Calibri" w:hAnsi="Calibri" w:cs="Calibri"/>
          <w:spacing w:val="2"/>
          <w:sz w:val="24"/>
          <w:szCs w:val="24"/>
        </w:rPr>
        <w:t xml:space="preserve"> </w:t>
      </w:r>
      <w:r w:rsidR="0001462A">
        <w:rPr>
          <w:rFonts w:ascii="Calibri" w:eastAsia="Calibri" w:hAnsi="Calibri" w:cs="Calibri"/>
          <w:spacing w:val="-1"/>
          <w:sz w:val="24"/>
          <w:szCs w:val="24"/>
        </w:rPr>
        <w:t>f</w:t>
      </w:r>
      <w:r w:rsidR="0001462A">
        <w:rPr>
          <w:rFonts w:ascii="Calibri" w:eastAsia="Calibri" w:hAnsi="Calibri" w:cs="Calibri"/>
          <w:sz w:val="24"/>
          <w:szCs w:val="24"/>
        </w:rPr>
        <w:t>or</w:t>
      </w:r>
      <w:r w:rsidR="0001462A">
        <w:rPr>
          <w:rFonts w:ascii="Calibri" w:eastAsia="Calibri" w:hAnsi="Calibri" w:cs="Calibri"/>
          <w:spacing w:val="2"/>
          <w:sz w:val="24"/>
          <w:szCs w:val="24"/>
        </w:rPr>
        <w:t xml:space="preserve"> </w:t>
      </w:r>
      <w:r w:rsidR="0001462A">
        <w:rPr>
          <w:rFonts w:ascii="Calibri" w:eastAsia="Calibri" w:hAnsi="Calibri" w:cs="Calibri"/>
          <w:spacing w:val="-1"/>
          <w:sz w:val="24"/>
          <w:szCs w:val="24"/>
        </w:rPr>
        <w:t>t</w:t>
      </w:r>
      <w:r w:rsidR="0001462A">
        <w:rPr>
          <w:rFonts w:ascii="Calibri" w:eastAsia="Calibri" w:hAnsi="Calibri" w:cs="Calibri"/>
          <w:spacing w:val="1"/>
          <w:sz w:val="24"/>
          <w:szCs w:val="24"/>
        </w:rPr>
        <w:t>h</w:t>
      </w:r>
      <w:r w:rsidR="0001462A">
        <w:rPr>
          <w:rFonts w:ascii="Calibri" w:eastAsia="Calibri" w:hAnsi="Calibri" w:cs="Calibri"/>
          <w:sz w:val="24"/>
          <w:szCs w:val="24"/>
        </w:rPr>
        <w:t>is</w:t>
      </w:r>
      <w:r w:rsidR="0001462A">
        <w:rPr>
          <w:rFonts w:ascii="Calibri" w:eastAsia="Calibri" w:hAnsi="Calibri" w:cs="Calibri"/>
          <w:spacing w:val="1"/>
          <w:sz w:val="24"/>
          <w:szCs w:val="24"/>
        </w:rPr>
        <w:t xml:space="preserve"> </w:t>
      </w:r>
      <w:r w:rsidR="0001462A">
        <w:rPr>
          <w:rFonts w:ascii="Calibri" w:eastAsia="Calibri" w:hAnsi="Calibri" w:cs="Calibri"/>
          <w:sz w:val="24"/>
          <w:szCs w:val="24"/>
        </w:rPr>
        <w:t>la</w:t>
      </w:r>
      <w:r w:rsidR="0001462A">
        <w:rPr>
          <w:rFonts w:ascii="Calibri" w:eastAsia="Calibri" w:hAnsi="Calibri" w:cs="Calibri"/>
          <w:spacing w:val="1"/>
          <w:sz w:val="24"/>
          <w:szCs w:val="24"/>
        </w:rPr>
        <w:t>b</w:t>
      </w:r>
      <w:r w:rsidR="0001462A">
        <w:rPr>
          <w:rFonts w:ascii="Calibri" w:eastAsia="Calibri" w:hAnsi="Calibri" w:cs="Calibri"/>
          <w:sz w:val="24"/>
          <w:szCs w:val="24"/>
        </w:rPr>
        <w:t>, all</w:t>
      </w:r>
      <w:r w:rsidR="0001462A">
        <w:rPr>
          <w:rFonts w:ascii="Calibri" w:eastAsia="Calibri" w:hAnsi="Calibri" w:cs="Calibri"/>
          <w:spacing w:val="1"/>
          <w:sz w:val="24"/>
          <w:szCs w:val="24"/>
        </w:rPr>
        <w:t>o</w:t>
      </w:r>
      <w:r w:rsidR="0001462A">
        <w:rPr>
          <w:rFonts w:ascii="Calibri" w:eastAsia="Calibri" w:hAnsi="Calibri" w:cs="Calibri"/>
          <w:spacing w:val="-1"/>
          <w:sz w:val="24"/>
          <w:szCs w:val="24"/>
        </w:rPr>
        <w:t>w</w:t>
      </w:r>
      <w:r w:rsidR="0001462A">
        <w:rPr>
          <w:rFonts w:ascii="Calibri" w:eastAsia="Calibri" w:hAnsi="Calibri" w:cs="Calibri"/>
          <w:sz w:val="24"/>
          <w:szCs w:val="24"/>
        </w:rPr>
        <w:t>i</w:t>
      </w:r>
      <w:r w:rsidR="0001462A">
        <w:rPr>
          <w:rFonts w:ascii="Calibri" w:eastAsia="Calibri" w:hAnsi="Calibri" w:cs="Calibri"/>
          <w:spacing w:val="1"/>
          <w:sz w:val="24"/>
          <w:szCs w:val="24"/>
        </w:rPr>
        <w:t>n</w:t>
      </w:r>
      <w:r w:rsidR="0001462A">
        <w:rPr>
          <w:rFonts w:ascii="Calibri" w:eastAsia="Calibri" w:hAnsi="Calibri" w:cs="Calibri"/>
          <w:sz w:val="24"/>
          <w:szCs w:val="24"/>
        </w:rPr>
        <w:t>g</w:t>
      </w:r>
      <w:r w:rsidR="0001462A">
        <w:rPr>
          <w:rFonts w:ascii="Calibri" w:eastAsia="Calibri" w:hAnsi="Calibri" w:cs="Calibri"/>
          <w:spacing w:val="-4"/>
          <w:sz w:val="24"/>
          <w:szCs w:val="24"/>
        </w:rPr>
        <w:t xml:space="preserve"> </w:t>
      </w:r>
      <w:r w:rsidR="0001462A">
        <w:rPr>
          <w:rFonts w:ascii="Calibri" w:eastAsia="Calibri" w:hAnsi="Calibri" w:cs="Calibri"/>
          <w:spacing w:val="1"/>
          <w:sz w:val="24"/>
          <w:szCs w:val="24"/>
        </w:rPr>
        <w:t>u</w:t>
      </w:r>
      <w:r w:rsidR="0001462A">
        <w:rPr>
          <w:rFonts w:ascii="Calibri" w:eastAsia="Calibri" w:hAnsi="Calibri" w:cs="Calibri"/>
          <w:sz w:val="24"/>
          <w:szCs w:val="24"/>
        </w:rPr>
        <w:t>s</w:t>
      </w:r>
      <w:r w:rsidR="0001462A">
        <w:rPr>
          <w:rFonts w:ascii="Calibri" w:eastAsia="Calibri" w:hAnsi="Calibri" w:cs="Calibri"/>
          <w:spacing w:val="-4"/>
          <w:sz w:val="24"/>
          <w:szCs w:val="24"/>
        </w:rPr>
        <w:t xml:space="preserve"> </w:t>
      </w:r>
      <w:r w:rsidR="0001462A">
        <w:rPr>
          <w:rFonts w:ascii="Calibri" w:eastAsia="Calibri" w:hAnsi="Calibri" w:cs="Calibri"/>
          <w:spacing w:val="1"/>
          <w:sz w:val="24"/>
          <w:szCs w:val="24"/>
        </w:rPr>
        <w:t>t</w:t>
      </w:r>
      <w:r w:rsidR="0001462A">
        <w:rPr>
          <w:rFonts w:ascii="Calibri" w:eastAsia="Calibri" w:hAnsi="Calibri" w:cs="Calibri"/>
          <w:sz w:val="24"/>
          <w:szCs w:val="24"/>
        </w:rPr>
        <w:t>o</w:t>
      </w:r>
      <w:r w:rsidR="0001462A">
        <w:rPr>
          <w:rFonts w:ascii="Calibri" w:eastAsia="Calibri" w:hAnsi="Calibri" w:cs="Calibri"/>
          <w:spacing w:val="-3"/>
          <w:sz w:val="24"/>
          <w:szCs w:val="24"/>
        </w:rPr>
        <w:t xml:space="preserve"> </w:t>
      </w:r>
      <w:r w:rsidR="0001462A">
        <w:rPr>
          <w:rFonts w:ascii="Calibri" w:eastAsia="Calibri" w:hAnsi="Calibri" w:cs="Calibri"/>
          <w:spacing w:val="1"/>
          <w:sz w:val="24"/>
          <w:szCs w:val="24"/>
        </w:rPr>
        <w:t>d</w:t>
      </w:r>
      <w:r w:rsidR="0001462A">
        <w:rPr>
          <w:rFonts w:ascii="Calibri" w:eastAsia="Calibri" w:hAnsi="Calibri" w:cs="Calibri"/>
          <w:sz w:val="24"/>
          <w:szCs w:val="24"/>
        </w:rPr>
        <w:t>i</w:t>
      </w:r>
      <w:r w:rsidR="0001462A">
        <w:rPr>
          <w:rFonts w:ascii="Calibri" w:eastAsia="Calibri" w:hAnsi="Calibri" w:cs="Calibri"/>
          <w:spacing w:val="-3"/>
          <w:sz w:val="24"/>
          <w:szCs w:val="24"/>
        </w:rPr>
        <w:t>s</w:t>
      </w:r>
      <w:r w:rsidR="0001462A">
        <w:rPr>
          <w:rFonts w:ascii="Calibri" w:eastAsia="Calibri" w:hAnsi="Calibri" w:cs="Calibri"/>
          <w:spacing w:val="1"/>
          <w:sz w:val="24"/>
          <w:szCs w:val="24"/>
        </w:rPr>
        <w:t>p</w:t>
      </w:r>
      <w:r w:rsidR="0001462A">
        <w:rPr>
          <w:rFonts w:ascii="Calibri" w:eastAsia="Calibri" w:hAnsi="Calibri" w:cs="Calibri"/>
          <w:sz w:val="24"/>
          <w:szCs w:val="24"/>
        </w:rPr>
        <w:t>lay</w:t>
      </w:r>
      <w:r w:rsidR="0001462A">
        <w:rPr>
          <w:rFonts w:ascii="Calibri" w:eastAsia="Calibri" w:hAnsi="Calibri" w:cs="Calibri"/>
          <w:spacing w:val="-4"/>
          <w:sz w:val="24"/>
          <w:szCs w:val="24"/>
        </w:rPr>
        <w:t xml:space="preserve"> </w:t>
      </w:r>
      <w:r w:rsidR="0001462A">
        <w:rPr>
          <w:rFonts w:ascii="Calibri" w:eastAsia="Calibri" w:hAnsi="Calibri" w:cs="Calibri"/>
          <w:spacing w:val="1"/>
          <w:sz w:val="24"/>
          <w:szCs w:val="24"/>
        </w:rPr>
        <w:t>th</w:t>
      </w:r>
      <w:r w:rsidR="0001462A">
        <w:rPr>
          <w:rFonts w:ascii="Calibri" w:eastAsia="Calibri" w:hAnsi="Calibri" w:cs="Calibri"/>
          <w:sz w:val="24"/>
          <w:szCs w:val="24"/>
        </w:rPr>
        <w:t>e</w:t>
      </w:r>
      <w:r w:rsidR="0001462A">
        <w:rPr>
          <w:rFonts w:ascii="Calibri" w:eastAsia="Calibri" w:hAnsi="Calibri" w:cs="Calibri"/>
          <w:spacing w:val="-3"/>
          <w:sz w:val="24"/>
          <w:szCs w:val="24"/>
        </w:rPr>
        <w:t xml:space="preserve"> </w:t>
      </w:r>
      <w:r w:rsidR="0001462A">
        <w:rPr>
          <w:rFonts w:ascii="Calibri" w:eastAsia="Calibri" w:hAnsi="Calibri" w:cs="Calibri"/>
          <w:spacing w:val="-1"/>
          <w:sz w:val="24"/>
          <w:szCs w:val="24"/>
        </w:rPr>
        <w:t>c</w:t>
      </w:r>
      <w:r w:rsidR="0001462A">
        <w:rPr>
          <w:rFonts w:ascii="Calibri" w:eastAsia="Calibri" w:hAnsi="Calibri" w:cs="Calibri"/>
          <w:sz w:val="24"/>
          <w:szCs w:val="24"/>
        </w:rPr>
        <w:t>ont</w:t>
      </w:r>
      <w:r w:rsidR="0001462A">
        <w:rPr>
          <w:rFonts w:ascii="Calibri" w:eastAsia="Calibri" w:hAnsi="Calibri" w:cs="Calibri"/>
          <w:spacing w:val="1"/>
          <w:sz w:val="24"/>
          <w:szCs w:val="24"/>
        </w:rPr>
        <w:t>e</w:t>
      </w:r>
      <w:r w:rsidR="0001462A">
        <w:rPr>
          <w:rFonts w:ascii="Calibri" w:eastAsia="Calibri" w:hAnsi="Calibri" w:cs="Calibri"/>
          <w:spacing w:val="-1"/>
          <w:sz w:val="24"/>
          <w:szCs w:val="24"/>
        </w:rPr>
        <w:t>n</w:t>
      </w:r>
      <w:r w:rsidR="0001462A">
        <w:rPr>
          <w:rFonts w:ascii="Calibri" w:eastAsia="Calibri" w:hAnsi="Calibri" w:cs="Calibri"/>
          <w:spacing w:val="1"/>
          <w:sz w:val="24"/>
          <w:szCs w:val="24"/>
        </w:rPr>
        <w:t>t</w:t>
      </w:r>
      <w:r w:rsidR="0001462A">
        <w:rPr>
          <w:rFonts w:ascii="Calibri" w:eastAsia="Calibri" w:hAnsi="Calibri" w:cs="Calibri"/>
          <w:sz w:val="24"/>
          <w:szCs w:val="24"/>
        </w:rPr>
        <w:t>s</w:t>
      </w:r>
      <w:r w:rsidR="0001462A">
        <w:rPr>
          <w:rFonts w:ascii="Calibri" w:eastAsia="Calibri" w:hAnsi="Calibri" w:cs="Calibri"/>
          <w:spacing w:val="-4"/>
          <w:sz w:val="24"/>
          <w:szCs w:val="24"/>
        </w:rPr>
        <w:t xml:space="preserve"> </w:t>
      </w:r>
      <w:r w:rsidR="0001462A">
        <w:rPr>
          <w:rFonts w:ascii="Calibri" w:eastAsia="Calibri" w:hAnsi="Calibri" w:cs="Calibri"/>
          <w:sz w:val="24"/>
          <w:szCs w:val="24"/>
        </w:rPr>
        <w:t>of</w:t>
      </w:r>
      <w:r w:rsidR="0001462A">
        <w:rPr>
          <w:rFonts w:ascii="Calibri" w:eastAsia="Calibri" w:hAnsi="Calibri" w:cs="Calibri"/>
          <w:spacing w:val="-2"/>
          <w:sz w:val="24"/>
          <w:szCs w:val="24"/>
        </w:rPr>
        <w:t xml:space="preserve"> </w:t>
      </w:r>
      <w:r w:rsidR="0001462A">
        <w:rPr>
          <w:rFonts w:ascii="Calibri" w:eastAsia="Calibri" w:hAnsi="Calibri" w:cs="Calibri"/>
          <w:sz w:val="24"/>
          <w:szCs w:val="24"/>
        </w:rPr>
        <w:t>messag</w:t>
      </w:r>
      <w:r w:rsidR="0001462A">
        <w:rPr>
          <w:rFonts w:ascii="Calibri" w:eastAsia="Calibri" w:hAnsi="Calibri" w:cs="Calibri"/>
          <w:spacing w:val="1"/>
          <w:sz w:val="24"/>
          <w:szCs w:val="24"/>
        </w:rPr>
        <w:t>e</w:t>
      </w:r>
      <w:r w:rsidR="0001462A">
        <w:rPr>
          <w:rFonts w:ascii="Calibri" w:eastAsia="Calibri" w:hAnsi="Calibri" w:cs="Calibri"/>
          <w:sz w:val="24"/>
          <w:szCs w:val="24"/>
        </w:rPr>
        <w:t>s</w:t>
      </w:r>
      <w:r w:rsidR="0001462A">
        <w:rPr>
          <w:rFonts w:ascii="Calibri" w:eastAsia="Calibri" w:hAnsi="Calibri" w:cs="Calibri"/>
          <w:spacing w:val="-4"/>
          <w:sz w:val="24"/>
          <w:szCs w:val="24"/>
        </w:rPr>
        <w:t xml:space="preserve"> </w:t>
      </w:r>
      <w:r w:rsidR="0001462A">
        <w:rPr>
          <w:rFonts w:ascii="Calibri" w:eastAsia="Calibri" w:hAnsi="Calibri" w:cs="Calibri"/>
          <w:spacing w:val="-1"/>
          <w:sz w:val="24"/>
          <w:szCs w:val="24"/>
        </w:rPr>
        <w:t>b</w:t>
      </w:r>
      <w:r w:rsidR="0001462A">
        <w:rPr>
          <w:rFonts w:ascii="Calibri" w:eastAsia="Calibri" w:hAnsi="Calibri" w:cs="Calibri"/>
          <w:spacing w:val="-2"/>
          <w:sz w:val="24"/>
          <w:szCs w:val="24"/>
        </w:rPr>
        <w:t>e</w:t>
      </w:r>
      <w:r w:rsidR="0001462A">
        <w:rPr>
          <w:rFonts w:ascii="Calibri" w:eastAsia="Calibri" w:hAnsi="Calibri" w:cs="Calibri"/>
          <w:sz w:val="24"/>
          <w:szCs w:val="24"/>
        </w:rPr>
        <w:t>i</w:t>
      </w:r>
      <w:r w:rsidR="0001462A">
        <w:rPr>
          <w:rFonts w:ascii="Calibri" w:eastAsia="Calibri" w:hAnsi="Calibri" w:cs="Calibri"/>
          <w:spacing w:val="1"/>
          <w:sz w:val="24"/>
          <w:szCs w:val="24"/>
        </w:rPr>
        <w:t>n</w:t>
      </w:r>
      <w:r w:rsidR="0001462A">
        <w:rPr>
          <w:rFonts w:ascii="Calibri" w:eastAsia="Calibri" w:hAnsi="Calibri" w:cs="Calibri"/>
          <w:sz w:val="24"/>
          <w:szCs w:val="24"/>
        </w:rPr>
        <w:t>g</w:t>
      </w:r>
      <w:r w:rsidR="0001462A">
        <w:rPr>
          <w:rFonts w:ascii="Calibri" w:eastAsia="Calibri" w:hAnsi="Calibri" w:cs="Calibri"/>
          <w:spacing w:val="-2"/>
          <w:sz w:val="24"/>
          <w:szCs w:val="24"/>
        </w:rPr>
        <w:t xml:space="preserve"> </w:t>
      </w:r>
      <w:r w:rsidR="0001462A">
        <w:rPr>
          <w:rFonts w:ascii="Calibri" w:eastAsia="Calibri" w:hAnsi="Calibri" w:cs="Calibri"/>
          <w:sz w:val="24"/>
          <w:szCs w:val="24"/>
        </w:rPr>
        <w:t>s</w:t>
      </w:r>
      <w:r w:rsidR="0001462A">
        <w:rPr>
          <w:rFonts w:ascii="Calibri" w:eastAsia="Calibri" w:hAnsi="Calibri" w:cs="Calibri"/>
          <w:spacing w:val="-2"/>
          <w:sz w:val="24"/>
          <w:szCs w:val="24"/>
        </w:rPr>
        <w:t>e</w:t>
      </w:r>
      <w:r w:rsidR="0001462A">
        <w:rPr>
          <w:rFonts w:ascii="Calibri" w:eastAsia="Calibri" w:hAnsi="Calibri" w:cs="Calibri"/>
          <w:spacing w:val="1"/>
          <w:sz w:val="24"/>
          <w:szCs w:val="24"/>
        </w:rPr>
        <w:t>n</w:t>
      </w:r>
      <w:r w:rsidR="0001462A">
        <w:rPr>
          <w:rFonts w:ascii="Calibri" w:eastAsia="Calibri" w:hAnsi="Calibri" w:cs="Calibri"/>
          <w:spacing w:val="-1"/>
          <w:sz w:val="24"/>
          <w:szCs w:val="24"/>
        </w:rPr>
        <w:t>t</w:t>
      </w:r>
      <w:r w:rsidR="0001462A">
        <w:rPr>
          <w:rFonts w:ascii="Calibri" w:eastAsia="Calibri" w:hAnsi="Calibri" w:cs="Calibri"/>
          <w:spacing w:val="1"/>
          <w:sz w:val="24"/>
          <w:szCs w:val="24"/>
        </w:rPr>
        <w:t>/</w:t>
      </w:r>
      <w:r w:rsidR="0001462A">
        <w:rPr>
          <w:rFonts w:ascii="Calibri" w:eastAsia="Calibri" w:hAnsi="Calibri" w:cs="Calibri"/>
          <w:sz w:val="24"/>
          <w:szCs w:val="24"/>
        </w:rPr>
        <w:t>r</w:t>
      </w:r>
      <w:r w:rsidR="0001462A">
        <w:rPr>
          <w:rFonts w:ascii="Calibri" w:eastAsia="Calibri" w:hAnsi="Calibri" w:cs="Calibri"/>
          <w:spacing w:val="1"/>
          <w:sz w:val="24"/>
          <w:szCs w:val="24"/>
        </w:rPr>
        <w:t>e</w:t>
      </w:r>
      <w:r w:rsidR="0001462A">
        <w:rPr>
          <w:rFonts w:ascii="Calibri" w:eastAsia="Calibri" w:hAnsi="Calibri" w:cs="Calibri"/>
          <w:spacing w:val="-1"/>
          <w:sz w:val="24"/>
          <w:szCs w:val="24"/>
        </w:rPr>
        <w:t>c</w:t>
      </w:r>
      <w:r w:rsidR="0001462A">
        <w:rPr>
          <w:rFonts w:ascii="Calibri" w:eastAsia="Calibri" w:hAnsi="Calibri" w:cs="Calibri"/>
          <w:sz w:val="24"/>
          <w:szCs w:val="24"/>
        </w:rPr>
        <w:t>eiv</w:t>
      </w:r>
      <w:r w:rsidR="0001462A">
        <w:rPr>
          <w:rFonts w:ascii="Calibri" w:eastAsia="Calibri" w:hAnsi="Calibri" w:cs="Calibri"/>
          <w:spacing w:val="-2"/>
          <w:sz w:val="24"/>
          <w:szCs w:val="24"/>
        </w:rPr>
        <w:t>e</w:t>
      </w:r>
      <w:r w:rsidR="0001462A">
        <w:rPr>
          <w:rFonts w:ascii="Calibri" w:eastAsia="Calibri" w:hAnsi="Calibri" w:cs="Calibri"/>
          <w:sz w:val="24"/>
          <w:szCs w:val="24"/>
        </w:rPr>
        <w:t>d</w:t>
      </w:r>
      <w:r w:rsidR="0001462A">
        <w:rPr>
          <w:rFonts w:ascii="Calibri" w:eastAsia="Calibri" w:hAnsi="Calibri" w:cs="Calibri"/>
          <w:spacing w:val="-3"/>
          <w:sz w:val="24"/>
          <w:szCs w:val="24"/>
        </w:rPr>
        <w:t xml:space="preserve"> </w:t>
      </w:r>
      <w:r w:rsidR="0001462A">
        <w:rPr>
          <w:rFonts w:ascii="Calibri" w:eastAsia="Calibri" w:hAnsi="Calibri" w:cs="Calibri"/>
          <w:spacing w:val="1"/>
          <w:sz w:val="24"/>
          <w:szCs w:val="24"/>
        </w:rPr>
        <w:t>f</w:t>
      </w:r>
      <w:r w:rsidR="0001462A">
        <w:rPr>
          <w:rFonts w:ascii="Calibri" w:eastAsia="Calibri" w:hAnsi="Calibri" w:cs="Calibri"/>
          <w:sz w:val="24"/>
          <w:szCs w:val="24"/>
        </w:rPr>
        <w:t>r</w:t>
      </w:r>
      <w:r w:rsidR="0001462A">
        <w:rPr>
          <w:rFonts w:ascii="Calibri" w:eastAsia="Calibri" w:hAnsi="Calibri" w:cs="Calibri"/>
          <w:spacing w:val="1"/>
          <w:sz w:val="24"/>
          <w:szCs w:val="24"/>
        </w:rPr>
        <w:t>o</w:t>
      </w:r>
      <w:r w:rsidR="0001462A">
        <w:rPr>
          <w:rFonts w:ascii="Calibri" w:eastAsia="Calibri" w:hAnsi="Calibri" w:cs="Calibri"/>
          <w:spacing w:val="-2"/>
          <w:sz w:val="24"/>
          <w:szCs w:val="24"/>
        </w:rPr>
        <w:t>m</w:t>
      </w:r>
      <w:r w:rsidR="0001462A">
        <w:rPr>
          <w:rFonts w:ascii="Calibri" w:eastAsia="Calibri" w:hAnsi="Calibri" w:cs="Calibri"/>
          <w:spacing w:val="1"/>
          <w:sz w:val="24"/>
          <w:szCs w:val="24"/>
        </w:rPr>
        <w:t>/</w:t>
      </w:r>
      <w:r w:rsidR="0001462A">
        <w:rPr>
          <w:rFonts w:ascii="Calibri" w:eastAsia="Calibri" w:hAnsi="Calibri" w:cs="Calibri"/>
          <w:spacing w:val="-1"/>
          <w:sz w:val="24"/>
          <w:szCs w:val="24"/>
        </w:rPr>
        <w:t>b</w:t>
      </w:r>
      <w:r w:rsidR="0001462A">
        <w:rPr>
          <w:rFonts w:ascii="Calibri" w:eastAsia="Calibri" w:hAnsi="Calibri" w:cs="Calibri"/>
          <w:sz w:val="24"/>
          <w:szCs w:val="24"/>
        </w:rPr>
        <w:t>y</w:t>
      </w:r>
      <w:r w:rsidR="0001462A">
        <w:rPr>
          <w:rFonts w:ascii="Calibri" w:eastAsia="Calibri" w:hAnsi="Calibri" w:cs="Calibri"/>
          <w:spacing w:val="-2"/>
          <w:sz w:val="24"/>
          <w:szCs w:val="24"/>
        </w:rPr>
        <w:t xml:space="preserve"> </w:t>
      </w:r>
      <w:r w:rsidR="0001462A">
        <w:rPr>
          <w:rFonts w:ascii="Calibri" w:eastAsia="Calibri" w:hAnsi="Calibri" w:cs="Calibri"/>
          <w:spacing w:val="1"/>
          <w:sz w:val="24"/>
          <w:szCs w:val="24"/>
        </w:rPr>
        <w:t>p</w:t>
      </w:r>
      <w:r w:rsidR="0001462A">
        <w:rPr>
          <w:rFonts w:ascii="Calibri" w:eastAsia="Calibri" w:hAnsi="Calibri" w:cs="Calibri"/>
          <w:sz w:val="24"/>
          <w:szCs w:val="24"/>
        </w:rPr>
        <w:t>r</w:t>
      </w:r>
      <w:r w:rsidR="0001462A">
        <w:rPr>
          <w:rFonts w:ascii="Calibri" w:eastAsia="Calibri" w:hAnsi="Calibri" w:cs="Calibri"/>
          <w:spacing w:val="-1"/>
          <w:sz w:val="24"/>
          <w:szCs w:val="24"/>
        </w:rPr>
        <w:t>o</w:t>
      </w:r>
      <w:r w:rsidR="0001462A">
        <w:rPr>
          <w:rFonts w:ascii="Calibri" w:eastAsia="Calibri" w:hAnsi="Calibri" w:cs="Calibri"/>
          <w:spacing w:val="1"/>
          <w:sz w:val="24"/>
          <w:szCs w:val="24"/>
        </w:rPr>
        <w:t>t</w:t>
      </w:r>
      <w:r w:rsidR="0001462A">
        <w:rPr>
          <w:rFonts w:ascii="Calibri" w:eastAsia="Calibri" w:hAnsi="Calibri" w:cs="Calibri"/>
          <w:sz w:val="24"/>
          <w:szCs w:val="24"/>
        </w:rPr>
        <w:t>ocols</w:t>
      </w:r>
      <w:r w:rsidR="0001462A">
        <w:rPr>
          <w:rFonts w:ascii="Calibri" w:eastAsia="Calibri" w:hAnsi="Calibri" w:cs="Calibri"/>
          <w:spacing w:val="-3"/>
          <w:sz w:val="24"/>
          <w:szCs w:val="24"/>
        </w:rPr>
        <w:t xml:space="preserve"> </w:t>
      </w:r>
      <w:r w:rsidR="0001462A">
        <w:rPr>
          <w:rFonts w:ascii="Calibri" w:eastAsia="Calibri" w:hAnsi="Calibri" w:cs="Calibri"/>
          <w:sz w:val="24"/>
          <w:szCs w:val="24"/>
        </w:rPr>
        <w:t xml:space="preserve">at </w:t>
      </w:r>
      <w:r w:rsidR="0001462A">
        <w:rPr>
          <w:rFonts w:ascii="Calibri" w:eastAsia="Calibri" w:hAnsi="Calibri" w:cs="Calibri"/>
          <w:spacing w:val="1"/>
          <w:sz w:val="24"/>
          <w:szCs w:val="24"/>
        </w:rPr>
        <w:t>d</w:t>
      </w:r>
      <w:r w:rsidR="0001462A">
        <w:rPr>
          <w:rFonts w:ascii="Calibri" w:eastAsia="Calibri" w:hAnsi="Calibri" w:cs="Calibri"/>
          <w:sz w:val="24"/>
          <w:szCs w:val="24"/>
        </w:rPr>
        <w:t>i</w:t>
      </w:r>
      <w:r w:rsidR="0001462A">
        <w:rPr>
          <w:rFonts w:ascii="Calibri" w:eastAsia="Calibri" w:hAnsi="Calibri" w:cs="Calibri"/>
          <w:spacing w:val="1"/>
          <w:sz w:val="24"/>
          <w:szCs w:val="24"/>
        </w:rPr>
        <w:t>f</w:t>
      </w:r>
      <w:r w:rsidR="0001462A">
        <w:rPr>
          <w:rFonts w:ascii="Calibri" w:eastAsia="Calibri" w:hAnsi="Calibri" w:cs="Calibri"/>
          <w:spacing w:val="-1"/>
          <w:sz w:val="24"/>
          <w:szCs w:val="24"/>
        </w:rPr>
        <w:t>f</w:t>
      </w:r>
      <w:r w:rsidR="0001462A">
        <w:rPr>
          <w:rFonts w:ascii="Calibri" w:eastAsia="Calibri" w:hAnsi="Calibri" w:cs="Calibri"/>
          <w:sz w:val="24"/>
          <w:szCs w:val="24"/>
        </w:rPr>
        <w:t>e</w:t>
      </w:r>
      <w:r w:rsidR="0001462A">
        <w:rPr>
          <w:rFonts w:ascii="Calibri" w:eastAsia="Calibri" w:hAnsi="Calibri" w:cs="Calibri"/>
          <w:spacing w:val="1"/>
          <w:sz w:val="24"/>
          <w:szCs w:val="24"/>
        </w:rPr>
        <w:t>r</w:t>
      </w:r>
      <w:r w:rsidR="0001462A">
        <w:rPr>
          <w:rFonts w:ascii="Calibri" w:eastAsia="Calibri" w:hAnsi="Calibri" w:cs="Calibri"/>
          <w:spacing w:val="-2"/>
          <w:sz w:val="24"/>
          <w:szCs w:val="24"/>
        </w:rPr>
        <w:t>e</w:t>
      </w:r>
      <w:r w:rsidR="0001462A">
        <w:rPr>
          <w:rFonts w:ascii="Calibri" w:eastAsia="Calibri" w:hAnsi="Calibri" w:cs="Calibri"/>
          <w:spacing w:val="1"/>
          <w:sz w:val="24"/>
          <w:szCs w:val="24"/>
        </w:rPr>
        <w:t>n</w:t>
      </w:r>
      <w:r w:rsidR="0001462A">
        <w:rPr>
          <w:rFonts w:ascii="Calibri" w:eastAsia="Calibri" w:hAnsi="Calibri" w:cs="Calibri"/>
          <w:sz w:val="24"/>
          <w:szCs w:val="24"/>
        </w:rPr>
        <w:t>t</w:t>
      </w:r>
      <w:r w:rsidR="0001462A">
        <w:rPr>
          <w:rFonts w:ascii="Calibri" w:eastAsia="Calibri" w:hAnsi="Calibri" w:cs="Calibri"/>
          <w:spacing w:val="-12"/>
          <w:sz w:val="24"/>
          <w:szCs w:val="24"/>
        </w:rPr>
        <w:t xml:space="preserve"> </w:t>
      </w:r>
      <w:r w:rsidR="0001462A">
        <w:rPr>
          <w:rFonts w:ascii="Calibri" w:eastAsia="Calibri" w:hAnsi="Calibri" w:cs="Calibri"/>
          <w:sz w:val="24"/>
          <w:szCs w:val="24"/>
        </w:rPr>
        <w:t>levels</w:t>
      </w:r>
      <w:r w:rsidR="0001462A">
        <w:rPr>
          <w:rFonts w:ascii="Calibri" w:eastAsia="Calibri" w:hAnsi="Calibri" w:cs="Calibri"/>
          <w:spacing w:val="-13"/>
          <w:sz w:val="24"/>
          <w:szCs w:val="24"/>
        </w:rPr>
        <w:t xml:space="preserve"> </w:t>
      </w:r>
      <w:r w:rsidR="0001462A">
        <w:rPr>
          <w:rFonts w:ascii="Calibri" w:eastAsia="Calibri" w:hAnsi="Calibri" w:cs="Calibri"/>
          <w:spacing w:val="-2"/>
          <w:sz w:val="24"/>
          <w:szCs w:val="24"/>
        </w:rPr>
        <w:t>o</w:t>
      </w:r>
      <w:r w:rsidR="0001462A">
        <w:rPr>
          <w:rFonts w:ascii="Calibri" w:eastAsia="Calibri" w:hAnsi="Calibri" w:cs="Calibri"/>
          <w:sz w:val="24"/>
          <w:szCs w:val="24"/>
        </w:rPr>
        <w:t>f</w:t>
      </w:r>
      <w:r w:rsidR="0001462A">
        <w:rPr>
          <w:rFonts w:ascii="Calibri" w:eastAsia="Calibri" w:hAnsi="Calibri" w:cs="Calibri"/>
          <w:spacing w:val="-13"/>
          <w:sz w:val="24"/>
          <w:szCs w:val="24"/>
        </w:rPr>
        <w:t xml:space="preserve"> </w:t>
      </w:r>
      <w:r w:rsidR="0001462A">
        <w:rPr>
          <w:rFonts w:ascii="Calibri" w:eastAsia="Calibri" w:hAnsi="Calibri" w:cs="Calibri"/>
          <w:spacing w:val="1"/>
          <w:sz w:val="24"/>
          <w:szCs w:val="24"/>
        </w:rPr>
        <w:t>t</w:t>
      </w:r>
      <w:r w:rsidR="0001462A">
        <w:rPr>
          <w:rFonts w:ascii="Calibri" w:eastAsia="Calibri" w:hAnsi="Calibri" w:cs="Calibri"/>
          <w:spacing w:val="-1"/>
          <w:sz w:val="24"/>
          <w:szCs w:val="24"/>
        </w:rPr>
        <w:t>h</w:t>
      </w:r>
      <w:r w:rsidR="0001462A">
        <w:rPr>
          <w:rFonts w:ascii="Calibri" w:eastAsia="Calibri" w:hAnsi="Calibri" w:cs="Calibri"/>
          <w:sz w:val="24"/>
          <w:szCs w:val="24"/>
        </w:rPr>
        <w:t>e</w:t>
      </w:r>
      <w:r w:rsidR="0001462A">
        <w:rPr>
          <w:rFonts w:ascii="Calibri" w:eastAsia="Calibri" w:hAnsi="Calibri" w:cs="Calibri"/>
          <w:spacing w:val="-13"/>
          <w:sz w:val="24"/>
          <w:szCs w:val="24"/>
        </w:rPr>
        <w:t xml:space="preserve"> </w:t>
      </w:r>
      <w:r w:rsidR="0001462A">
        <w:rPr>
          <w:rFonts w:ascii="Calibri" w:eastAsia="Calibri" w:hAnsi="Calibri" w:cs="Calibri"/>
          <w:spacing w:val="1"/>
          <w:sz w:val="24"/>
          <w:szCs w:val="24"/>
        </w:rPr>
        <w:t>p</w:t>
      </w:r>
      <w:r w:rsidR="0001462A">
        <w:rPr>
          <w:rFonts w:ascii="Calibri" w:eastAsia="Calibri" w:hAnsi="Calibri" w:cs="Calibri"/>
          <w:sz w:val="24"/>
          <w:szCs w:val="24"/>
        </w:rPr>
        <w:t>r</w:t>
      </w:r>
      <w:r w:rsidR="0001462A">
        <w:rPr>
          <w:rFonts w:ascii="Calibri" w:eastAsia="Calibri" w:hAnsi="Calibri" w:cs="Calibri"/>
          <w:spacing w:val="-1"/>
          <w:sz w:val="24"/>
          <w:szCs w:val="24"/>
        </w:rPr>
        <w:t>o</w:t>
      </w:r>
      <w:r w:rsidR="0001462A">
        <w:rPr>
          <w:rFonts w:ascii="Calibri" w:eastAsia="Calibri" w:hAnsi="Calibri" w:cs="Calibri"/>
          <w:spacing w:val="1"/>
          <w:sz w:val="24"/>
          <w:szCs w:val="24"/>
        </w:rPr>
        <w:t>t</w:t>
      </w:r>
      <w:r w:rsidR="0001462A">
        <w:rPr>
          <w:rFonts w:ascii="Calibri" w:eastAsia="Calibri" w:hAnsi="Calibri" w:cs="Calibri"/>
          <w:sz w:val="24"/>
          <w:szCs w:val="24"/>
        </w:rPr>
        <w:t>ocol</w:t>
      </w:r>
      <w:r w:rsidR="0001462A">
        <w:rPr>
          <w:rFonts w:ascii="Calibri" w:eastAsia="Calibri" w:hAnsi="Calibri" w:cs="Calibri"/>
          <w:spacing w:val="-13"/>
          <w:sz w:val="24"/>
          <w:szCs w:val="24"/>
        </w:rPr>
        <w:t xml:space="preserve"> </w:t>
      </w:r>
      <w:r w:rsidR="0001462A">
        <w:rPr>
          <w:rFonts w:ascii="Calibri" w:eastAsia="Calibri" w:hAnsi="Calibri" w:cs="Calibri"/>
          <w:sz w:val="24"/>
          <w:szCs w:val="24"/>
        </w:rPr>
        <w:t>s</w:t>
      </w:r>
      <w:r w:rsidR="0001462A">
        <w:rPr>
          <w:rFonts w:ascii="Calibri" w:eastAsia="Calibri" w:hAnsi="Calibri" w:cs="Calibri"/>
          <w:spacing w:val="1"/>
          <w:sz w:val="24"/>
          <w:szCs w:val="24"/>
        </w:rPr>
        <w:t>t</w:t>
      </w:r>
      <w:r w:rsidR="0001462A">
        <w:rPr>
          <w:rFonts w:ascii="Calibri" w:eastAsia="Calibri" w:hAnsi="Calibri" w:cs="Calibri"/>
          <w:sz w:val="24"/>
          <w:szCs w:val="24"/>
        </w:rPr>
        <w:t>ac</w:t>
      </w:r>
      <w:r w:rsidR="0001462A">
        <w:rPr>
          <w:rFonts w:ascii="Calibri" w:eastAsia="Calibri" w:hAnsi="Calibri" w:cs="Calibri"/>
          <w:spacing w:val="-2"/>
          <w:sz w:val="24"/>
          <w:szCs w:val="24"/>
        </w:rPr>
        <w:t>k</w:t>
      </w:r>
      <w:r w:rsidR="0001462A">
        <w:rPr>
          <w:rFonts w:ascii="Calibri" w:eastAsia="Calibri" w:hAnsi="Calibri" w:cs="Calibri"/>
          <w:sz w:val="24"/>
          <w:szCs w:val="24"/>
        </w:rPr>
        <w:t>.</w:t>
      </w:r>
      <w:r w:rsidR="0001462A">
        <w:rPr>
          <w:rFonts w:ascii="Calibri" w:eastAsia="Calibri" w:hAnsi="Calibri" w:cs="Calibri"/>
          <w:spacing w:val="29"/>
          <w:sz w:val="24"/>
          <w:szCs w:val="24"/>
        </w:rPr>
        <w:t xml:space="preserve"> </w:t>
      </w:r>
      <w:r w:rsidR="0001462A">
        <w:rPr>
          <w:rFonts w:ascii="Calibri" w:eastAsia="Calibri" w:hAnsi="Calibri" w:cs="Calibri"/>
          <w:sz w:val="24"/>
          <w:szCs w:val="24"/>
        </w:rPr>
        <w:t>(Tec</w:t>
      </w:r>
      <w:r w:rsidR="0001462A">
        <w:rPr>
          <w:rFonts w:ascii="Calibri" w:eastAsia="Calibri" w:hAnsi="Calibri" w:cs="Calibri"/>
          <w:spacing w:val="1"/>
          <w:sz w:val="24"/>
          <w:szCs w:val="24"/>
        </w:rPr>
        <w:t>h</w:t>
      </w:r>
      <w:r w:rsidR="0001462A">
        <w:rPr>
          <w:rFonts w:ascii="Calibri" w:eastAsia="Calibri" w:hAnsi="Calibri" w:cs="Calibri"/>
          <w:spacing w:val="-1"/>
          <w:sz w:val="24"/>
          <w:szCs w:val="24"/>
        </w:rPr>
        <w:t>n</w:t>
      </w:r>
      <w:r w:rsidR="0001462A">
        <w:rPr>
          <w:rFonts w:ascii="Calibri" w:eastAsia="Calibri" w:hAnsi="Calibri" w:cs="Calibri"/>
          <w:sz w:val="24"/>
          <w:szCs w:val="24"/>
        </w:rPr>
        <w:t>i</w:t>
      </w:r>
      <w:r w:rsidR="0001462A">
        <w:rPr>
          <w:rFonts w:ascii="Calibri" w:eastAsia="Calibri" w:hAnsi="Calibri" w:cs="Calibri"/>
          <w:spacing w:val="-1"/>
          <w:sz w:val="24"/>
          <w:szCs w:val="24"/>
        </w:rPr>
        <w:t>c</w:t>
      </w:r>
      <w:r w:rsidR="0001462A">
        <w:rPr>
          <w:rFonts w:ascii="Calibri" w:eastAsia="Calibri" w:hAnsi="Calibri" w:cs="Calibri"/>
          <w:sz w:val="24"/>
          <w:szCs w:val="24"/>
        </w:rPr>
        <w:t>ally</w:t>
      </w:r>
      <w:r w:rsidR="0001462A">
        <w:rPr>
          <w:rFonts w:ascii="Calibri" w:eastAsia="Calibri" w:hAnsi="Calibri" w:cs="Calibri"/>
          <w:spacing w:val="-14"/>
          <w:sz w:val="24"/>
          <w:szCs w:val="24"/>
        </w:rPr>
        <w:t xml:space="preserve"> </w:t>
      </w:r>
      <w:r w:rsidR="0001462A">
        <w:rPr>
          <w:rFonts w:ascii="Calibri" w:eastAsia="Calibri" w:hAnsi="Calibri" w:cs="Calibri"/>
          <w:sz w:val="24"/>
          <w:szCs w:val="24"/>
        </w:rPr>
        <w:t>s</w:t>
      </w:r>
      <w:r w:rsidR="0001462A">
        <w:rPr>
          <w:rFonts w:ascii="Calibri" w:eastAsia="Calibri" w:hAnsi="Calibri" w:cs="Calibri"/>
          <w:spacing w:val="1"/>
          <w:sz w:val="24"/>
          <w:szCs w:val="24"/>
        </w:rPr>
        <w:t>p</w:t>
      </w:r>
      <w:r w:rsidR="0001462A">
        <w:rPr>
          <w:rFonts w:ascii="Calibri" w:eastAsia="Calibri" w:hAnsi="Calibri" w:cs="Calibri"/>
          <w:sz w:val="24"/>
          <w:szCs w:val="24"/>
        </w:rPr>
        <w:t>e</w:t>
      </w:r>
      <w:r w:rsidR="0001462A">
        <w:rPr>
          <w:rFonts w:ascii="Calibri" w:eastAsia="Calibri" w:hAnsi="Calibri" w:cs="Calibri"/>
          <w:spacing w:val="1"/>
          <w:sz w:val="24"/>
          <w:szCs w:val="24"/>
        </w:rPr>
        <w:t>a</w:t>
      </w:r>
      <w:r w:rsidR="0001462A">
        <w:rPr>
          <w:rFonts w:ascii="Calibri" w:eastAsia="Calibri" w:hAnsi="Calibri" w:cs="Calibri"/>
          <w:spacing w:val="-1"/>
          <w:sz w:val="24"/>
          <w:szCs w:val="24"/>
        </w:rPr>
        <w:t>k</w:t>
      </w:r>
      <w:r w:rsidR="0001462A">
        <w:rPr>
          <w:rFonts w:ascii="Calibri" w:eastAsia="Calibri" w:hAnsi="Calibri" w:cs="Calibri"/>
          <w:sz w:val="24"/>
          <w:szCs w:val="24"/>
        </w:rPr>
        <w:t>i</w:t>
      </w:r>
      <w:r w:rsidR="0001462A">
        <w:rPr>
          <w:rFonts w:ascii="Calibri" w:eastAsia="Calibri" w:hAnsi="Calibri" w:cs="Calibri"/>
          <w:spacing w:val="1"/>
          <w:sz w:val="24"/>
          <w:szCs w:val="24"/>
        </w:rPr>
        <w:t>n</w:t>
      </w:r>
      <w:r w:rsidR="0001462A">
        <w:rPr>
          <w:rFonts w:ascii="Calibri" w:eastAsia="Calibri" w:hAnsi="Calibri" w:cs="Calibri"/>
          <w:sz w:val="24"/>
          <w:szCs w:val="24"/>
        </w:rPr>
        <w:t>g,</w:t>
      </w:r>
      <w:r w:rsidR="0001462A">
        <w:rPr>
          <w:rFonts w:ascii="Calibri" w:eastAsia="Calibri" w:hAnsi="Calibri" w:cs="Calibri"/>
          <w:spacing w:val="-13"/>
          <w:sz w:val="24"/>
          <w:szCs w:val="24"/>
        </w:rPr>
        <w:t xml:space="preserve"> </w:t>
      </w:r>
      <w:r w:rsidR="0001462A">
        <w:rPr>
          <w:rFonts w:ascii="Calibri" w:eastAsia="Calibri" w:hAnsi="Calibri" w:cs="Calibri"/>
          <w:sz w:val="24"/>
          <w:szCs w:val="24"/>
        </w:rPr>
        <w:t>Wires</w:t>
      </w:r>
      <w:r w:rsidR="0001462A">
        <w:rPr>
          <w:rFonts w:ascii="Calibri" w:eastAsia="Calibri" w:hAnsi="Calibri" w:cs="Calibri"/>
          <w:spacing w:val="2"/>
          <w:sz w:val="24"/>
          <w:szCs w:val="24"/>
        </w:rPr>
        <w:t>h</w:t>
      </w:r>
      <w:r w:rsidR="0001462A">
        <w:rPr>
          <w:rFonts w:ascii="Calibri" w:eastAsia="Calibri" w:hAnsi="Calibri" w:cs="Calibri"/>
          <w:spacing w:val="-2"/>
          <w:sz w:val="24"/>
          <w:szCs w:val="24"/>
        </w:rPr>
        <w:t>a</w:t>
      </w:r>
      <w:r w:rsidR="0001462A">
        <w:rPr>
          <w:rFonts w:ascii="Calibri" w:eastAsia="Calibri" w:hAnsi="Calibri" w:cs="Calibri"/>
          <w:sz w:val="24"/>
          <w:szCs w:val="24"/>
        </w:rPr>
        <w:t>rk</w:t>
      </w:r>
      <w:r w:rsidR="0001462A">
        <w:rPr>
          <w:rFonts w:ascii="Calibri" w:eastAsia="Calibri" w:hAnsi="Calibri" w:cs="Calibri"/>
          <w:spacing w:val="-12"/>
          <w:sz w:val="24"/>
          <w:szCs w:val="24"/>
        </w:rPr>
        <w:t xml:space="preserve"> </w:t>
      </w:r>
      <w:r w:rsidR="0001462A">
        <w:rPr>
          <w:rFonts w:ascii="Calibri" w:eastAsia="Calibri" w:hAnsi="Calibri" w:cs="Calibri"/>
          <w:sz w:val="24"/>
          <w:szCs w:val="24"/>
        </w:rPr>
        <w:t>is</w:t>
      </w:r>
      <w:r w:rsidR="0001462A">
        <w:rPr>
          <w:rFonts w:ascii="Calibri" w:eastAsia="Calibri" w:hAnsi="Calibri" w:cs="Calibri"/>
          <w:spacing w:val="-14"/>
          <w:sz w:val="24"/>
          <w:szCs w:val="24"/>
        </w:rPr>
        <w:t xml:space="preserve"> </w:t>
      </w:r>
      <w:r w:rsidR="0001462A">
        <w:rPr>
          <w:rFonts w:ascii="Calibri" w:eastAsia="Calibri" w:hAnsi="Calibri" w:cs="Calibri"/>
          <w:sz w:val="24"/>
          <w:szCs w:val="24"/>
        </w:rPr>
        <w:t>a</w:t>
      </w:r>
      <w:r w:rsidR="0001462A">
        <w:rPr>
          <w:rFonts w:ascii="Calibri" w:eastAsia="Calibri" w:hAnsi="Calibri" w:cs="Calibri"/>
          <w:spacing w:val="-13"/>
          <w:sz w:val="24"/>
          <w:szCs w:val="24"/>
        </w:rPr>
        <w:t xml:space="preserve"> </w:t>
      </w:r>
      <w:r w:rsidR="0001462A">
        <w:rPr>
          <w:rFonts w:ascii="Calibri" w:eastAsia="Calibri" w:hAnsi="Calibri" w:cs="Calibri"/>
          <w:spacing w:val="1"/>
          <w:sz w:val="24"/>
          <w:szCs w:val="24"/>
        </w:rPr>
        <w:t>p</w:t>
      </w:r>
      <w:r w:rsidR="0001462A">
        <w:rPr>
          <w:rFonts w:ascii="Calibri" w:eastAsia="Calibri" w:hAnsi="Calibri" w:cs="Calibri"/>
          <w:sz w:val="24"/>
          <w:szCs w:val="24"/>
        </w:rPr>
        <w:t>ac</w:t>
      </w:r>
      <w:r w:rsidR="0001462A">
        <w:rPr>
          <w:rFonts w:ascii="Calibri" w:eastAsia="Calibri" w:hAnsi="Calibri" w:cs="Calibri"/>
          <w:spacing w:val="-2"/>
          <w:sz w:val="24"/>
          <w:szCs w:val="24"/>
        </w:rPr>
        <w:t>k</w:t>
      </w:r>
      <w:r w:rsidR="0001462A">
        <w:rPr>
          <w:rFonts w:ascii="Calibri" w:eastAsia="Calibri" w:hAnsi="Calibri" w:cs="Calibri"/>
          <w:sz w:val="24"/>
          <w:szCs w:val="24"/>
        </w:rPr>
        <w:t>et</w:t>
      </w:r>
      <w:r w:rsidR="0001462A">
        <w:rPr>
          <w:rFonts w:ascii="Calibri" w:eastAsia="Calibri" w:hAnsi="Calibri" w:cs="Calibri"/>
          <w:spacing w:val="-9"/>
          <w:sz w:val="24"/>
          <w:szCs w:val="24"/>
        </w:rPr>
        <w:t xml:space="preserve"> </w:t>
      </w:r>
      <w:r w:rsidR="0001462A">
        <w:rPr>
          <w:rFonts w:ascii="Calibri" w:eastAsia="Calibri" w:hAnsi="Calibri" w:cs="Calibri"/>
          <w:spacing w:val="-2"/>
          <w:sz w:val="24"/>
          <w:szCs w:val="24"/>
        </w:rPr>
        <w:t>a</w:t>
      </w:r>
      <w:r w:rsidR="0001462A">
        <w:rPr>
          <w:rFonts w:ascii="Calibri" w:eastAsia="Calibri" w:hAnsi="Calibri" w:cs="Calibri"/>
          <w:spacing w:val="1"/>
          <w:sz w:val="24"/>
          <w:szCs w:val="24"/>
        </w:rPr>
        <w:t>n</w:t>
      </w:r>
      <w:r w:rsidR="0001462A">
        <w:rPr>
          <w:rFonts w:ascii="Calibri" w:eastAsia="Calibri" w:hAnsi="Calibri" w:cs="Calibri"/>
          <w:sz w:val="24"/>
          <w:szCs w:val="24"/>
        </w:rPr>
        <w:t>aly</w:t>
      </w:r>
      <w:r w:rsidR="0001462A">
        <w:rPr>
          <w:rFonts w:ascii="Calibri" w:eastAsia="Calibri" w:hAnsi="Calibri" w:cs="Calibri"/>
          <w:spacing w:val="-1"/>
          <w:sz w:val="24"/>
          <w:szCs w:val="24"/>
        </w:rPr>
        <w:t>z</w:t>
      </w:r>
      <w:r w:rsidR="0001462A">
        <w:rPr>
          <w:rFonts w:ascii="Calibri" w:eastAsia="Calibri" w:hAnsi="Calibri" w:cs="Calibri"/>
          <w:spacing w:val="-2"/>
          <w:sz w:val="24"/>
          <w:szCs w:val="24"/>
        </w:rPr>
        <w:t>e</w:t>
      </w:r>
      <w:r w:rsidR="0001462A">
        <w:rPr>
          <w:rFonts w:ascii="Calibri" w:eastAsia="Calibri" w:hAnsi="Calibri" w:cs="Calibri"/>
          <w:sz w:val="24"/>
          <w:szCs w:val="24"/>
        </w:rPr>
        <w:t xml:space="preserve">r </w:t>
      </w:r>
      <w:r w:rsidR="0001462A">
        <w:rPr>
          <w:rFonts w:ascii="Calibri" w:eastAsia="Calibri" w:hAnsi="Calibri" w:cs="Calibri"/>
          <w:spacing w:val="1"/>
          <w:sz w:val="24"/>
          <w:szCs w:val="24"/>
        </w:rPr>
        <w:t>th</w:t>
      </w:r>
      <w:r w:rsidR="0001462A">
        <w:rPr>
          <w:rFonts w:ascii="Calibri" w:eastAsia="Calibri" w:hAnsi="Calibri" w:cs="Calibri"/>
          <w:spacing w:val="-2"/>
          <w:sz w:val="24"/>
          <w:szCs w:val="24"/>
        </w:rPr>
        <w:t>a</w:t>
      </w:r>
      <w:r w:rsidR="0001462A">
        <w:rPr>
          <w:rFonts w:ascii="Calibri" w:eastAsia="Calibri" w:hAnsi="Calibri" w:cs="Calibri"/>
          <w:sz w:val="24"/>
          <w:szCs w:val="24"/>
        </w:rPr>
        <w:t>t</w:t>
      </w:r>
      <w:r w:rsidR="0001462A">
        <w:rPr>
          <w:rFonts w:ascii="Calibri" w:eastAsia="Calibri" w:hAnsi="Calibri" w:cs="Calibri"/>
          <w:spacing w:val="-5"/>
          <w:sz w:val="24"/>
          <w:szCs w:val="24"/>
        </w:rPr>
        <w:t xml:space="preserve"> </w:t>
      </w:r>
      <w:r w:rsidR="0001462A">
        <w:rPr>
          <w:rFonts w:ascii="Calibri" w:eastAsia="Calibri" w:hAnsi="Calibri" w:cs="Calibri"/>
          <w:spacing w:val="1"/>
          <w:sz w:val="24"/>
          <w:szCs w:val="24"/>
        </w:rPr>
        <w:t>us</w:t>
      </w:r>
      <w:r w:rsidR="0001462A">
        <w:rPr>
          <w:rFonts w:ascii="Calibri" w:eastAsia="Calibri" w:hAnsi="Calibri" w:cs="Calibri"/>
          <w:sz w:val="24"/>
          <w:szCs w:val="24"/>
        </w:rPr>
        <w:t>es</w:t>
      </w:r>
      <w:r w:rsidR="0001462A">
        <w:rPr>
          <w:rFonts w:ascii="Calibri" w:eastAsia="Calibri" w:hAnsi="Calibri" w:cs="Calibri"/>
          <w:spacing w:val="-8"/>
          <w:sz w:val="24"/>
          <w:szCs w:val="24"/>
        </w:rPr>
        <w:t xml:space="preserve"> </w:t>
      </w:r>
      <w:r w:rsidR="0001462A">
        <w:rPr>
          <w:rFonts w:ascii="Calibri" w:eastAsia="Calibri" w:hAnsi="Calibri" w:cs="Calibri"/>
          <w:sz w:val="24"/>
          <w:szCs w:val="24"/>
        </w:rPr>
        <w:t>a</w:t>
      </w:r>
      <w:r w:rsidR="0001462A">
        <w:rPr>
          <w:rFonts w:ascii="Calibri" w:eastAsia="Calibri" w:hAnsi="Calibri" w:cs="Calibri"/>
          <w:spacing w:val="-6"/>
          <w:sz w:val="24"/>
          <w:szCs w:val="24"/>
        </w:rPr>
        <w:t xml:space="preserve"> </w:t>
      </w:r>
      <w:r w:rsidR="0001462A">
        <w:rPr>
          <w:rFonts w:ascii="Calibri" w:eastAsia="Calibri" w:hAnsi="Calibri" w:cs="Calibri"/>
          <w:spacing w:val="-1"/>
          <w:sz w:val="24"/>
          <w:szCs w:val="24"/>
        </w:rPr>
        <w:t>p</w:t>
      </w:r>
      <w:r w:rsidR="0001462A">
        <w:rPr>
          <w:rFonts w:ascii="Calibri" w:eastAsia="Calibri" w:hAnsi="Calibri" w:cs="Calibri"/>
          <w:sz w:val="24"/>
          <w:szCs w:val="24"/>
        </w:rPr>
        <w:t>ac</w:t>
      </w:r>
      <w:r w:rsidR="0001462A">
        <w:rPr>
          <w:rFonts w:ascii="Calibri" w:eastAsia="Calibri" w:hAnsi="Calibri" w:cs="Calibri"/>
          <w:spacing w:val="-2"/>
          <w:sz w:val="24"/>
          <w:szCs w:val="24"/>
        </w:rPr>
        <w:t>k</w:t>
      </w:r>
      <w:r w:rsidR="0001462A">
        <w:rPr>
          <w:rFonts w:ascii="Calibri" w:eastAsia="Calibri" w:hAnsi="Calibri" w:cs="Calibri"/>
          <w:sz w:val="24"/>
          <w:szCs w:val="24"/>
        </w:rPr>
        <w:t>et</w:t>
      </w:r>
      <w:r w:rsidR="0001462A">
        <w:rPr>
          <w:rFonts w:ascii="Calibri" w:eastAsia="Calibri" w:hAnsi="Calibri" w:cs="Calibri"/>
          <w:spacing w:val="-5"/>
          <w:sz w:val="24"/>
          <w:szCs w:val="24"/>
        </w:rPr>
        <w:t xml:space="preserve"> </w:t>
      </w:r>
      <w:r w:rsidR="0001462A">
        <w:rPr>
          <w:rFonts w:ascii="Calibri" w:eastAsia="Calibri" w:hAnsi="Calibri" w:cs="Calibri"/>
          <w:spacing w:val="-1"/>
          <w:sz w:val="24"/>
          <w:szCs w:val="24"/>
        </w:rPr>
        <w:t>c</w:t>
      </w:r>
      <w:r w:rsidR="0001462A">
        <w:rPr>
          <w:rFonts w:ascii="Calibri" w:eastAsia="Calibri" w:hAnsi="Calibri" w:cs="Calibri"/>
          <w:sz w:val="24"/>
          <w:szCs w:val="24"/>
        </w:rPr>
        <w:t>a</w:t>
      </w:r>
      <w:r w:rsidR="0001462A">
        <w:rPr>
          <w:rFonts w:ascii="Calibri" w:eastAsia="Calibri" w:hAnsi="Calibri" w:cs="Calibri"/>
          <w:spacing w:val="-1"/>
          <w:sz w:val="24"/>
          <w:szCs w:val="24"/>
        </w:rPr>
        <w:t>p</w:t>
      </w:r>
      <w:r w:rsidR="0001462A">
        <w:rPr>
          <w:rFonts w:ascii="Calibri" w:eastAsia="Calibri" w:hAnsi="Calibri" w:cs="Calibri"/>
          <w:spacing w:val="1"/>
          <w:sz w:val="24"/>
          <w:szCs w:val="24"/>
        </w:rPr>
        <w:t>tu</w:t>
      </w:r>
      <w:r w:rsidR="0001462A">
        <w:rPr>
          <w:rFonts w:ascii="Calibri" w:eastAsia="Calibri" w:hAnsi="Calibri" w:cs="Calibri"/>
          <w:spacing w:val="-2"/>
          <w:sz w:val="24"/>
          <w:szCs w:val="24"/>
        </w:rPr>
        <w:t>r</w:t>
      </w:r>
      <w:r w:rsidR="0001462A">
        <w:rPr>
          <w:rFonts w:ascii="Calibri" w:eastAsia="Calibri" w:hAnsi="Calibri" w:cs="Calibri"/>
          <w:sz w:val="24"/>
          <w:szCs w:val="24"/>
        </w:rPr>
        <w:t>e</w:t>
      </w:r>
      <w:r w:rsidR="0001462A">
        <w:rPr>
          <w:rFonts w:ascii="Calibri" w:eastAsia="Calibri" w:hAnsi="Calibri" w:cs="Calibri"/>
          <w:spacing w:val="-6"/>
          <w:sz w:val="24"/>
          <w:szCs w:val="24"/>
        </w:rPr>
        <w:t xml:space="preserve"> </w:t>
      </w:r>
      <w:r w:rsidR="0001462A">
        <w:rPr>
          <w:rFonts w:ascii="Calibri" w:eastAsia="Calibri" w:hAnsi="Calibri" w:cs="Calibri"/>
          <w:sz w:val="24"/>
          <w:szCs w:val="24"/>
        </w:rPr>
        <w:t>li</w:t>
      </w:r>
      <w:r w:rsidR="0001462A">
        <w:rPr>
          <w:rFonts w:ascii="Calibri" w:eastAsia="Calibri" w:hAnsi="Calibri" w:cs="Calibri"/>
          <w:spacing w:val="1"/>
          <w:sz w:val="24"/>
          <w:szCs w:val="24"/>
        </w:rPr>
        <w:t>b</w:t>
      </w:r>
      <w:r w:rsidR="0001462A">
        <w:rPr>
          <w:rFonts w:ascii="Calibri" w:eastAsia="Calibri" w:hAnsi="Calibri" w:cs="Calibri"/>
          <w:sz w:val="24"/>
          <w:szCs w:val="24"/>
        </w:rPr>
        <w:t>rary</w:t>
      </w:r>
      <w:r w:rsidR="0001462A">
        <w:rPr>
          <w:rFonts w:ascii="Calibri" w:eastAsia="Calibri" w:hAnsi="Calibri" w:cs="Calibri"/>
          <w:spacing w:val="-8"/>
          <w:sz w:val="24"/>
          <w:szCs w:val="24"/>
        </w:rPr>
        <w:t xml:space="preserve"> </w:t>
      </w:r>
      <w:r w:rsidR="0001462A">
        <w:rPr>
          <w:rFonts w:ascii="Calibri" w:eastAsia="Calibri" w:hAnsi="Calibri" w:cs="Calibri"/>
          <w:sz w:val="24"/>
          <w:szCs w:val="24"/>
        </w:rPr>
        <w:t>in</w:t>
      </w:r>
      <w:r w:rsidR="0001462A">
        <w:rPr>
          <w:rFonts w:ascii="Calibri" w:eastAsia="Calibri" w:hAnsi="Calibri" w:cs="Calibri"/>
          <w:spacing w:val="-5"/>
          <w:sz w:val="24"/>
          <w:szCs w:val="24"/>
        </w:rPr>
        <w:t xml:space="preserve"> </w:t>
      </w:r>
      <w:r w:rsidR="0001462A">
        <w:rPr>
          <w:rFonts w:ascii="Calibri" w:eastAsia="Calibri" w:hAnsi="Calibri" w:cs="Calibri"/>
          <w:sz w:val="24"/>
          <w:szCs w:val="24"/>
        </w:rPr>
        <w:t>y</w:t>
      </w:r>
      <w:r w:rsidR="0001462A">
        <w:rPr>
          <w:rFonts w:ascii="Calibri" w:eastAsia="Calibri" w:hAnsi="Calibri" w:cs="Calibri"/>
          <w:spacing w:val="-2"/>
          <w:sz w:val="24"/>
          <w:szCs w:val="24"/>
        </w:rPr>
        <w:t>o</w:t>
      </w:r>
      <w:r w:rsidR="0001462A">
        <w:rPr>
          <w:rFonts w:ascii="Calibri" w:eastAsia="Calibri" w:hAnsi="Calibri" w:cs="Calibri"/>
          <w:spacing w:val="1"/>
          <w:sz w:val="24"/>
          <w:szCs w:val="24"/>
        </w:rPr>
        <w:t>u</w:t>
      </w:r>
      <w:r w:rsidR="0001462A">
        <w:rPr>
          <w:rFonts w:ascii="Calibri" w:eastAsia="Calibri" w:hAnsi="Calibri" w:cs="Calibri"/>
          <w:sz w:val="24"/>
          <w:szCs w:val="24"/>
        </w:rPr>
        <w:t>r</w:t>
      </w:r>
      <w:r w:rsidR="0001462A">
        <w:rPr>
          <w:rFonts w:ascii="Calibri" w:eastAsia="Calibri" w:hAnsi="Calibri" w:cs="Calibri"/>
          <w:spacing w:val="-6"/>
          <w:sz w:val="24"/>
          <w:szCs w:val="24"/>
        </w:rPr>
        <w:t xml:space="preserve"> </w:t>
      </w:r>
      <w:r w:rsidR="0001462A">
        <w:rPr>
          <w:rFonts w:ascii="Calibri" w:eastAsia="Calibri" w:hAnsi="Calibri" w:cs="Calibri"/>
          <w:spacing w:val="-1"/>
          <w:sz w:val="24"/>
          <w:szCs w:val="24"/>
        </w:rPr>
        <w:t>c</w:t>
      </w:r>
      <w:r w:rsidR="0001462A">
        <w:rPr>
          <w:rFonts w:ascii="Calibri" w:eastAsia="Calibri" w:hAnsi="Calibri" w:cs="Calibri"/>
          <w:sz w:val="24"/>
          <w:szCs w:val="24"/>
        </w:rPr>
        <w:t>o</w:t>
      </w:r>
      <w:r w:rsidR="0001462A">
        <w:rPr>
          <w:rFonts w:ascii="Calibri" w:eastAsia="Calibri" w:hAnsi="Calibri" w:cs="Calibri"/>
          <w:spacing w:val="-1"/>
          <w:sz w:val="24"/>
          <w:szCs w:val="24"/>
        </w:rPr>
        <w:t>m</w:t>
      </w:r>
      <w:r w:rsidR="0001462A">
        <w:rPr>
          <w:rFonts w:ascii="Calibri" w:eastAsia="Calibri" w:hAnsi="Calibri" w:cs="Calibri"/>
          <w:spacing w:val="1"/>
          <w:sz w:val="24"/>
          <w:szCs w:val="24"/>
        </w:rPr>
        <w:t>p</w:t>
      </w:r>
      <w:r w:rsidR="0001462A">
        <w:rPr>
          <w:rFonts w:ascii="Calibri" w:eastAsia="Calibri" w:hAnsi="Calibri" w:cs="Calibri"/>
          <w:spacing w:val="-1"/>
          <w:sz w:val="24"/>
          <w:szCs w:val="24"/>
        </w:rPr>
        <w:t>u</w:t>
      </w:r>
      <w:r w:rsidR="0001462A">
        <w:rPr>
          <w:rFonts w:ascii="Calibri" w:eastAsia="Calibri" w:hAnsi="Calibri" w:cs="Calibri"/>
          <w:spacing w:val="1"/>
          <w:sz w:val="24"/>
          <w:szCs w:val="24"/>
        </w:rPr>
        <w:t>t</w:t>
      </w:r>
      <w:r w:rsidR="0001462A">
        <w:rPr>
          <w:rFonts w:ascii="Calibri" w:eastAsia="Calibri" w:hAnsi="Calibri" w:cs="Calibri"/>
          <w:spacing w:val="-2"/>
          <w:sz w:val="24"/>
          <w:szCs w:val="24"/>
        </w:rPr>
        <w:t>e</w:t>
      </w:r>
      <w:r w:rsidR="0001462A">
        <w:rPr>
          <w:rFonts w:ascii="Calibri" w:eastAsia="Calibri" w:hAnsi="Calibri" w:cs="Calibri"/>
          <w:sz w:val="24"/>
          <w:szCs w:val="24"/>
        </w:rPr>
        <w:t>r).</w:t>
      </w:r>
      <w:r w:rsidR="0001462A">
        <w:rPr>
          <w:rFonts w:ascii="Calibri" w:eastAsia="Calibri" w:hAnsi="Calibri" w:cs="Calibri"/>
          <w:spacing w:val="-7"/>
          <w:sz w:val="24"/>
          <w:szCs w:val="24"/>
        </w:rPr>
        <w:t xml:space="preserve"> </w:t>
      </w:r>
      <w:r w:rsidR="0001462A">
        <w:rPr>
          <w:rFonts w:ascii="Calibri" w:eastAsia="Calibri" w:hAnsi="Calibri" w:cs="Calibri"/>
          <w:sz w:val="24"/>
          <w:szCs w:val="24"/>
        </w:rPr>
        <w:t>Wires</w:t>
      </w:r>
      <w:r w:rsidR="0001462A">
        <w:rPr>
          <w:rFonts w:ascii="Calibri" w:eastAsia="Calibri" w:hAnsi="Calibri" w:cs="Calibri"/>
          <w:spacing w:val="2"/>
          <w:sz w:val="24"/>
          <w:szCs w:val="24"/>
        </w:rPr>
        <w:t>h</w:t>
      </w:r>
      <w:r w:rsidR="0001462A">
        <w:rPr>
          <w:rFonts w:ascii="Calibri" w:eastAsia="Calibri" w:hAnsi="Calibri" w:cs="Calibri"/>
          <w:sz w:val="24"/>
          <w:szCs w:val="24"/>
        </w:rPr>
        <w:t>ark</w:t>
      </w:r>
      <w:r w:rsidR="0001462A">
        <w:rPr>
          <w:rFonts w:ascii="Calibri" w:eastAsia="Calibri" w:hAnsi="Calibri" w:cs="Calibri"/>
          <w:spacing w:val="-7"/>
          <w:sz w:val="24"/>
          <w:szCs w:val="24"/>
        </w:rPr>
        <w:t xml:space="preserve"> </w:t>
      </w:r>
      <w:r w:rsidR="0001462A">
        <w:rPr>
          <w:rFonts w:ascii="Calibri" w:eastAsia="Calibri" w:hAnsi="Calibri" w:cs="Calibri"/>
          <w:sz w:val="24"/>
          <w:szCs w:val="24"/>
        </w:rPr>
        <w:t>is</w:t>
      </w:r>
      <w:r w:rsidR="0001462A">
        <w:rPr>
          <w:rFonts w:ascii="Calibri" w:eastAsia="Calibri" w:hAnsi="Calibri" w:cs="Calibri"/>
          <w:spacing w:val="-6"/>
          <w:sz w:val="24"/>
          <w:szCs w:val="24"/>
        </w:rPr>
        <w:t xml:space="preserve"> </w:t>
      </w:r>
      <w:r w:rsidR="0001462A">
        <w:rPr>
          <w:rFonts w:ascii="Calibri" w:eastAsia="Calibri" w:hAnsi="Calibri" w:cs="Calibri"/>
          <w:sz w:val="24"/>
          <w:szCs w:val="24"/>
        </w:rPr>
        <w:t>a</w:t>
      </w:r>
      <w:r w:rsidR="0001462A">
        <w:rPr>
          <w:rFonts w:ascii="Calibri" w:eastAsia="Calibri" w:hAnsi="Calibri" w:cs="Calibri"/>
          <w:spacing w:val="-8"/>
          <w:sz w:val="24"/>
          <w:szCs w:val="24"/>
        </w:rPr>
        <w:t xml:space="preserve"> </w:t>
      </w:r>
      <w:r w:rsidR="0001462A">
        <w:rPr>
          <w:rFonts w:ascii="Calibri" w:eastAsia="Calibri" w:hAnsi="Calibri" w:cs="Calibri"/>
          <w:spacing w:val="1"/>
          <w:sz w:val="24"/>
          <w:szCs w:val="24"/>
        </w:rPr>
        <w:t>f</w:t>
      </w:r>
      <w:r w:rsidR="0001462A">
        <w:rPr>
          <w:rFonts w:ascii="Calibri" w:eastAsia="Calibri" w:hAnsi="Calibri" w:cs="Calibri"/>
          <w:sz w:val="24"/>
          <w:szCs w:val="24"/>
        </w:rPr>
        <w:t>r</w:t>
      </w:r>
      <w:r w:rsidR="0001462A">
        <w:rPr>
          <w:rFonts w:ascii="Calibri" w:eastAsia="Calibri" w:hAnsi="Calibri" w:cs="Calibri"/>
          <w:spacing w:val="1"/>
          <w:sz w:val="24"/>
          <w:szCs w:val="24"/>
        </w:rPr>
        <w:t>e</w:t>
      </w:r>
      <w:r w:rsidR="0001462A">
        <w:rPr>
          <w:rFonts w:ascii="Calibri" w:eastAsia="Calibri" w:hAnsi="Calibri" w:cs="Calibri"/>
          <w:sz w:val="24"/>
          <w:szCs w:val="24"/>
        </w:rPr>
        <w:t>e</w:t>
      </w:r>
      <w:r w:rsidR="0001462A">
        <w:rPr>
          <w:rFonts w:ascii="Calibri" w:eastAsia="Calibri" w:hAnsi="Calibri" w:cs="Calibri"/>
          <w:spacing w:val="-8"/>
          <w:sz w:val="24"/>
          <w:szCs w:val="24"/>
        </w:rPr>
        <w:t xml:space="preserve"> </w:t>
      </w:r>
      <w:r w:rsidR="0001462A">
        <w:rPr>
          <w:rFonts w:ascii="Calibri" w:eastAsia="Calibri" w:hAnsi="Calibri" w:cs="Calibri"/>
          <w:spacing w:val="1"/>
          <w:sz w:val="24"/>
          <w:szCs w:val="24"/>
        </w:rPr>
        <w:t>n</w:t>
      </w:r>
      <w:r w:rsidR="0001462A">
        <w:rPr>
          <w:rFonts w:ascii="Calibri" w:eastAsia="Calibri" w:hAnsi="Calibri" w:cs="Calibri"/>
          <w:spacing w:val="-2"/>
          <w:sz w:val="24"/>
          <w:szCs w:val="24"/>
        </w:rPr>
        <w:t>e</w:t>
      </w:r>
      <w:r w:rsidR="0001462A">
        <w:rPr>
          <w:rFonts w:ascii="Calibri" w:eastAsia="Calibri" w:hAnsi="Calibri" w:cs="Calibri"/>
          <w:spacing w:val="-1"/>
          <w:sz w:val="24"/>
          <w:szCs w:val="24"/>
        </w:rPr>
        <w:t>tw</w:t>
      </w:r>
      <w:r w:rsidR="0001462A">
        <w:rPr>
          <w:rFonts w:ascii="Calibri" w:eastAsia="Calibri" w:hAnsi="Calibri" w:cs="Calibri"/>
          <w:sz w:val="24"/>
          <w:szCs w:val="24"/>
        </w:rPr>
        <w:t>o</w:t>
      </w:r>
      <w:r w:rsidR="0001462A">
        <w:rPr>
          <w:rFonts w:ascii="Calibri" w:eastAsia="Calibri" w:hAnsi="Calibri" w:cs="Calibri"/>
          <w:spacing w:val="1"/>
          <w:sz w:val="24"/>
          <w:szCs w:val="24"/>
        </w:rPr>
        <w:t>r</w:t>
      </w:r>
      <w:r w:rsidR="0001462A">
        <w:rPr>
          <w:rFonts w:ascii="Calibri" w:eastAsia="Calibri" w:hAnsi="Calibri" w:cs="Calibri"/>
          <w:sz w:val="24"/>
          <w:szCs w:val="24"/>
        </w:rPr>
        <w:t>k</w:t>
      </w:r>
      <w:r w:rsidR="0001462A">
        <w:rPr>
          <w:rFonts w:ascii="Calibri" w:eastAsia="Calibri" w:hAnsi="Calibri" w:cs="Calibri"/>
          <w:spacing w:val="-7"/>
          <w:sz w:val="24"/>
          <w:szCs w:val="24"/>
        </w:rPr>
        <w:t xml:space="preserve"> </w:t>
      </w:r>
      <w:r w:rsidR="0001462A">
        <w:rPr>
          <w:rFonts w:ascii="Calibri" w:eastAsia="Calibri" w:hAnsi="Calibri" w:cs="Calibri"/>
          <w:spacing w:val="1"/>
          <w:sz w:val="24"/>
          <w:szCs w:val="24"/>
        </w:rPr>
        <w:t>p</w:t>
      </w:r>
      <w:r w:rsidR="0001462A">
        <w:rPr>
          <w:rFonts w:ascii="Calibri" w:eastAsia="Calibri" w:hAnsi="Calibri" w:cs="Calibri"/>
          <w:sz w:val="24"/>
          <w:szCs w:val="24"/>
        </w:rPr>
        <w:t>r</w:t>
      </w:r>
      <w:r w:rsidR="0001462A">
        <w:rPr>
          <w:rFonts w:ascii="Calibri" w:eastAsia="Calibri" w:hAnsi="Calibri" w:cs="Calibri"/>
          <w:spacing w:val="1"/>
          <w:sz w:val="24"/>
          <w:szCs w:val="24"/>
        </w:rPr>
        <w:t>ot</w:t>
      </w:r>
      <w:r w:rsidR="0001462A">
        <w:rPr>
          <w:rFonts w:ascii="Calibri" w:eastAsia="Calibri" w:hAnsi="Calibri" w:cs="Calibri"/>
          <w:sz w:val="24"/>
          <w:szCs w:val="24"/>
        </w:rPr>
        <w:t>ocol a</w:t>
      </w:r>
      <w:r w:rsidR="0001462A">
        <w:rPr>
          <w:rFonts w:ascii="Calibri" w:eastAsia="Calibri" w:hAnsi="Calibri" w:cs="Calibri"/>
          <w:spacing w:val="1"/>
          <w:sz w:val="24"/>
          <w:szCs w:val="24"/>
        </w:rPr>
        <w:t>n</w:t>
      </w:r>
      <w:r w:rsidR="0001462A">
        <w:rPr>
          <w:rFonts w:ascii="Calibri" w:eastAsia="Calibri" w:hAnsi="Calibri" w:cs="Calibri"/>
          <w:sz w:val="24"/>
          <w:szCs w:val="24"/>
        </w:rPr>
        <w:t>aly</w:t>
      </w:r>
      <w:r w:rsidR="0001462A">
        <w:rPr>
          <w:rFonts w:ascii="Calibri" w:eastAsia="Calibri" w:hAnsi="Calibri" w:cs="Calibri"/>
          <w:spacing w:val="1"/>
          <w:sz w:val="24"/>
          <w:szCs w:val="24"/>
        </w:rPr>
        <w:t>z</w:t>
      </w:r>
      <w:r w:rsidR="0001462A">
        <w:rPr>
          <w:rFonts w:ascii="Calibri" w:eastAsia="Calibri" w:hAnsi="Calibri" w:cs="Calibri"/>
          <w:sz w:val="24"/>
          <w:szCs w:val="24"/>
        </w:rPr>
        <w:t>er</w:t>
      </w:r>
      <w:r w:rsidR="0001462A">
        <w:rPr>
          <w:rFonts w:ascii="Calibri" w:eastAsia="Calibri" w:hAnsi="Calibri" w:cs="Calibri"/>
          <w:spacing w:val="-1"/>
          <w:sz w:val="24"/>
          <w:szCs w:val="24"/>
        </w:rPr>
        <w:t xml:space="preserve"> t</w:t>
      </w:r>
      <w:r w:rsidR="0001462A">
        <w:rPr>
          <w:rFonts w:ascii="Calibri" w:eastAsia="Calibri" w:hAnsi="Calibri" w:cs="Calibri"/>
          <w:spacing w:val="1"/>
          <w:sz w:val="24"/>
          <w:szCs w:val="24"/>
        </w:rPr>
        <w:t>h</w:t>
      </w:r>
      <w:r w:rsidR="0001462A">
        <w:rPr>
          <w:rFonts w:ascii="Calibri" w:eastAsia="Calibri" w:hAnsi="Calibri" w:cs="Calibri"/>
          <w:sz w:val="24"/>
          <w:szCs w:val="24"/>
        </w:rPr>
        <w:t>at r</w:t>
      </w:r>
      <w:r w:rsidR="0001462A">
        <w:rPr>
          <w:rFonts w:ascii="Calibri" w:eastAsia="Calibri" w:hAnsi="Calibri" w:cs="Calibri"/>
          <w:spacing w:val="-1"/>
          <w:sz w:val="24"/>
          <w:szCs w:val="24"/>
        </w:rPr>
        <w:t>u</w:t>
      </w:r>
      <w:r w:rsidR="0001462A">
        <w:rPr>
          <w:rFonts w:ascii="Calibri" w:eastAsia="Calibri" w:hAnsi="Calibri" w:cs="Calibri"/>
          <w:spacing w:val="1"/>
          <w:sz w:val="24"/>
          <w:szCs w:val="24"/>
        </w:rPr>
        <w:t>n</w:t>
      </w:r>
      <w:r w:rsidR="0001462A">
        <w:rPr>
          <w:rFonts w:ascii="Calibri" w:eastAsia="Calibri" w:hAnsi="Calibri" w:cs="Calibri"/>
          <w:sz w:val="24"/>
          <w:szCs w:val="24"/>
        </w:rPr>
        <w:t xml:space="preserve">s </w:t>
      </w:r>
      <w:r w:rsidR="0001462A">
        <w:rPr>
          <w:rFonts w:ascii="Calibri" w:eastAsia="Calibri" w:hAnsi="Calibri" w:cs="Calibri"/>
          <w:spacing w:val="-2"/>
          <w:sz w:val="24"/>
          <w:szCs w:val="24"/>
        </w:rPr>
        <w:t>o</w:t>
      </w:r>
      <w:r w:rsidR="0001462A">
        <w:rPr>
          <w:rFonts w:ascii="Calibri" w:eastAsia="Calibri" w:hAnsi="Calibri" w:cs="Calibri"/>
          <w:sz w:val="24"/>
          <w:szCs w:val="24"/>
        </w:rPr>
        <w:t>n</w:t>
      </w:r>
      <w:r w:rsidR="0001462A">
        <w:rPr>
          <w:rFonts w:ascii="Calibri" w:eastAsia="Calibri" w:hAnsi="Calibri" w:cs="Calibri"/>
          <w:spacing w:val="2"/>
          <w:sz w:val="24"/>
          <w:szCs w:val="24"/>
        </w:rPr>
        <w:t xml:space="preserve"> </w:t>
      </w:r>
      <w:r w:rsidR="0001462A">
        <w:rPr>
          <w:rFonts w:ascii="Calibri" w:eastAsia="Calibri" w:hAnsi="Calibri" w:cs="Calibri"/>
          <w:sz w:val="24"/>
          <w:szCs w:val="24"/>
        </w:rPr>
        <w:t>W</w:t>
      </w:r>
      <w:r w:rsidR="0001462A">
        <w:rPr>
          <w:rFonts w:ascii="Calibri" w:eastAsia="Calibri" w:hAnsi="Calibri" w:cs="Calibri"/>
          <w:spacing w:val="-2"/>
          <w:sz w:val="24"/>
          <w:szCs w:val="24"/>
        </w:rPr>
        <w:t>i</w:t>
      </w:r>
      <w:r w:rsidR="0001462A">
        <w:rPr>
          <w:rFonts w:ascii="Calibri" w:eastAsia="Calibri" w:hAnsi="Calibri" w:cs="Calibri"/>
          <w:spacing w:val="1"/>
          <w:sz w:val="24"/>
          <w:szCs w:val="24"/>
        </w:rPr>
        <w:t>nd</w:t>
      </w:r>
      <w:r w:rsidR="0001462A">
        <w:rPr>
          <w:rFonts w:ascii="Calibri" w:eastAsia="Calibri" w:hAnsi="Calibri" w:cs="Calibri"/>
          <w:sz w:val="24"/>
          <w:szCs w:val="24"/>
        </w:rPr>
        <w:t>ow</w:t>
      </w:r>
      <w:r w:rsidR="0001462A">
        <w:rPr>
          <w:rFonts w:ascii="Calibri" w:eastAsia="Calibri" w:hAnsi="Calibri" w:cs="Calibri"/>
          <w:spacing w:val="-1"/>
          <w:sz w:val="24"/>
          <w:szCs w:val="24"/>
        </w:rPr>
        <w:t>s</w:t>
      </w:r>
      <w:r w:rsidR="0001462A">
        <w:rPr>
          <w:rFonts w:ascii="Calibri" w:eastAsia="Calibri" w:hAnsi="Calibri" w:cs="Calibri"/>
          <w:sz w:val="24"/>
          <w:szCs w:val="24"/>
        </w:rPr>
        <w:t>,</w:t>
      </w:r>
      <w:r w:rsidR="0001462A">
        <w:rPr>
          <w:rFonts w:ascii="Calibri" w:eastAsia="Calibri" w:hAnsi="Calibri" w:cs="Calibri"/>
          <w:spacing w:val="1"/>
          <w:sz w:val="24"/>
          <w:szCs w:val="24"/>
        </w:rPr>
        <w:t xml:space="preserve"> </w:t>
      </w:r>
      <w:r w:rsidR="0001462A">
        <w:rPr>
          <w:rFonts w:ascii="Calibri" w:eastAsia="Calibri" w:hAnsi="Calibri" w:cs="Calibri"/>
          <w:sz w:val="24"/>
          <w:szCs w:val="24"/>
        </w:rPr>
        <w:t>Li</w:t>
      </w:r>
      <w:r w:rsidR="0001462A">
        <w:rPr>
          <w:rFonts w:ascii="Calibri" w:eastAsia="Calibri" w:hAnsi="Calibri" w:cs="Calibri"/>
          <w:spacing w:val="-1"/>
          <w:sz w:val="24"/>
          <w:szCs w:val="24"/>
        </w:rPr>
        <w:t>n</w:t>
      </w:r>
      <w:r w:rsidR="0001462A">
        <w:rPr>
          <w:rFonts w:ascii="Calibri" w:eastAsia="Calibri" w:hAnsi="Calibri" w:cs="Calibri"/>
          <w:spacing w:val="1"/>
          <w:sz w:val="24"/>
          <w:szCs w:val="24"/>
        </w:rPr>
        <w:t>u</w:t>
      </w:r>
      <w:r w:rsidR="0001462A">
        <w:rPr>
          <w:rFonts w:ascii="Calibri" w:eastAsia="Calibri" w:hAnsi="Calibri" w:cs="Calibri"/>
          <w:spacing w:val="-1"/>
          <w:sz w:val="24"/>
          <w:szCs w:val="24"/>
        </w:rPr>
        <w:t>x</w:t>
      </w:r>
      <w:r w:rsidR="0001462A">
        <w:rPr>
          <w:rFonts w:ascii="Calibri" w:eastAsia="Calibri" w:hAnsi="Calibri" w:cs="Calibri"/>
          <w:spacing w:val="1"/>
          <w:sz w:val="24"/>
          <w:szCs w:val="24"/>
        </w:rPr>
        <w:t>/</w:t>
      </w:r>
      <w:r w:rsidR="0001462A">
        <w:rPr>
          <w:rFonts w:ascii="Calibri" w:eastAsia="Calibri" w:hAnsi="Calibri" w:cs="Calibri"/>
          <w:sz w:val="24"/>
          <w:szCs w:val="24"/>
        </w:rPr>
        <w:t>Uni</w:t>
      </w:r>
      <w:r w:rsidR="0001462A">
        <w:rPr>
          <w:rFonts w:ascii="Calibri" w:eastAsia="Calibri" w:hAnsi="Calibri" w:cs="Calibri"/>
          <w:spacing w:val="-1"/>
          <w:sz w:val="24"/>
          <w:szCs w:val="24"/>
        </w:rPr>
        <w:t>x</w:t>
      </w:r>
      <w:r w:rsidR="0001462A">
        <w:rPr>
          <w:rFonts w:ascii="Calibri" w:eastAsia="Calibri" w:hAnsi="Calibri" w:cs="Calibri"/>
          <w:sz w:val="24"/>
          <w:szCs w:val="24"/>
        </w:rPr>
        <w:t>,</w:t>
      </w:r>
      <w:r w:rsidR="0001462A">
        <w:rPr>
          <w:rFonts w:ascii="Calibri" w:eastAsia="Calibri" w:hAnsi="Calibri" w:cs="Calibri"/>
          <w:spacing w:val="-1"/>
          <w:sz w:val="24"/>
          <w:szCs w:val="24"/>
        </w:rPr>
        <w:t xml:space="preserve"> </w:t>
      </w:r>
      <w:r w:rsidR="0001462A">
        <w:rPr>
          <w:rFonts w:ascii="Calibri" w:eastAsia="Calibri" w:hAnsi="Calibri" w:cs="Calibri"/>
          <w:sz w:val="24"/>
          <w:szCs w:val="24"/>
        </w:rPr>
        <w:t>a</w:t>
      </w:r>
      <w:r w:rsidR="0001462A">
        <w:rPr>
          <w:rFonts w:ascii="Calibri" w:eastAsia="Calibri" w:hAnsi="Calibri" w:cs="Calibri"/>
          <w:spacing w:val="1"/>
          <w:sz w:val="24"/>
          <w:szCs w:val="24"/>
        </w:rPr>
        <w:t>n</w:t>
      </w:r>
      <w:r w:rsidR="0001462A">
        <w:rPr>
          <w:rFonts w:ascii="Calibri" w:eastAsia="Calibri" w:hAnsi="Calibri" w:cs="Calibri"/>
          <w:sz w:val="24"/>
          <w:szCs w:val="24"/>
        </w:rPr>
        <w:t>d</w:t>
      </w:r>
      <w:r w:rsidR="0001462A">
        <w:rPr>
          <w:rFonts w:ascii="Calibri" w:eastAsia="Calibri" w:hAnsi="Calibri" w:cs="Calibri"/>
          <w:spacing w:val="-3"/>
          <w:sz w:val="24"/>
          <w:szCs w:val="24"/>
        </w:rPr>
        <w:t xml:space="preserve"> </w:t>
      </w:r>
      <w:r w:rsidR="0001462A">
        <w:rPr>
          <w:rFonts w:ascii="Calibri" w:eastAsia="Calibri" w:hAnsi="Calibri" w:cs="Calibri"/>
          <w:spacing w:val="1"/>
          <w:sz w:val="24"/>
          <w:szCs w:val="24"/>
        </w:rPr>
        <w:t>M</w:t>
      </w:r>
      <w:r w:rsidR="0001462A">
        <w:rPr>
          <w:rFonts w:ascii="Calibri" w:eastAsia="Calibri" w:hAnsi="Calibri" w:cs="Calibri"/>
          <w:sz w:val="24"/>
          <w:szCs w:val="24"/>
        </w:rPr>
        <w:t>ac compu</w:t>
      </w:r>
      <w:r w:rsidR="0001462A">
        <w:rPr>
          <w:rFonts w:ascii="Calibri" w:eastAsia="Calibri" w:hAnsi="Calibri" w:cs="Calibri"/>
          <w:spacing w:val="1"/>
          <w:sz w:val="24"/>
          <w:szCs w:val="24"/>
        </w:rPr>
        <w:t>t</w:t>
      </w:r>
      <w:r w:rsidR="0001462A">
        <w:rPr>
          <w:rFonts w:ascii="Calibri" w:eastAsia="Calibri" w:hAnsi="Calibri" w:cs="Calibri"/>
          <w:spacing w:val="-2"/>
          <w:sz w:val="24"/>
          <w:szCs w:val="24"/>
        </w:rPr>
        <w:t>e</w:t>
      </w:r>
      <w:r w:rsidR="0001462A">
        <w:rPr>
          <w:rFonts w:ascii="Calibri" w:eastAsia="Calibri" w:hAnsi="Calibri" w:cs="Calibri"/>
          <w:sz w:val="24"/>
          <w:szCs w:val="24"/>
        </w:rPr>
        <w:t>rs.</w:t>
      </w:r>
    </w:p>
    <w:p w:rsidR="009A7AEA" w:rsidRDefault="009A7AEA">
      <w:pPr>
        <w:spacing w:line="200" w:lineRule="exact"/>
      </w:pPr>
    </w:p>
    <w:p w:rsidR="009A7AEA" w:rsidRDefault="009A7AEA">
      <w:pPr>
        <w:spacing w:line="200" w:lineRule="exact"/>
      </w:pPr>
    </w:p>
    <w:p w:rsidR="009A7AEA" w:rsidRDefault="009A7AEA">
      <w:pPr>
        <w:spacing w:before="19" w:line="220" w:lineRule="exact"/>
        <w:rPr>
          <w:sz w:val="22"/>
          <w:szCs w:val="22"/>
        </w:rPr>
      </w:pPr>
    </w:p>
    <w:p w:rsidR="009A7AEA" w:rsidRDefault="0001462A">
      <w:pPr>
        <w:ind w:left="120" w:right="720"/>
        <w:jc w:val="both"/>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0"/>
          <w:sz w:val="32"/>
          <w:szCs w:val="32"/>
        </w:rPr>
        <w:t xml:space="preserve"> </w:t>
      </w:r>
      <w:r>
        <w:rPr>
          <w:rFonts w:ascii="Calibri" w:eastAsia="Calibri" w:hAnsi="Calibri" w:cs="Calibri"/>
          <w:color w:val="365F91"/>
          <w:sz w:val="32"/>
          <w:szCs w:val="32"/>
        </w:rPr>
        <w:t>1</w:t>
      </w:r>
      <w:r>
        <w:rPr>
          <w:rFonts w:ascii="Calibri" w:eastAsia="Calibri" w:hAnsi="Calibri" w:cs="Calibri"/>
          <w:color w:val="365F91"/>
          <w:spacing w:val="-3"/>
          <w:sz w:val="32"/>
          <w:szCs w:val="32"/>
        </w:rPr>
        <w:t xml:space="preserve"> </w:t>
      </w:r>
      <w:r>
        <w:rPr>
          <w:rFonts w:ascii="Calibri" w:eastAsia="Calibri" w:hAnsi="Calibri" w:cs="Calibri"/>
          <w:color w:val="365F91"/>
          <w:sz w:val="32"/>
          <w:szCs w:val="32"/>
        </w:rPr>
        <w:t>-</w:t>
      </w:r>
      <w:r>
        <w:rPr>
          <w:rFonts w:ascii="Calibri" w:eastAsia="Calibri" w:hAnsi="Calibri" w:cs="Calibri"/>
          <w:color w:val="365F91"/>
          <w:spacing w:val="-1"/>
          <w:sz w:val="32"/>
          <w:szCs w:val="32"/>
        </w:rPr>
        <w:t xml:space="preserve"> </w:t>
      </w:r>
      <w:r>
        <w:rPr>
          <w:rFonts w:ascii="Calibri" w:eastAsia="Calibri" w:hAnsi="Calibri" w:cs="Calibri"/>
          <w:color w:val="365F91"/>
          <w:sz w:val="32"/>
          <w:szCs w:val="32"/>
        </w:rPr>
        <w:t>Do</w:t>
      </w:r>
      <w:r>
        <w:rPr>
          <w:rFonts w:ascii="Calibri" w:eastAsia="Calibri" w:hAnsi="Calibri" w:cs="Calibri"/>
          <w:color w:val="365F91"/>
          <w:spacing w:val="2"/>
          <w:sz w:val="32"/>
          <w:szCs w:val="32"/>
        </w:rPr>
        <w:t>w</w:t>
      </w:r>
      <w:r>
        <w:rPr>
          <w:rFonts w:ascii="Calibri" w:eastAsia="Calibri" w:hAnsi="Calibri" w:cs="Calibri"/>
          <w:color w:val="365F91"/>
          <w:sz w:val="32"/>
          <w:szCs w:val="32"/>
        </w:rPr>
        <w:t>n</w:t>
      </w:r>
      <w:r>
        <w:rPr>
          <w:rFonts w:ascii="Calibri" w:eastAsia="Calibri" w:hAnsi="Calibri" w:cs="Calibri"/>
          <w:color w:val="365F91"/>
          <w:spacing w:val="1"/>
          <w:sz w:val="32"/>
          <w:szCs w:val="32"/>
        </w:rPr>
        <w:t>l</w:t>
      </w:r>
      <w:r>
        <w:rPr>
          <w:rFonts w:ascii="Calibri" w:eastAsia="Calibri" w:hAnsi="Calibri" w:cs="Calibri"/>
          <w:color w:val="365F91"/>
          <w:sz w:val="32"/>
          <w:szCs w:val="32"/>
        </w:rPr>
        <w:t>oad</w:t>
      </w:r>
      <w:r>
        <w:rPr>
          <w:rFonts w:ascii="Calibri" w:eastAsia="Calibri" w:hAnsi="Calibri" w:cs="Calibri"/>
          <w:color w:val="365F91"/>
          <w:spacing w:val="2"/>
          <w:sz w:val="32"/>
          <w:szCs w:val="32"/>
        </w:rPr>
        <w:t>i</w:t>
      </w:r>
      <w:r>
        <w:rPr>
          <w:rFonts w:ascii="Calibri" w:eastAsia="Calibri" w:hAnsi="Calibri" w:cs="Calibri"/>
          <w:color w:val="365F91"/>
          <w:sz w:val="32"/>
          <w:szCs w:val="32"/>
        </w:rPr>
        <w:t>ng</w:t>
      </w:r>
      <w:r>
        <w:rPr>
          <w:rFonts w:ascii="Calibri" w:eastAsia="Calibri" w:hAnsi="Calibri" w:cs="Calibri"/>
          <w:color w:val="365F91"/>
          <w:spacing w:val="-16"/>
          <w:sz w:val="32"/>
          <w:szCs w:val="32"/>
        </w:rPr>
        <w:t xml:space="preserve"> </w:t>
      </w:r>
      <w:r>
        <w:rPr>
          <w:rFonts w:ascii="Calibri" w:eastAsia="Calibri" w:hAnsi="Calibri" w:cs="Calibri"/>
          <w:color w:val="365F91"/>
          <w:spacing w:val="-1"/>
          <w:sz w:val="32"/>
          <w:szCs w:val="32"/>
        </w:rPr>
        <w:t>W</w:t>
      </w:r>
      <w:r>
        <w:rPr>
          <w:rFonts w:ascii="Calibri" w:eastAsia="Calibri" w:hAnsi="Calibri" w:cs="Calibri"/>
          <w:color w:val="365F91"/>
          <w:spacing w:val="1"/>
          <w:sz w:val="32"/>
          <w:szCs w:val="32"/>
        </w:rPr>
        <w:t>i</w:t>
      </w:r>
      <w:r>
        <w:rPr>
          <w:rFonts w:ascii="Calibri" w:eastAsia="Calibri" w:hAnsi="Calibri" w:cs="Calibri"/>
          <w:color w:val="365F91"/>
          <w:spacing w:val="-1"/>
          <w:sz w:val="32"/>
          <w:szCs w:val="32"/>
        </w:rPr>
        <w:t>r</w:t>
      </w:r>
      <w:r>
        <w:rPr>
          <w:rFonts w:ascii="Calibri" w:eastAsia="Calibri" w:hAnsi="Calibri" w:cs="Calibri"/>
          <w:color w:val="365F91"/>
          <w:sz w:val="32"/>
          <w:szCs w:val="32"/>
        </w:rPr>
        <w:t>esha</w:t>
      </w:r>
      <w:r>
        <w:rPr>
          <w:rFonts w:ascii="Calibri" w:eastAsia="Calibri" w:hAnsi="Calibri" w:cs="Calibri"/>
          <w:color w:val="365F91"/>
          <w:spacing w:val="2"/>
          <w:sz w:val="32"/>
          <w:szCs w:val="32"/>
        </w:rPr>
        <w:t>r</w:t>
      </w:r>
      <w:r>
        <w:rPr>
          <w:rFonts w:ascii="Calibri" w:eastAsia="Calibri" w:hAnsi="Calibri" w:cs="Calibri"/>
          <w:color w:val="365F91"/>
          <w:sz w:val="32"/>
          <w:szCs w:val="32"/>
        </w:rPr>
        <w:t>k</w:t>
      </w:r>
      <w:r>
        <w:rPr>
          <w:rFonts w:ascii="Calibri" w:eastAsia="Calibri" w:hAnsi="Calibri" w:cs="Calibri"/>
          <w:color w:val="365F91"/>
          <w:spacing w:val="-12"/>
          <w:sz w:val="32"/>
          <w:szCs w:val="32"/>
        </w:rPr>
        <w:t xml:space="preserve"> </w:t>
      </w:r>
      <w:r>
        <w:rPr>
          <w:rFonts w:ascii="Calibri" w:eastAsia="Calibri" w:hAnsi="Calibri" w:cs="Calibri"/>
          <w:color w:val="365F91"/>
          <w:sz w:val="32"/>
          <w:szCs w:val="32"/>
        </w:rPr>
        <w:t>a</w:t>
      </w:r>
      <w:r>
        <w:rPr>
          <w:rFonts w:ascii="Calibri" w:eastAsia="Calibri" w:hAnsi="Calibri" w:cs="Calibri"/>
          <w:color w:val="365F91"/>
          <w:spacing w:val="1"/>
          <w:sz w:val="32"/>
          <w:szCs w:val="32"/>
        </w:rPr>
        <w:t>n</w:t>
      </w:r>
      <w:r>
        <w:rPr>
          <w:rFonts w:ascii="Calibri" w:eastAsia="Calibri" w:hAnsi="Calibri" w:cs="Calibri"/>
          <w:color w:val="365F91"/>
          <w:sz w:val="32"/>
          <w:szCs w:val="32"/>
        </w:rPr>
        <w:t>d</w:t>
      </w:r>
      <w:r>
        <w:rPr>
          <w:rFonts w:ascii="Calibri" w:eastAsia="Calibri" w:hAnsi="Calibri" w:cs="Calibri"/>
          <w:color w:val="365F91"/>
          <w:spacing w:val="-5"/>
          <w:sz w:val="32"/>
          <w:szCs w:val="32"/>
        </w:rPr>
        <w:t xml:space="preserve"> </w:t>
      </w:r>
      <w:r>
        <w:rPr>
          <w:rFonts w:ascii="Calibri" w:eastAsia="Calibri" w:hAnsi="Calibri" w:cs="Calibri"/>
          <w:color w:val="365F91"/>
          <w:sz w:val="32"/>
          <w:szCs w:val="32"/>
        </w:rPr>
        <w:t>N</w:t>
      </w:r>
      <w:r>
        <w:rPr>
          <w:rFonts w:ascii="Calibri" w:eastAsia="Calibri" w:hAnsi="Calibri" w:cs="Calibri"/>
          <w:color w:val="365F91"/>
          <w:spacing w:val="1"/>
          <w:sz w:val="32"/>
          <w:szCs w:val="32"/>
        </w:rPr>
        <w:t>a</w:t>
      </w:r>
      <w:r>
        <w:rPr>
          <w:rFonts w:ascii="Calibri" w:eastAsia="Calibri" w:hAnsi="Calibri" w:cs="Calibri"/>
          <w:color w:val="365F91"/>
          <w:sz w:val="32"/>
          <w:szCs w:val="32"/>
        </w:rPr>
        <w:t>vi</w:t>
      </w:r>
      <w:r>
        <w:rPr>
          <w:rFonts w:ascii="Calibri" w:eastAsia="Calibri" w:hAnsi="Calibri" w:cs="Calibri"/>
          <w:color w:val="365F91"/>
          <w:spacing w:val="2"/>
          <w:sz w:val="32"/>
          <w:szCs w:val="32"/>
        </w:rPr>
        <w:t>g</w:t>
      </w:r>
      <w:r>
        <w:rPr>
          <w:rFonts w:ascii="Calibri" w:eastAsia="Calibri" w:hAnsi="Calibri" w:cs="Calibri"/>
          <w:color w:val="365F91"/>
          <w:sz w:val="32"/>
          <w:szCs w:val="32"/>
        </w:rPr>
        <w:t>a</w:t>
      </w:r>
      <w:r>
        <w:rPr>
          <w:rFonts w:ascii="Calibri" w:eastAsia="Calibri" w:hAnsi="Calibri" w:cs="Calibri"/>
          <w:color w:val="365F91"/>
          <w:spacing w:val="2"/>
          <w:sz w:val="32"/>
          <w:szCs w:val="32"/>
        </w:rPr>
        <w:t>t</w:t>
      </w:r>
      <w:r>
        <w:rPr>
          <w:rFonts w:ascii="Calibri" w:eastAsia="Calibri" w:hAnsi="Calibri" w:cs="Calibri"/>
          <w:color w:val="365F91"/>
          <w:spacing w:val="1"/>
          <w:sz w:val="32"/>
          <w:szCs w:val="32"/>
        </w:rPr>
        <w:t>i</w:t>
      </w:r>
      <w:r>
        <w:rPr>
          <w:rFonts w:ascii="Calibri" w:eastAsia="Calibri" w:hAnsi="Calibri" w:cs="Calibri"/>
          <w:color w:val="365F91"/>
          <w:sz w:val="32"/>
          <w:szCs w:val="32"/>
        </w:rPr>
        <w:t>on</w:t>
      </w:r>
      <w:r>
        <w:rPr>
          <w:rFonts w:ascii="Calibri" w:eastAsia="Calibri" w:hAnsi="Calibri" w:cs="Calibri"/>
          <w:color w:val="365F91"/>
          <w:spacing w:val="-14"/>
          <w:sz w:val="32"/>
          <w:szCs w:val="32"/>
        </w:rPr>
        <w:t xml:space="preserve"> </w:t>
      </w:r>
      <w:r>
        <w:rPr>
          <w:rFonts w:ascii="Calibri" w:eastAsia="Calibri" w:hAnsi="Calibri" w:cs="Calibri"/>
          <w:color w:val="365F91"/>
          <w:sz w:val="32"/>
          <w:szCs w:val="32"/>
        </w:rPr>
        <w:t>Overv</w:t>
      </w:r>
      <w:r>
        <w:rPr>
          <w:rFonts w:ascii="Calibri" w:eastAsia="Calibri" w:hAnsi="Calibri" w:cs="Calibri"/>
          <w:color w:val="365F91"/>
          <w:spacing w:val="2"/>
          <w:sz w:val="32"/>
          <w:szCs w:val="32"/>
        </w:rPr>
        <w:t>i</w:t>
      </w:r>
      <w:r>
        <w:rPr>
          <w:rFonts w:ascii="Calibri" w:eastAsia="Calibri" w:hAnsi="Calibri" w:cs="Calibri"/>
          <w:color w:val="365F91"/>
          <w:sz w:val="32"/>
          <w:szCs w:val="32"/>
        </w:rPr>
        <w:t>ew</w:t>
      </w:r>
    </w:p>
    <w:p w:rsidR="009A7AEA" w:rsidRDefault="009A7AEA">
      <w:pPr>
        <w:spacing w:before="10" w:line="100" w:lineRule="exact"/>
        <w:rPr>
          <w:sz w:val="10"/>
          <w:szCs w:val="10"/>
        </w:rPr>
      </w:pPr>
    </w:p>
    <w:p w:rsidR="009A7AEA" w:rsidRDefault="009A7AEA">
      <w:pPr>
        <w:spacing w:line="200" w:lineRule="exact"/>
      </w:pPr>
    </w:p>
    <w:p w:rsidR="009A7AEA" w:rsidRDefault="0001462A">
      <w:pPr>
        <w:ind w:left="480"/>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ownlo</w:t>
      </w:r>
      <w:r>
        <w:rPr>
          <w:rFonts w:ascii="Calibri" w:eastAsia="Calibri" w:hAnsi="Calibri" w:cs="Calibri"/>
          <w:spacing w:val="-1"/>
          <w:sz w:val="24"/>
          <w:szCs w:val="24"/>
        </w:rPr>
        <w:t>a</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W</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ar</w:t>
      </w:r>
      <w:r>
        <w:rPr>
          <w:rFonts w:ascii="Calibri" w:eastAsia="Calibri" w:hAnsi="Calibri" w:cs="Calibri"/>
          <w:spacing w:val="-1"/>
          <w:sz w:val="24"/>
          <w:szCs w:val="24"/>
        </w:rPr>
        <w:t>k</w:t>
      </w:r>
      <w:r>
        <w:rPr>
          <w:rFonts w:ascii="Calibri" w:eastAsia="Calibri" w:hAnsi="Calibri" w:cs="Calibri"/>
          <w:sz w:val="24"/>
          <w:szCs w:val="24"/>
        </w:rPr>
        <w:t>:</w:t>
      </w:r>
    </w:p>
    <w:p w:rsidR="009A7AEA" w:rsidRDefault="009A7AEA">
      <w:pPr>
        <w:spacing w:before="6" w:line="140" w:lineRule="exact"/>
        <w:rPr>
          <w:sz w:val="14"/>
          <w:szCs w:val="14"/>
        </w:rPr>
      </w:pPr>
    </w:p>
    <w:p w:rsidR="009A7AEA" w:rsidRDefault="0001462A">
      <w:pPr>
        <w:ind w:left="1200"/>
        <w:rPr>
          <w:rFonts w:ascii="Calibri" w:eastAsia="Calibri" w:hAnsi="Calibri" w:cs="Calibri"/>
          <w:sz w:val="24"/>
          <w:szCs w:val="24"/>
        </w:rPr>
      </w:pPr>
      <w:r>
        <w:rPr>
          <w:rFonts w:ascii="Calibri" w:eastAsia="Calibri" w:hAnsi="Calibri" w:cs="Calibri"/>
          <w:w w:val="130"/>
          <w:sz w:val="24"/>
          <w:szCs w:val="24"/>
        </w:rPr>
        <w:t xml:space="preserve">•  </w:t>
      </w:r>
      <w:r>
        <w:rPr>
          <w:rFonts w:ascii="Calibri" w:eastAsia="Calibri" w:hAnsi="Calibri" w:cs="Calibri"/>
          <w:spacing w:val="11"/>
          <w:w w:val="130"/>
          <w:sz w:val="24"/>
          <w:szCs w:val="24"/>
        </w:rPr>
        <w:t xml:space="preserve"> </w:t>
      </w:r>
      <w:r>
        <w:rPr>
          <w:rFonts w:ascii="Calibri" w:eastAsia="Calibri" w:hAnsi="Calibri" w:cs="Calibri"/>
          <w:sz w:val="24"/>
          <w:szCs w:val="24"/>
        </w:rPr>
        <w:t>Go</w:t>
      </w:r>
      <w:r>
        <w:rPr>
          <w:rFonts w:ascii="Calibri" w:eastAsia="Calibri" w:hAnsi="Calibri" w:cs="Calibri"/>
          <w:spacing w:val="1"/>
          <w:sz w:val="24"/>
          <w:szCs w:val="24"/>
        </w:rPr>
        <w:t xml:space="preserve"> t</w:t>
      </w:r>
      <w:r>
        <w:rPr>
          <w:rFonts w:ascii="Calibri" w:eastAsia="Calibri" w:hAnsi="Calibri" w:cs="Calibri"/>
          <w:sz w:val="24"/>
          <w:szCs w:val="24"/>
        </w:rPr>
        <w:t xml:space="preserve">o </w:t>
      </w:r>
      <w:hyperlink r:id="rId9">
        <w:r>
          <w:rPr>
            <w:rFonts w:ascii="Calibri" w:eastAsia="Calibri" w:hAnsi="Calibri" w:cs="Calibri"/>
            <w:color w:val="0000FF"/>
            <w:spacing w:val="-1"/>
            <w:sz w:val="24"/>
            <w:szCs w:val="24"/>
            <w:u w:val="single" w:color="0000FF"/>
          </w:rPr>
          <w:t>h</w:t>
        </w:r>
        <w:r>
          <w:rPr>
            <w:rFonts w:ascii="Calibri" w:eastAsia="Calibri" w:hAnsi="Calibri" w:cs="Calibri"/>
            <w:color w:val="0000FF"/>
            <w:spacing w:val="1"/>
            <w:sz w:val="24"/>
            <w:szCs w:val="24"/>
            <w:u w:val="single" w:color="0000FF"/>
          </w:rPr>
          <w:t>t</w:t>
        </w:r>
        <w:r>
          <w:rPr>
            <w:rFonts w:ascii="Calibri" w:eastAsia="Calibri" w:hAnsi="Calibri" w:cs="Calibri"/>
            <w:color w:val="0000FF"/>
            <w:spacing w:val="-1"/>
            <w:sz w:val="24"/>
            <w:szCs w:val="24"/>
            <w:u w:val="single" w:color="0000FF"/>
          </w:rPr>
          <w:t>t</w:t>
        </w:r>
        <w:r>
          <w:rPr>
            <w:rFonts w:ascii="Calibri" w:eastAsia="Calibri" w:hAnsi="Calibri" w:cs="Calibri"/>
            <w:color w:val="0000FF"/>
            <w:spacing w:val="1"/>
            <w:sz w:val="24"/>
            <w:szCs w:val="24"/>
            <w:u w:val="single" w:color="0000FF"/>
          </w:rPr>
          <w:t>p</w:t>
        </w:r>
        <w:r>
          <w:rPr>
            <w:rFonts w:ascii="Calibri" w:eastAsia="Calibri" w:hAnsi="Calibri" w:cs="Calibri"/>
            <w:color w:val="0000FF"/>
            <w:sz w:val="24"/>
            <w:szCs w:val="24"/>
            <w:u w:val="single" w:color="0000FF"/>
          </w:rPr>
          <w:t>:</w:t>
        </w:r>
        <w:r>
          <w:rPr>
            <w:rFonts w:ascii="Calibri" w:eastAsia="Calibri" w:hAnsi="Calibri" w:cs="Calibri"/>
            <w:color w:val="0000FF"/>
            <w:spacing w:val="-1"/>
            <w:sz w:val="24"/>
            <w:szCs w:val="24"/>
            <w:u w:val="single" w:color="0000FF"/>
          </w:rPr>
          <w:t>/</w:t>
        </w:r>
        <w:r>
          <w:rPr>
            <w:rFonts w:ascii="Calibri" w:eastAsia="Calibri" w:hAnsi="Calibri" w:cs="Calibri"/>
            <w:color w:val="0000FF"/>
            <w:spacing w:val="1"/>
            <w:sz w:val="24"/>
            <w:szCs w:val="24"/>
            <w:u w:val="single" w:color="0000FF"/>
          </w:rPr>
          <w:t>/</w:t>
        </w:r>
        <w:r>
          <w:rPr>
            <w:rFonts w:ascii="Calibri" w:eastAsia="Calibri" w:hAnsi="Calibri" w:cs="Calibri"/>
            <w:color w:val="0000FF"/>
            <w:spacing w:val="-1"/>
            <w:sz w:val="24"/>
            <w:szCs w:val="24"/>
            <w:u w:val="single" w:color="0000FF"/>
          </w:rPr>
          <w:t>www</w:t>
        </w:r>
        <w:r>
          <w:rPr>
            <w:rFonts w:ascii="Calibri" w:eastAsia="Calibri" w:hAnsi="Calibri" w:cs="Calibri"/>
            <w:color w:val="0000FF"/>
            <w:spacing w:val="2"/>
            <w:sz w:val="24"/>
            <w:szCs w:val="24"/>
            <w:u w:val="single" w:color="0000FF"/>
          </w:rPr>
          <w:t>.</w:t>
        </w:r>
        <w:r>
          <w:rPr>
            <w:rFonts w:ascii="Calibri" w:eastAsia="Calibri" w:hAnsi="Calibri" w:cs="Calibri"/>
            <w:color w:val="0000FF"/>
            <w:spacing w:val="-1"/>
            <w:sz w:val="24"/>
            <w:szCs w:val="24"/>
            <w:u w:val="single" w:color="0000FF"/>
          </w:rPr>
          <w:t>w</w:t>
        </w:r>
        <w:r>
          <w:rPr>
            <w:rFonts w:ascii="Calibri" w:eastAsia="Calibri" w:hAnsi="Calibri" w:cs="Calibri"/>
            <w:color w:val="0000FF"/>
            <w:sz w:val="24"/>
            <w:szCs w:val="24"/>
            <w:u w:val="single" w:color="0000FF"/>
          </w:rPr>
          <w:t>ires</w:t>
        </w:r>
        <w:r>
          <w:rPr>
            <w:rFonts w:ascii="Calibri" w:eastAsia="Calibri" w:hAnsi="Calibri" w:cs="Calibri"/>
            <w:color w:val="0000FF"/>
            <w:spacing w:val="2"/>
            <w:sz w:val="24"/>
            <w:szCs w:val="24"/>
            <w:u w:val="single" w:color="0000FF"/>
          </w:rPr>
          <w:t>h</w:t>
        </w:r>
        <w:r>
          <w:rPr>
            <w:rFonts w:ascii="Calibri" w:eastAsia="Calibri" w:hAnsi="Calibri" w:cs="Calibri"/>
            <w:color w:val="0000FF"/>
            <w:sz w:val="24"/>
            <w:szCs w:val="24"/>
            <w:u w:val="single" w:color="0000FF"/>
          </w:rPr>
          <w:t>ar</w:t>
        </w:r>
        <w:r>
          <w:rPr>
            <w:rFonts w:ascii="Calibri" w:eastAsia="Calibri" w:hAnsi="Calibri" w:cs="Calibri"/>
            <w:color w:val="0000FF"/>
            <w:spacing w:val="-1"/>
            <w:sz w:val="24"/>
            <w:szCs w:val="24"/>
            <w:u w:val="single" w:color="0000FF"/>
          </w:rPr>
          <w:t>k</w:t>
        </w:r>
        <w:r>
          <w:rPr>
            <w:rFonts w:ascii="Calibri" w:eastAsia="Calibri" w:hAnsi="Calibri" w:cs="Calibri"/>
            <w:color w:val="0000FF"/>
            <w:sz w:val="24"/>
            <w:szCs w:val="24"/>
            <w:u w:val="single" w:color="0000FF"/>
          </w:rPr>
          <w:t>.org</w:t>
        </w:r>
        <w:r>
          <w:rPr>
            <w:rFonts w:ascii="Calibri" w:eastAsia="Calibri" w:hAnsi="Calibri" w:cs="Calibri"/>
            <w:color w:val="0000FF"/>
            <w:spacing w:val="1"/>
            <w:sz w:val="24"/>
            <w:szCs w:val="24"/>
            <w:u w:val="single" w:color="0000FF"/>
          </w:rPr>
          <w:t>/d</w:t>
        </w:r>
        <w:r>
          <w:rPr>
            <w:rFonts w:ascii="Calibri" w:eastAsia="Calibri" w:hAnsi="Calibri" w:cs="Calibri"/>
            <w:color w:val="0000FF"/>
            <w:sz w:val="24"/>
            <w:szCs w:val="24"/>
            <w:u w:val="single" w:color="0000FF"/>
          </w:rPr>
          <w:t>own</w:t>
        </w:r>
        <w:r>
          <w:rPr>
            <w:rFonts w:ascii="Calibri" w:eastAsia="Calibri" w:hAnsi="Calibri" w:cs="Calibri"/>
            <w:color w:val="0000FF"/>
            <w:spacing w:val="-2"/>
            <w:sz w:val="24"/>
            <w:szCs w:val="24"/>
            <w:u w:val="single" w:color="0000FF"/>
          </w:rPr>
          <w:t>l</w:t>
        </w:r>
        <w:r>
          <w:rPr>
            <w:rFonts w:ascii="Calibri" w:eastAsia="Calibri" w:hAnsi="Calibri" w:cs="Calibri"/>
            <w:color w:val="0000FF"/>
            <w:sz w:val="24"/>
            <w:szCs w:val="24"/>
            <w:u w:val="single" w:color="0000FF"/>
          </w:rPr>
          <w:t>o</w:t>
        </w:r>
        <w:r>
          <w:rPr>
            <w:rFonts w:ascii="Calibri" w:eastAsia="Calibri" w:hAnsi="Calibri" w:cs="Calibri"/>
            <w:color w:val="0000FF"/>
            <w:spacing w:val="1"/>
            <w:sz w:val="24"/>
            <w:szCs w:val="24"/>
            <w:u w:val="single" w:color="0000FF"/>
          </w:rPr>
          <w:t>ad</w:t>
        </w:r>
        <w:r>
          <w:rPr>
            <w:rFonts w:ascii="Calibri" w:eastAsia="Calibri" w:hAnsi="Calibri" w:cs="Calibri"/>
            <w:color w:val="0000FF"/>
            <w:sz w:val="24"/>
            <w:szCs w:val="24"/>
            <w:u w:val="single" w:color="0000FF"/>
          </w:rPr>
          <w:t>.</w:t>
        </w:r>
        <w:r>
          <w:rPr>
            <w:rFonts w:ascii="Calibri" w:eastAsia="Calibri" w:hAnsi="Calibri" w:cs="Calibri"/>
            <w:color w:val="0000FF"/>
            <w:spacing w:val="-2"/>
            <w:sz w:val="24"/>
            <w:szCs w:val="24"/>
            <w:u w:val="single" w:color="0000FF"/>
          </w:rPr>
          <w:t>h</w:t>
        </w:r>
        <w:r>
          <w:rPr>
            <w:rFonts w:ascii="Calibri" w:eastAsia="Calibri" w:hAnsi="Calibri" w:cs="Calibri"/>
            <w:color w:val="0000FF"/>
            <w:spacing w:val="1"/>
            <w:sz w:val="24"/>
            <w:szCs w:val="24"/>
            <w:u w:val="single" w:color="0000FF"/>
          </w:rPr>
          <w:t>t</w:t>
        </w:r>
        <w:r>
          <w:rPr>
            <w:rFonts w:ascii="Calibri" w:eastAsia="Calibri" w:hAnsi="Calibri" w:cs="Calibri"/>
            <w:color w:val="0000FF"/>
            <w:sz w:val="24"/>
            <w:szCs w:val="24"/>
            <w:u w:val="single" w:color="0000FF"/>
          </w:rPr>
          <w:t>ml</w:t>
        </w:r>
        <w:r>
          <w:rPr>
            <w:rFonts w:ascii="Calibri" w:eastAsia="Calibri" w:hAnsi="Calibri" w:cs="Calibri"/>
            <w:color w:val="0000FF"/>
            <w:spacing w:val="3"/>
            <w:sz w:val="24"/>
            <w:szCs w:val="24"/>
          </w:rPr>
          <w:t xml:space="preserve"> </w:t>
        </w:r>
        <w:r>
          <w:rPr>
            <w:rFonts w:ascii="Calibri" w:eastAsia="Calibri" w:hAnsi="Calibri" w:cs="Calibri"/>
            <w:color w:val="000000"/>
            <w:sz w:val="24"/>
            <w:szCs w:val="24"/>
          </w:rPr>
          <w:t>a</w:t>
        </w:r>
      </w:hyperlink>
      <w:r>
        <w:rPr>
          <w:rFonts w:ascii="Calibri" w:eastAsia="Calibri" w:hAnsi="Calibri" w:cs="Calibri"/>
          <w:color w:val="000000"/>
          <w:spacing w:val="1"/>
          <w:sz w:val="24"/>
          <w:szCs w:val="24"/>
        </w:rPr>
        <w:t>n</w:t>
      </w:r>
      <w:r>
        <w:rPr>
          <w:rFonts w:ascii="Calibri" w:eastAsia="Calibri" w:hAnsi="Calibri" w:cs="Calibri"/>
          <w:color w:val="000000"/>
          <w:sz w:val="24"/>
          <w:szCs w:val="24"/>
        </w:rPr>
        <w:t>d</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d</w:t>
      </w:r>
      <w:r>
        <w:rPr>
          <w:rFonts w:ascii="Calibri" w:eastAsia="Calibri" w:hAnsi="Calibri" w:cs="Calibri"/>
          <w:color w:val="000000"/>
          <w:sz w:val="24"/>
          <w:szCs w:val="24"/>
        </w:rPr>
        <w:t>ownlo</w:t>
      </w:r>
      <w:r>
        <w:rPr>
          <w:rFonts w:ascii="Calibri" w:eastAsia="Calibri" w:hAnsi="Calibri" w:cs="Calibri"/>
          <w:color w:val="000000"/>
          <w:spacing w:val="-1"/>
          <w:sz w:val="24"/>
          <w:szCs w:val="24"/>
        </w:rPr>
        <w:t>a</w:t>
      </w:r>
      <w:r>
        <w:rPr>
          <w:rFonts w:ascii="Calibri" w:eastAsia="Calibri" w:hAnsi="Calibri" w:cs="Calibri"/>
          <w:color w:val="000000"/>
          <w:sz w:val="24"/>
          <w:szCs w:val="24"/>
        </w:rPr>
        <w:t>d</w:t>
      </w:r>
      <w:r>
        <w:rPr>
          <w:rFonts w:ascii="Calibri" w:eastAsia="Calibri" w:hAnsi="Calibri" w:cs="Calibri"/>
          <w:color w:val="000000"/>
          <w:spacing w:val="2"/>
          <w:sz w:val="24"/>
          <w:szCs w:val="24"/>
        </w:rPr>
        <w:t xml:space="preserve"> </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w:t>
      </w:r>
      <w:r>
        <w:rPr>
          <w:rFonts w:ascii="Calibri" w:eastAsia="Calibri" w:hAnsi="Calibri" w:cs="Calibri"/>
          <w:color w:val="000000"/>
          <w:sz w:val="24"/>
          <w:szCs w:val="24"/>
        </w:rPr>
        <w:t>d</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i</w:t>
      </w:r>
      <w:r>
        <w:rPr>
          <w:rFonts w:ascii="Calibri" w:eastAsia="Calibri" w:hAnsi="Calibri" w:cs="Calibri"/>
          <w:color w:val="000000"/>
          <w:spacing w:val="1"/>
          <w:sz w:val="24"/>
          <w:szCs w:val="24"/>
        </w:rPr>
        <w:t>n</w:t>
      </w:r>
      <w:r>
        <w:rPr>
          <w:rFonts w:ascii="Calibri" w:eastAsia="Calibri" w:hAnsi="Calibri" w:cs="Calibri"/>
          <w:color w:val="000000"/>
          <w:spacing w:val="-3"/>
          <w:sz w:val="24"/>
          <w:szCs w:val="24"/>
        </w:rPr>
        <w:t>s</w:t>
      </w:r>
      <w:r>
        <w:rPr>
          <w:rFonts w:ascii="Calibri" w:eastAsia="Calibri" w:hAnsi="Calibri" w:cs="Calibri"/>
          <w:color w:val="000000"/>
          <w:spacing w:val="1"/>
          <w:sz w:val="24"/>
          <w:szCs w:val="24"/>
        </w:rPr>
        <w:t>t</w:t>
      </w:r>
      <w:r>
        <w:rPr>
          <w:rFonts w:ascii="Calibri" w:eastAsia="Calibri" w:hAnsi="Calibri" w:cs="Calibri"/>
          <w:color w:val="000000"/>
          <w:sz w:val="24"/>
          <w:szCs w:val="24"/>
        </w:rPr>
        <w:t>al</w:t>
      </w:r>
      <w:r>
        <w:rPr>
          <w:rFonts w:ascii="Calibri" w:eastAsia="Calibri" w:hAnsi="Calibri" w:cs="Calibri"/>
          <w:color w:val="000000"/>
          <w:spacing w:val="-2"/>
          <w:sz w:val="24"/>
          <w:szCs w:val="24"/>
        </w:rPr>
        <w:t>l</w:t>
      </w:r>
      <w:r>
        <w:rPr>
          <w:rFonts w:ascii="Calibri" w:eastAsia="Calibri" w:hAnsi="Calibri" w:cs="Calibri"/>
          <w:color w:val="000000"/>
          <w:sz w:val="24"/>
          <w:szCs w:val="24"/>
        </w:rPr>
        <w:t>.</w:t>
      </w:r>
    </w:p>
    <w:p w:rsidR="009A7AEA" w:rsidRDefault="009A7AEA">
      <w:pPr>
        <w:spacing w:before="6" w:line="140" w:lineRule="exact"/>
        <w:rPr>
          <w:sz w:val="14"/>
          <w:szCs w:val="14"/>
        </w:rPr>
      </w:pPr>
    </w:p>
    <w:p w:rsidR="009A7AEA" w:rsidRDefault="0001462A">
      <w:pPr>
        <w:tabs>
          <w:tab w:val="left" w:pos="1560"/>
        </w:tabs>
        <w:spacing w:line="360" w:lineRule="auto"/>
        <w:ind w:left="1579" w:right="198" w:hanging="379"/>
        <w:rPr>
          <w:rFonts w:ascii="Calibri" w:eastAsia="Calibri" w:hAnsi="Calibri" w:cs="Calibri"/>
          <w:sz w:val="24"/>
          <w:szCs w:val="24"/>
        </w:rPr>
      </w:pPr>
      <w:r>
        <w:rPr>
          <w:rFonts w:ascii="Calibri" w:eastAsia="Calibri" w:hAnsi="Calibri" w:cs="Calibri"/>
          <w:w w:val="130"/>
          <w:sz w:val="24"/>
          <w:szCs w:val="24"/>
        </w:rPr>
        <w:t>•</w:t>
      </w:r>
      <w:r>
        <w:rPr>
          <w:rFonts w:ascii="Calibri" w:eastAsia="Calibri" w:hAnsi="Calibri" w:cs="Calibri"/>
          <w:sz w:val="24"/>
          <w:szCs w:val="24"/>
        </w:rPr>
        <w:tab/>
        <w:t>T</w:t>
      </w:r>
      <w:r>
        <w:rPr>
          <w:rFonts w:ascii="Calibri" w:eastAsia="Calibri" w:hAnsi="Calibri" w:cs="Calibri"/>
          <w:spacing w:val="2"/>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W</w:t>
      </w:r>
      <w:r>
        <w:rPr>
          <w:rFonts w:ascii="Calibri" w:eastAsia="Calibri" w:hAnsi="Calibri" w:cs="Calibri"/>
          <w:spacing w:val="-2"/>
          <w:sz w:val="24"/>
          <w:szCs w:val="24"/>
        </w:rPr>
        <w:t>i</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z w:val="24"/>
          <w:szCs w:val="24"/>
        </w:rPr>
        <w:t>ark FAQ</w:t>
      </w:r>
      <w:r>
        <w:rPr>
          <w:rFonts w:ascii="Calibri" w:eastAsia="Calibri" w:hAnsi="Calibri" w:cs="Calibri"/>
          <w:spacing w:val="-2"/>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as</w:t>
      </w:r>
      <w:r>
        <w:rPr>
          <w:rFonts w:ascii="Calibri" w:eastAsia="Calibri" w:hAnsi="Calibri" w:cs="Calibri"/>
          <w:spacing w:val="-1"/>
          <w:sz w:val="24"/>
          <w:szCs w:val="24"/>
        </w:rPr>
        <w:t xml:space="preserve"> </w:t>
      </w:r>
      <w:r w:rsidR="00F85437">
        <w:rPr>
          <w:rFonts w:ascii="Calibri" w:eastAsia="Calibri" w:hAnsi="Calibri" w:cs="Calibri"/>
          <w:sz w:val="24"/>
          <w:szCs w:val="24"/>
        </w:rPr>
        <w:t>many</w:t>
      </w:r>
      <w:r>
        <w:rPr>
          <w:rFonts w:ascii="Calibri" w:eastAsia="Calibri" w:hAnsi="Calibri" w:cs="Calibri"/>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e</w:t>
      </w:r>
      <w:r>
        <w:rPr>
          <w:rFonts w:ascii="Calibri" w:eastAsia="Calibri" w:hAnsi="Calibri" w:cs="Calibri"/>
          <w:sz w:val="24"/>
          <w:szCs w:val="24"/>
        </w:rPr>
        <w:t>l</w:t>
      </w:r>
      <w:r>
        <w:rPr>
          <w:rFonts w:ascii="Calibri" w:eastAsia="Calibri" w:hAnsi="Calibri" w:cs="Calibri"/>
          <w:spacing w:val="1"/>
          <w:sz w:val="24"/>
          <w:szCs w:val="24"/>
        </w:rPr>
        <w:t>p</w:t>
      </w:r>
      <w:r>
        <w:rPr>
          <w:rFonts w:ascii="Calibri" w:eastAsia="Calibri" w:hAnsi="Calibri" w:cs="Calibri"/>
          <w:spacing w:val="-1"/>
          <w:sz w:val="24"/>
          <w:szCs w:val="24"/>
        </w:rPr>
        <w:t>f</w:t>
      </w:r>
      <w:r>
        <w:rPr>
          <w:rFonts w:ascii="Calibri" w:eastAsia="Calibri" w:hAnsi="Calibri" w:cs="Calibri"/>
          <w:spacing w:val="1"/>
          <w:sz w:val="24"/>
          <w:szCs w:val="24"/>
        </w:rPr>
        <w:t>u</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es</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pacing w:val="1"/>
          <w:sz w:val="24"/>
          <w:szCs w:val="24"/>
        </w:rPr>
        <w:t>b</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of i</w:t>
      </w:r>
      <w:r>
        <w:rPr>
          <w:rFonts w:ascii="Calibri" w:eastAsia="Calibri" w:hAnsi="Calibri" w:cs="Calibri"/>
          <w:spacing w:val="1"/>
          <w:sz w:val="24"/>
          <w:szCs w:val="24"/>
        </w:rPr>
        <w:t>nf</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ar</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u</w:t>
      </w:r>
      <w:r>
        <w:rPr>
          <w:rFonts w:ascii="Calibri" w:eastAsia="Calibri" w:hAnsi="Calibri" w:cs="Calibri"/>
          <w:sz w:val="24"/>
          <w:szCs w:val="24"/>
        </w:rPr>
        <w:t>larly</w:t>
      </w:r>
      <w:r>
        <w:rPr>
          <w:rFonts w:ascii="Calibri" w:eastAsia="Calibri" w:hAnsi="Calibri" w:cs="Calibri"/>
          <w:spacing w:val="-1"/>
          <w:sz w:val="24"/>
          <w:szCs w:val="24"/>
        </w:rPr>
        <w:t xml:space="preserve"> </w:t>
      </w:r>
      <w:r>
        <w:rPr>
          <w:rFonts w:ascii="Calibri" w:eastAsia="Calibri" w:hAnsi="Calibri" w:cs="Calibri"/>
          <w:sz w:val="24"/>
          <w:szCs w:val="24"/>
        </w:rPr>
        <w:t>if</w:t>
      </w:r>
      <w:r>
        <w:rPr>
          <w:rFonts w:ascii="Calibri" w:eastAsia="Calibri" w:hAnsi="Calibri" w:cs="Calibri"/>
          <w:spacing w:val="2"/>
          <w:sz w:val="24"/>
          <w:szCs w:val="24"/>
        </w:rPr>
        <w:t xml:space="preserve"> </w:t>
      </w:r>
      <w:r>
        <w:rPr>
          <w:rFonts w:ascii="Calibri" w:eastAsia="Calibri" w:hAnsi="Calibri" w:cs="Calibri"/>
          <w:sz w:val="24"/>
          <w:szCs w:val="24"/>
        </w:rPr>
        <w:t>you</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ouble</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2"/>
          <w:sz w:val="24"/>
          <w:szCs w:val="24"/>
        </w:rPr>
        <w:t>l</w:t>
      </w:r>
      <w:r>
        <w:rPr>
          <w:rFonts w:ascii="Calibri" w:eastAsia="Calibri" w:hAnsi="Calibri" w:cs="Calibri"/>
          <w:sz w:val="24"/>
          <w:szCs w:val="24"/>
        </w:rPr>
        <w:t>li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u</w:t>
      </w:r>
      <w:r>
        <w:rPr>
          <w:rFonts w:ascii="Calibri" w:eastAsia="Calibri" w:hAnsi="Calibri" w:cs="Calibri"/>
          <w:spacing w:val="1"/>
          <w:sz w:val="24"/>
          <w:szCs w:val="24"/>
        </w:rPr>
        <w:t>nn</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 Wires</w:t>
      </w:r>
      <w:r>
        <w:rPr>
          <w:rFonts w:ascii="Calibri" w:eastAsia="Calibri" w:hAnsi="Calibri" w:cs="Calibri"/>
          <w:spacing w:val="2"/>
          <w:sz w:val="24"/>
          <w:szCs w:val="24"/>
        </w:rPr>
        <w:t>h</w:t>
      </w:r>
      <w:r>
        <w:rPr>
          <w:rFonts w:ascii="Calibri" w:eastAsia="Calibri" w:hAnsi="Calibri" w:cs="Calibri"/>
          <w:sz w:val="24"/>
          <w:szCs w:val="24"/>
        </w:rPr>
        <w:t>ar</w:t>
      </w:r>
      <w:r>
        <w:rPr>
          <w:rFonts w:ascii="Calibri" w:eastAsia="Calibri" w:hAnsi="Calibri" w:cs="Calibri"/>
          <w:spacing w:val="-1"/>
          <w:sz w:val="24"/>
          <w:szCs w:val="24"/>
        </w:rPr>
        <w:t>k</w:t>
      </w:r>
      <w:r>
        <w:rPr>
          <w:rFonts w:ascii="Calibri" w:eastAsia="Calibri" w:hAnsi="Calibri" w:cs="Calibri"/>
          <w:sz w:val="24"/>
          <w:szCs w:val="24"/>
        </w:rPr>
        <w:t>.</w:t>
      </w:r>
    </w:p>
    <w:p w:rsidR="009A7AEA" w:rsidRDefault="0001462A">
      <w:pPr>
        <w:spacing w:line="280" w:lineRule="exact"/>
        <w:ind w:left="1200"/>
        <w:rPr>
          <w:rFonts w:ascii="Calibri" w:eastAsia="Calibri" w:hAnsi="Calibri" w:cs="Calibri"/>
          <w:sz w:val="24"/>
          <w:szCs w:val="24"/>
        </w:rPr>
      </w:pPr>
      <w:r>
        <w:rPr>
          <w:rFonts w:ascii="Calibri" w:eastAsia="Calibri" w:hAnsi="Calibri" w:cs="Calibri"/>
          <w:w w:val="130"/>
          <w:position w:val="1"/>
          <w:sz w:val="24"/>
          <w:szCs w:val="24"/>
        </w:rPr>
        <w:t xml:space="preserve">•  </w:t>
      </w:r>
      <w:r>
        <w:rPr>
          <w:rFonts w:ascii="Calibri" w:eastAsia="Calibri" w:hAnsi="Calibri" w:cs="Calibri"/>
          <w:spacing w:val="11"/>
          <w:w w:val="130"/>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position w:val="1"/>
          <w:sz w:val="24"/>
          <w:szCs w:val="24"/>
        </w:rPr>
        <w:t>el</w:t>
      </w:r>
      <w:r>
        <w:rPr>
          <w:rFonts w:ascii="Calibri" w:eastAsia="Calibri" w:hAnsi="Calibri" w:cs="Calibri"/>
          <w:spacing w:val="2"/>
          <w:position w:val="1"/>
          <w:sz w:val="24"/>
          <w:szCs w:val="24"/>
        </w:rPr>
        <w:t>p</w:t>
      </w:r>
      <w:r>
        <w:rPr>
          <w:rFonts w:ascii="Calibri" w:eastAsia="Calibri" w:hAnsi="Calibri" w:cs="Calibri"/>
          <w:spacing w:val="1"/>
          <w:position w:val="1"/>
          <w:sz w:val="24"/>
          <w:szCs w:val="24"/>
        </w:rPr>
        <w:t>fu</w:t>
      </w:r>
      <w:r>
        <w:rPr>
          <w:rFonts w:ascii="Calibri" w:eastAsia="Calibri" w:hAnsi="Calibri" w:cs="Calibri"/>
          <w:position w:val="1"/>
          <w:sz w:val="24"/>
          <w:szCs w:val="24"/>
        </w:rPr>
        <w:t>l</w:t>
      </w:r>
      <w:r>
        <w:rPr>
          <w:rFonts w:ascii="Calibri" w:eastAsia="Calibri" w:hAnsi="Calibri" w:cs="Calibri"/>
          <w:spacing w:val="-2"/>
          <w:position w:val="1"/>
          <w:sz w:val="24"/>
          <w:szCs w:val="24"/>
        </w:rPr>
        <w:t xml:space="preserve"> </w:t>
      </w:r>
      <w:r>
        <w:rPr>
          <w:rFonts w:ascii="Calibri" w:eastAsia="Calibri" w:hAnsi="Calibri" w:cs="Calibri"/>
          <w:position w:val="1"/>
          <w:sz w:val="24"/>
          <w:szCs w:val="24"/>
        </w:rPr>
        <w:t>Ins</w:t>
      </w:r>
      <w:r>
        <w:rPr>
          <w:rFonts w:ascii="Calibri" w:eastAsia="Calibri" w:hAnsi="Calibri" w:cs="Calibri"/>
          <w:spacing w:val="-1"/>
          <w:position w:val="1"/>
          <w:sz w:val="24"/>
          <w:szCs w:val="24"/>
        </w:rPr>
        <w:t>t</w:t>
      </w:r>
      <w:r>
        <w:rPr>
          <w:rFonts w:ascii="Calibri" w:eastAsia="Calibri" w:hAnsi="Calibri" w:cs="Calibri"/>
          <w:position w:val="1"/>
          <w:sz w:val="24"/>
          <w:szCs w:val="24"/>
        </w:rPr>
        <w:t>all</w:t>
      </w:r>
      <w:r>
        <w:rPr>
          <w:rFonts w:ascii="Calibri" w:eastAsia="Calibri" w:hAnsi="Calibri" w:cs="Calibri"/>
          <w:spacing w:val="1"/>
          <w:position w:val="1"/>
          <w:sz w:val="24"/>
          <w:szCs w:val="24"/>
        </w:rPr>
        <w:t xml:space="preserve"> </w:t>
      </w:r>
      <w:r>
        <w:rPr>
          <w:rFonts w:ascii="Calibri" w:eastAsia="Calibri" w:hAnsi="Calibri" w:cs="Calibri"/>
          <w:position w:val="1"/>
          <w:sz w:val="24"/>
          <w:szCs w:val="24"/>
        </w:rPr>
        <w:t>vi</w:t>
      </w:r>
      <w:r>
        <w:rPr>
          <w:rFonts w:ascii="Calibri" w:eastAsia="Calibri" w:hAnsi="Calibri" w:cs="Calibri"/>
          <w:spacing w:val="-2"/>
          <w:position w:val="1"/>
          <w:sz w:val="24"/>
          <w:szCs w:val="24"/>
        </w:rPr>
        <w:t>d</w:t>
      </w:r>
      <w:r>
        <w:rPr>
          <w:rFonts w:ascii="Calibri" w:eastAsia="Calibri" w:hAnsi="Calibri" w:cs="Calibri"/>
          <w:position w:val="1"/>
          <w:sz w:val="24"/>
          <w:szCs w:val="24"/>
        </w:rPr>
        <w:t>e</w:t>
      </w:r>
      <w:r>
        <w:rPr>
          <w:rFonts w:ascii="Calibri" w:eastAsia="Calibri" w:hAnsi="Calibri" w:cs="Calibri"/>
          <w:spacing w:val="1"/>
          <w:position w:val="1"/>
          <w:sz w:val="24"/>
          <w:szCs w:val="24"/>
        </w:rPr>
        <w:t>o</w:t>
      </w:r>
      <w:r>
        <w:rPr>
          <w:rFonts w:ascii="Calibri" w:eastAsia="Calibri" w:hAnsi="Calibri" w:cs="Calibri"/>
          <w:position w:val="1"/>
          <w:sz w:val="24"/>
          <w:szCs w:val="24"/>
        </w:rPr>
        <w:t xml:space="preserve">:  </w:t>
      </w:r>
      <w:r>
        <w:rPr>
          <w:rFonts w:ascii="Calibri" w:eastAsia="Calibri" w:hAnsi="Calibri" w:cs="Calibri"/>
          <w:color w:val="0000FF"/>
          <w:spacing w:val="-52"/>
          <w:position w:val="1"/>
          <w:sz w:val="24"/>
          <w:szCs w:val="24"/>
        </w:rPr>
        <w:t xml:space="preserve"> </w:t>
      </w:r>
      <w:hyperlink r:id="rId10">
        <w:r>
          <w:rPr>
            <w:rFonts w:ascii="Calibri" w:eastAsia="Calibri" w:hAnsi="Calibri" w:cs="Calibri"/>
            <w:color w:val="0000FF"/>
            <w:spacing w:val="-1"/>
            <w:position w:val="1"/>
            <w:sz w:val="24"/>
            <w:szCs w:val="24"/>
            <w:u w:val="single" w:color="0000FF"/>
          </w:rPr>
          <w:t>h</w:t>
        </w:r>
        <w:r>
          <w:rPr>
            <w:rFonts w:ascii="Calibri" w:eastAsia="Calibri" w:hAnsi="Calibri" w:cs="Calibri"/>
            <w:color w:val="0000FF"/>
            <w:spacing w:val="1"/>
            <w:position w:val="1"/>
            <w:sz w:val="24"/>
            <w:szCs w:val="24"/>
            <w:u w:val="single" w:color="0000FF"/>
          </w:rPr>
          <w:t>t</w:t>
        </w:r>
        <w:r>
          <w:rPr>
            <w:rFonts w:ascii="Calibri" w:eastAsia="Calibri" w:hAnsi="Calibri" w:cs="Calibri"/>
            <w:color w:val="0000FF"/>
            <w:spacing w:val="-1"/>
            <w:position w:val="1"/>
            <w:sz w:val="24"/>
            <w:szCs w:val="24"/>
            <w:u w:val="single" w:color="0000FF"/>
          </w:rPr>
          <w:t>t</w:t>
        </w:r>
        <w:r>
          <w:rPr>
            <w:rFonts w:ascii="Calibri" w:eastAsia="Calibri" w:hAnsi="Calibri" w:cs="Calibri"/>
            <w:color w:val="0000FF"/>
            <w:spacing w:val="1"/>
            <w:position w:val="1"/>
            <w:sz w:val="24"/>
            <w:szCs w:val="24"/>
            <w:u w:val="single" w:color="0000FF"/>
          </w:rPr>
          <w:t>p</w:t>
        </w:r>
        <w:r>
          <w:rPr>
            <w:rFonts w:ascii="Calibri" w:eastAsia="Calibri" w:hAnsi="Calibri" w:cs="Calibri"/>
            <w:color w:val="0000FF"/>
            <w:position w:val="1"/>
            <w:sz w:val="24"/>
            <w:szCs w:val="24"/>
            <w:u w:val="single" w:color="0000FF"/>
          </w:rPr>
          <w:t>s:</w:t>
        </w:r>
        <w:r>
          <w:rPr>
            <w:rFonts w:ascii="Calibri" w:eastAsia="Calibri" w:hAnsi="Calibri" w:cs="Calibri"/>
            <w:color w:val="0000FF"/>
            <w:spacing w:val="1"/>
            <w:position w:val="1"/>
            <w:sz w:val="24"/>
            <w:szCs w:val="24"/>
            <w:u w:val="single" w:color="0000FF"/>
          </w:rPr>
          <w:t>//</w:t>
        </w:r>
        <w:r>
          <w:rPr>
            <w:rFonts w:ascii="Calibri" w:eastAsia="Calibri" w:hAnsi="Calibri" w:cs="Calibri"/>
            <w:color w:val="0000FF"/>
            <w:spacing w:val="-1"/>
            <w:position w:val="1"/>
            <w:sz w:val="24"/>
            <w:szCs w:val="24"/>
            <w:u w:val="single" w:color="0000FF"/>
          </w:rPr>
          <w:t>www</w:t>
        </w:r>
        <w:r>
          <w:rPr>
            <w:rFonts w:ascii="Calibri" w:eastAsia="Calibri" w:hAnsi="Calibri" w:cs="Calibri"/>
            <w:color w:val="0000FF"/>
            <w:position w:val="1"/>
            <w:sz w:val="24"/>
            <w:szCs w:val="24"/>
            <w:u w:val="single" w:color="0000FF"/>
          </w:rPr>
          <w:t>.</w:t>
        </w:r>
        <w:r>
          <w:rPr>
            <w:rFonts w:ascii="Calibri" w:eastAsia="Calibri" w:hAnsi="Calibri" w:cs="Calibri"/>
            <w:color w:val="0000FF"/>
            <w:spacing w:val="-1"/>
            <w:position w:val="1"/>
            <w:sz w:val="24"/>
            <w:szCs w:val="24"/>
            <w:u w:val="single" w:color="0000FF"/>
          </w:rPr>
          <w:t>y</w:t>
        </w:r>
        <w:r>
          <w:rPr>
            <w:rFonts w:ascii="Calibri" w:eastAsia="Calibri" w:hAnsi="Calibri" w:cs="Calibri"/>
            <w:color w:val="0000FF"/>
            <w:position w:val="1"/>
            <w:sz w:val="24"/>
            <w:szCs w:val="24"/>
            <w:u w:val="single" w:color="0000FF"/>
          </w:rPr>
          <w:t>o</w:t>
        </w:r>
        <w:r>
          <w:rPr>
            <w:rFonts w:ascii="Calibri" w:eastAsia="Calibri" w:hAnsi="Calibri" w:cs="Calibri"/>
            <w:color w:val="0000FF"/>
            <w:spacing w:val="2"/>
            <w:position w:val="1"/>
            <w:sz w:val="24"/>
            <w:szCs w:val="24"/>
            <w:u w:val="single" w:color="0000FF"/>
          </w:rPr>
          <w:t>u</w:t>
        </w:r>
        <w:r>
          <w:rPr>
            <w:rFonts w:ascii="Calibri" w:eastAsia="Calibri" w:hAnsi="Calibri" w:cs="Calibri"/>
            <w:color w:val="0000FF"/>
            <w:spacing w:val="1"/>
            <w:position w:val="1"/>
            <w:sz w:val="24"/>
            <w:szCs w:val="24"/>
            <w:u w:val="single" w:color="0000FF"/>
          </w:rPr>
          <w:t>tu</w:t>
        </w:r>
        <w:r>
          <w:rPr>
            <w:rFonts w:ascii="Calibri" w:eastAsia="Calibri" w:hAnsi="Calibri" w:cs="Calibri"/>
            <w:color w:val="0000FF"/>
            <w:spacing w:val="-1"/>
            <w:position w:val="1"/>
            <w:sz w:val="24"/>
            <w:szCs w:val="24"/>
            <w:u w:val="single" w:color="0000FF"/>
          </w:rPr>
          <w:t>b</w:t>
        </w:r>
        <w:r>
          <w:rPr>
            <w:rFonts w:ascii="Calibri" w:eastAsia="Calibri" w:hAnsi="Calibri" w:cs="Calibri"/>
            <w:color w:val="0000FF"/>
            <w:position w:val="1"/>
            <w:sz w:val="24"/>
            <w:szCs w:val="24"/>
            <w:u w:val="single" w:color="0000FF"/>
          </w:rPr>
          <w:t>e.</w:t>
        </w:r>
        <w:r>
          <w:rPr>
            <w:rFonts w:ascii="Calibri" w:eastAsia="Calibri" w:hAnsi="Calibri" w:cs="Calibri"/>
            <w:color w:val="0000FF"/>
            <w:spacing w:val="-1"/>
            <w:position w:val="1"/>
            <w:sz w:val="24"/>
            <w:szCs w:val="24"/>
            <w:u w:val="single" w:color="0000FF"/>
          </w:rPr>
          <w:t>c</w:t>
        </w:r>
        <w:r>
          <w:rPr>
            <w:rFonts w:ascii="Calibri" w:eastAsia="Calibri" w:hAnsi="Calibri" w:cs="Calibri"/>
            <w:color w:val="0000FF"/>
            <w:position w:val="1"/>
            <w:sz w:val="24"/>
            <w:szCs w:val="24"/>
            <w:u w:val="single" w:color="0000FF"/>
          </w:rPr>
          <w:t>o</w:t>
        </w:r>
        <w:r>
          <w:rPr>
            <w:rFonts w:ascii="Calibri" w:eastAsia="Calibri" w:hAnsi="Calibri" w:cs="Calibri"/>
            <w:color w:val="0000FF"/>
            <w:spacing w:val="1"/>
            <w:position w:val="1"/>
            <w:sz w:val="24"/>
            <w:szCs w:val="24"/>
            <w:u w:val="single" w:color="0000FF"/>
          </w:rPr>
          <w:t>m</w:t>
        </w:r>
        <w:r>
          <w:rPr>
            <w:rFonts w:ascii="Calibri" w:eastAsia="Calibri" w:hAnsi="Calibri" w:cs="Calibri"/>
            <w:color w:val="0000FF"/>
            <w:spacing w:val="-1"/>
            <w:position w:val="1"/>
            <w:sz w:val="24"/>
            <w:szCs w:val="24"/>
            <w:u w:val="single" w:color="0000FF"/>
          </w:rPr>
          <w:t>/w</w:t>
        </w:r>
        <w:r>
          <w:rPr>
            <w:rFonts w:ascii="Calibri" w:eastAsia="Calibri" w:hAnsi="Calibri" w:cs="Calibri"/>
            <w:color w:val="0000FF"/>
            <w:position w:val="1"/>
            <w:sz w:val="24"/>
            <w:szCs w:val="24"/>
            <w:u w:val="single" w:color="0000FF"/>
          </w:rPr>
          <w:t>a</w:t>
        </w:r>
        <w:r>
          <w:rPr>
            <w:rFonts w:ascii="Calibri" w:eastAsia="Calibri" w:hAnsi="Calibri" w:cs="Calibri"/>
            <w:color w:val="0000FF"/>
            <w:spacing w:val="1"/>
            <w:position w:val="1"/>
            <w:sz w:val="24"/>
            <w:szCs w:val="24"/>
            <w:u w:val="single" w:color="0000FF"/>
          </w:rPr>
          <w:t>t</w:t>
        </w:r>
        <w:r>
          <w:rPr>
            <w:rFonts w:ascii="Calibri" w:eastAsia="Calibri" w:hAnsi="Calibri" w:cs="Calibri"/>
            <w:color w:val="0000FF"/>
            <w:spacing w:val="-1"/>
            <w:position w:val="1"/>
            <w:sz w:val="24"/>
            <w:szCs w:val="24"/>
            <w:u w:val="single" w:color="0000FF"/>
          </w:rPr>
          <w:t>c</w:t>
        </w:r>
        <w:r>
          <w:rPr>
            <w:rFonts w:ascii="Calibri" w:eastAsia="Calibri" w:hAnsi="Calibri" w:cs="Calibri"/>
            <w:color w:val="0000FF"/>
            <w:spacing w:val="1"/>
            <w:position w:val="1"/>
            <w:sz w:val="24"/>
            <w:szCs w:val="24"/>
            <w:u w:val="single" w:color="0000FF"/>
          </w:rPr>
          <w:t>h</w:t>
        </w:r>
        <w:r>
          <w:rPr>
            <w:rFonts w:ascii="Calibri" w:eastAsia="Calibri" w:hAnsi="Calibri" w:cs="Calibri"/>
            <w:color w:val="0000FF"/>
            <w:position w:val="1"/>
            <w:sz w:val="24"/>
            <w:szCs w:val="24"/>
            <w:u w:val="single" w:color="0000FF"/>
          </w:rPr>
          <w:t>?</w:t>
        </w:r>
        <w:r>
          <w:rPr>
            <w:rFonts w:ascii="Calibri" w:eastAsia="Calibri" w:hAnsi="Calibri" w:cs="Calibri"/>
            <w:color w:val="0000FF"/>
            <w:spacing w:val="-1"/>
            <w:position w:val="1"/>
            <w:sz w:val="24"/>
            <w:szCs w:val="24"/>
            <w:u w:val="single" w:color="0000FF"/>
          </w:rPr>
          <w:t>v</w:t>
        </w:r>
        <w:r>
          <w:rPr>
            <w:rFonts w:ascii="Calibri" w:eastAsia="Calibri" w:hAnsi="Calibri" w:cs="Calibri"/>
            <w:color w:val="0000FF"/>
            <w:position w:val="1"/>
            <w:sz w:val="24"/>
            <w:szCs w:val="24"/>
            <w:u w:val="single" w:color="0000FF"/>
          </w:rPr>
          <w:t>=</w:t>
        </w:r>
        <w:r>
          <w:rPr>
            <w:rFonts w:ascii="Calibri" w:eastAsia="Calibri" w:hAnsi="Calibri" w:cs="Calibri"/>
            <w:color w:val="0000FF"/>
            <w:spacing w:val="1"/>
            <w:position w:val="1"/>
            <w:sz w:val="24"/>
            <w:szCs w:val="24"/>
            <w:u w:val="single" w:color="0000FF"/>
          </w:rPr>
          <w:t>f</w:t>
        </w:r>
        <w:r>
          <w:rPr>
            <w:rFonts w:ascii="Calibri" w:eastAsia="Calibri" w:hAnsi="Calibri" w:cs="Calibri"/>
            <w:color w:val="0000FF"/>
            <w:position w:val="1"/>
            <w:sz w:val="24"/>
            <w:szCs w:val="24"/>
            <w:u w:val="single" w:color="0000FF"/>
          </w:rPr>
          <w:t>l</w:t>
        </w:r>
        <w:r>
          <w:rPr>
            <w:rFonts w:ascii="Calibri" w:eastAsia="Calibri" w:hAnsi="Calibri" w:cs="Calibri"/>
            <w:color w:val="0000FF"/>
            <w:spacing w:val="1"/>
            <w:position w:val="1"/>
            <w:sz w:val="24"/>
            <w:szCs w:val="24"/>
            <w:u w:val="single" w:color="0000FF"/>
          </w:rPr>
          <w:t>Dz</w:t>
        </w:r>
        <w:r>
          <w:rPr>
            <w:rFonts w:ascii="Calibri" w:eastAsia="Calibri" w:hAnsi="Calibri" w:cs="Calibri"/>
            <w:color w:val="0000FF"/>
            <w:position w:val="1"/>
            <w:sz w:val="24"/>
            <w:szCs w:val="24"/>
            <w:u w:val="single" w:color="0000FF"/>
          </w:rPr>
          <w:t>U</w:t>
        </w:r>
        <w:r>
          <w:rPr>
            <w:rFonts w:ascii="Calibri" w:eastAsia="Calibri" w:hAnsi="Calibri" w:cs="Calibri"/>
            <w:color w:val="0000FF"/>
            <w:spacing w:val="-1"/>
            <w:position w:val="1"/>
            <w:sz w:val="24"/>
            <w:szCs w:val="24"/>
            <w:u w:val="single" w:color="0000FF"/>
          </w:rPr>
          <w:t>R</w:t>
        </w:r>
        <w:r>
          <w:rPr>
            <w:rFonts w:ascii="Calibri" w:eastAsia="Calibri" w:hAnsi="Calibri" w:cs="Calibri"/>
            <w:color w:val="0000FF"/>
            <w:position w:val="1"/>
            <w:sz w:val="24"/>
            <w:szCs w:val="24"/>
            <w:u w:val="single" w:color="0000FF"/>
          </w:rPr>
          <w:t>A</w:t>
        </w:r>
        <w:r>
          <w:rPr>
            <w:rFonts w:ascii="Calibri" w:eastAsia="Calibri" w:hAnsi="Calibri" w:cs="Calibri"/>
            <w:color w:val="0000FF"/>
            <w:spacing w:val="-2"/>
            <w:position w:val="1"/>
            <w:sz w:val="24"/>
            <w:szCs w:val="24"/>
            <w:u w:val="single" w:color="0000FF"/>
          </w:rPr>
          <w:t>m</w:t>
        </w:r>
        <w:r>
          <w:rPr>
            <w:rFonts w:ascii="Calibri" w:eastAsia="Calibri" w:hAnsi="Calibri" w:cs="Calibri"/>
            <w:color w:val="0000FF"/>
            <w:position w:val="1"/>
            <w:sz w:val="24"/>
            <w:szCs w:val="24"/>
            <w:u w:val="single" w:color="0000FF"/>
          </w:rPr>
          <w:t>8wQ</w:t>
        </w:r>
      </w:hyperlink>
    </w:p>
    <w:p w:rsidR="009A7AEA" w:rsidRDefault="009A7AEA">
      <w:pPr>
        <w:spacing w:before="6" w:line="140" w:lineRule="exact"/>
        <w:rPr>
          <w:sz w:val="14"/>
          <w:szCs w:val="14"/>
        </w:rPr>
      </w:pPr>
    </w:p>
    <w:p w:rsidR="009A7AEA" w:rsidRDefault="0001462A">
      <w:pPr>
        <w:ind w:left="480"/>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z w:val="24"/>
          <w:szCs w:val="24"/>
        </w:rPr>
        <w:t>Wires</w:t>
      </w:r>
      <w:r>
        <w:rPr>
          <w:rFonts w:ascii="Calibri" w:eastAsia="Calibri" w:hAnsi="Calibri" w:cs="Calibri"/>
          <w:spacing w:val="2"/>
          <w:sz w:val="24"/>
          <w:szCs w:val="24"/>
        </w:rPr>
        <w:t>h</w:t>
      </w:r>
      <w:r>
        <w:rPr>
          <w:rFonts w:ascii="Calibri" w:eastAsia="Calibri" w:hAnsi="Calibri" w:cs="Calibri"/>
          <w:sz w:val="24"/>
          <w:szCs w:val="24"/>
        </w:rPr>
        <w:t xml:space="preserve">ark </w:t>
      </w:r>
      <w:r>
        <w:rPr>
          <w:rFonts w:ascii="Calibri" w:eastAsia="Calibri" w:hAnsi="Calibri" w:cs="Calibri"/>
          <w:spacing w:val="1"/>
          <w:sz w:val="24"/>
          <w:szCs w:val="24"/>
        </w:rPr>
        <w:t>N</w:t>
      </w:r>
      <w:r>
        <w:rPr>
          <w:rFonts w:ascii="Calibri" w:eastAsia="Calibri" w:hAnsi="Calibri" w:cs="Calibri"/>
          <w:sz w:val="24"/>
          <w:szCs w:val="24"/>
        </w:rPr>
        <w:t>avig</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p>
    <w:p w:rsidR="009A7AEA" w:rsidRDefault="009A7AEA">
      <w:pPr>
        <w:spacing w:before="9" w:line="140" w:lineRule="exact"/>
        <w:rPr>
          <w:sz w:val="14"/>
          <w:szCs w:val="14"/>
        </w:rPr>
      </w:pPr>
    </w:p>
    <w:p w:rsidR="009A7AEA" w:rsidRDefault="0001462A">
      <w:pPr>
        <w:spacing w:line="280" w:lineRule="exact"/>
        <w:ind w:left="840"/>
        <w:rPr>
          <w:rFonts w:ascii="Calibri" w:eastAsia="Calibri" w:hAnsi="Calibri" w:cs="Calibri"/>
          <w:sz w:val="22"/>
          <w:szCs w:val="22"/>
        </w:rPr>
      </w:pPr>
      <w:r>
        <w:rPr>
          <w:rFonts w:ascii="Calibri" w:eastAsia="Calibri" w:hAnsi="Calibri" w:cs="Calibri"/>
          <w:spacing w:val="-1"/>
          <w:sz w:val="24"/>
          <w:szCs w:val="24"/>
        </w:rPr>
        <w:t>H</w:t>
      </w:r>
      <w:r>
        <w:rPr>
          <w:rFonts w:ascii="Calibri" w:eastAsia="Calibri" w:hAnsi="Calibri" w:cs="Calibri"/>
          <w:sz w:val="24"/>
          <w:szCs w:val="24"/>
        </w:rPr>
        <w:t>el</w:t>
      </w:r>
      <w:r>
        <w:rPr>
          <w:rFonts w:ascii="Calibri" w:eastAsia="Calibri" w:hAnsi="Calibri" w:cs="Calibri"/>
          <w:spacing w:val="2"/>
          <w:sz w:val="24"/>
          <w:szCs w:val="24"/>
        </w:rPr>
        <w:t>p</w:t>
      </w:r>
      <w:r>
        <w:rPr>
          <w:rFonts w:ascii="Calibri" w:eastAsia="Calibri" w:hAnsi="Calibri" w:cs="Calibri"/>
          <w:spacing w:val="1"/>
          <w:sz w:val="24"/>
          <w:szCs w:val="24"/>
        </w:rPr>
        <w:t>fu</w:t>
      </w:r>
      <w:r>
        <w:rPr>
          <w:rFonts w:ascii="Calibri" w:eastAsia="Calibri" w:hAnsi="Calibri" w:cs="Calibri"/>
          <w:sz w:val="24"/>
          <w:szCs w:val="24"/>
        </w:rPr>
        <w:t>l</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avig</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2"/>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z w:val="24"/>
          <w:szCs w:val="24"/>
        </w:rPr>
        <w:t>vi</w:t>
      </w:r>
      <w:r>
        <w:rPr>
          <w:rFonts w:ascii="Calibri" w:eastAsia="Calibri" w:hAnsi="Calibri" w:cs="Calibri"/>
          <w:spacing w:val="-2"/>
          <w:sz w:val="24"/>
          <w:szCs w:val="24"/>
        </w:rPr>
        <w:t>d</w:t>
      </w:r>
      <w:r>
        <w:rPr>
          <w:rFonts w:ascii="Calibri" w:eastAsia="Calibri" w:hAnsi="Calibri" w:cs="Calibri"/>
          <w:sz w:val="24"/>
          <w:szCs w:val="24"/>
        </w:rPr>
        <w:t>e</w:t>
      </w:r>
      <w:r>
        <w:rPr>
          <w:rFonts w:ascii="Calibri" w:eastAsia="Calibri" w:hAnsi="Calibri" w:cs="Calibri"/>
          <w:spacing w:val="1"/>
          <w:sz w:val="24"/>
          <w:szCs w:val="24"/>
        </w:rPr>
        <w:t>o</w:t>
      </w:r>
      <w:r>
        <w:rPr>
          <w:rFonts w:ascii="Calibri" w:eastAsia="Calibri" w:hAnsi="Calibri" w:cs="Calibri"/>
          <w:sz w:val="24"/>
          <w:szCs w:val="24"/>
        </w:rPr>
        <w:t xml:space="preserve">:  </w:t>
      </w:r>
      <w:r>
        <w:rPr>
          <w:rFonts w:ascii="Calibri" w:eastAsia="Calibri" w:hAnsi="Calibri" w:cs="Calibri"/>
          <w:color w:val="0000FF"/>
          <w:spacing w:val="-51"/>
          <w:sz w:val="24"/>
          <w:szCs w:val="24"/>
        </w:rPr>
        <w:t xml:space="preserve"> </w:t>
      </w:r>
      <w:hyperlink r:id="rId11" w:history="1">
        <w:r w:rsidRPr="00646071">
          <w:rPr>
            <w:rStyle w:val="Hyperlink"/>
            <w:rFonts w:ascii="Calibri" w:eastAsia="Calibri" w:hAnsi="Calibri" w:cs="Calibri"/>
            <w:spacing w:val="-1"/>
            <w:sz w:val="24"/>
            <w:szCs w:val="24"/>
            <w:u w:color="0000FF"/>
          </w:rPr>
          <w:t>h</w:t>
        </w:r>
        <w:r w:rsidRPr="00646071">
          <w:rPr>
            <w:rStyle w:val="Hyperlink"/>
            <w:rFonts w:ascii="Calibri" w:eastAsia="Calibri" w:hAnsi="Calibri" w:cs="Calibri"/>
            <w:spacing w:val="1"/>
            <w:sz w:val="24"/>
            <w:szCs w:val="24"/>
            <w:u w:color="0000FF"/>
          </w:rPr>
          <w:t>t</w:t>
        </w:r>
        <w:r w:rsidRPr="00646071">
          <w:rPr>
            <w:rStyle w:val="Hyperlink"/>
            <w:rFonts w:ascii="Calibri" w:eastAsia="Calibri" w:hAnsi="Calibri" w:cs="Calibri"/>
            <w:spacing w:val="-1"/>
            <w:sz w:val="24"/>
            <w:szCs w:val="24"/>
            <w:u w:color="0000FF"/>
          </w:rPr>
          <w:t>t</w:t>
        </w:r>
        <w:r w:rsidRPr="00646071">
          <w:rPr>
            <w:rStyle w:val="Hyperlink"/>
            <w:rFonts w:ascii="Calibri" w:eastAsia="Calibri" w:hAnsi="Calibri" w:cs="Calibri"/>
            <w:spacing w:val="1"/>
            <w:sz w:val="24"/>
            <w:szCs w:val="24"/>
            <w:u w:color="0000FF"/>
          </w:rPr>
          <w:t>p</w:t>
        </w:r>
        <w:r w:rsidRPr="00646071">
          <w:rPr>
            <w:rStyle w:val="Hyperlink"/>
            <w:rFonts w:ascii="Calibri" w:eastAsia="Calibri" w:hAnsi="Calibri" w:cs="Calibri"/>
            <w:sz w:val="24"/>
            <w:szCs w:val="24"/>
            <w:u w:color="0000FF"/>
          </w:rPr>
          <w:t>s:</w:t>
        </w:r>
        <w:r w:rsidRPr="00646071">
          <w:rPr>
            <w:rStyle w:val="Hyperlink"/>
            <w:rFonts w:ascii="Calibri" w:eastAsia="Calibri" w:hAnsi="Calibri" w:cs="Calibri"/>
            <w:spacing w:val="-1"/>
            <w:sz w:val="24"/>
            <w:szCs w:val="24"/>
            <w:u w:color="0000FF"/>
          </w:rPr>
          <w:t>/</w:t>
        </w:r>
        <w:r w:rsidRPr="00646071">
          <w:rPr>
            <w:rStyle w:val="Hyperlink"/>
            <w:rFonts w:ascii="Calibri" w:eastAsia="Calibri" w:hAnsi="Calibri" w:cs="Calibri"/>
            <w:spacing w:val="1"/>
            <w:sz w:val="24"/>
            <w:szCs w:val="24"/>
            <w:u w:color="0000FF"/>
          </w:rPr>
          <w:t>/</w:t>
        </w:r>
        <w:r w:rsidRPr="00646071">
          <w:rPr>
            <w:rStyle w:val="Hyperlink"/>
            <w:rFonts w:ascii="Calibri" w:eastAsia="Calibri" w:hAnsi="Calibri" w:cs="Calibri"/>
            <w:spacing w:val="-1"/>
            <w:sz w:val="24"/>
            <w:szCs w:val="24"/>
            <w:u w:color="0000FF"/>
          </w:rPr>
          <w:t>www</w:t>
        </w:r>
        <w:r w:rsidRPr="00646071">
          <w:rPr>
            <w:rStyle w:val="Hyperlink"/>
            <w:rFonts w:ascii="Calibri" w:eastAsia="Calibri" w:hAnsi="Calibri" w:cs="Calibri"/>
            <w:sz w:val="24"/>
            <w:szCs w:val="24"/>
            <w:u w:color="0000FF"/>
          </w:rPr>
          <w:t>.</w:t>
        </w:r>
        <w:r w:rsidRPr="00646071">
          <w:rPr>
            <w:rStyle w:val="Hyperlink"/>
            <w:rFonts w:ascii="Calibri" w:eastAsia="Calibri" w:hAnsi="Calibri" w:cs="Calibri"/>
            <w:spacing w:val="-1"/>
            <w:sz w:val="24"/>
            <w:szCs w:val="24"/>
            <w:u w:color="0000FF"/>
          </w:rPr>
          <w:t>y</w:t>
        </w:r>
        <w:r w:rsidRPr="00646071">
          <w:rPr>
            <w:rStyle w:val="Hyperlink"/>
            <w:rFonts w:ascii="Calibri" w:eastAsia="Calibri" w:hAnsi="Calibri" w:cs="Calibri"/>
            <w:sz w:val="24"/>
            <w:szCs w:val="24"/>
            <w:u w:color="0000FF"/>
          </w:rPr>
          <w:t>o</w:t>
        </w:r>
        <w:r w:rsidRPr="00646071">
          <w:rPr>
            <w:rStyle w:val="Hyperlink"/>
            <w:rFonts w:ascii="Calibri" w:eastAsia="Calibri" w:hAnsi="Calibri" w:cs="Calibri"/>
            <w:spacing w:val="2"/>
            <w:sz w:val="24"/>
            <w:szCs w:val="24"/>
            <w:u w:color="0000FF"/>
          </w:rPr>
          <w:t>u</w:t>
        </w:r>
        <w:r w:rsidRPr="00646071">
          <w:rPr>
            <w:rStyle w:val="Hyperlink"/>
            <w:rFonts w:ascii="Calibri" w:eastAsia="Calibri" w:hAnsi="Calibri" w:cs="Calibri"/>
            <w:spacing w:val="1"/>
            <w:sz w:val="24"/>
            <w:szCs w:val="24"/>
            <w:u w:color="0000FF"/>
          </w:rPr>
          <w:t>tub</w:t>
        </w:r>
        <w:r w:rsidRPr="00646071">
          <w:rPr>
            <w:rStyle w:val="Hyperlink"/>
            <w:rFonts w:ascii="Calibri" w:eastAsia="Calibri" w:hAnsi="Calibri" w:cs="Calibri"/>
            <w:sz w:val="24"/>
            <w:szCs w:val="24"/>
            <w:u w:color="0000FF"/>
          </w:rPr>
          <w:t>e.</w:t>
        </w:r>
        <w:r w:rsidRPr="00646071">
          <w:rPr>
            <w:rStyle w:val="Hyperlink"/>
            <w:rFonts w:ascii="Calibri" w:eastAsia="Calibri" w:hAnsi="Calibri" w:cs="Calibri"/>
            <w:spacing w:val="-1"/>
            <w:sz w:val="24"/>
            <w:szCs w:val="24"/>
            <w:u w:color="0000FF"/>
          </w:rPr>
          <w:t>c</w:t>
        </w:r>
        <w:r w:rsidRPr="00646071">
          <w:rPr>
            <w:rStyle w:val="Hyperlink"/>
            <w:rFonts w:ascii="Calibri" w:eastAsia="Calibri" w:hAnsi="Calibri" w:cs="Calibri"/>
            <w:sz w:val="24"/>
            <w:szCs w:val="24"/>
            <w:u w:color="0000FF"/>
          </w:rPr>
          <w:t>o</w:t>
        </w:r>
        <w:r w:rsidRPr="00646071">
          <w:rPr>
            <w:rStyle w:val="Hyperlink"/>
            <w:rFonts w:ascii="Calibri" w:eastAsia="Calibri" w:hAnsi="Calibri" w:cs="Calibri"/>
            <w:spacing w:val="1"/>
            <w:sz w:val="24"/>
            <w:szCs w:val="24"/>
            <w:u w:color="0000FF"/>
          </w:rPr>
          <w:t>m/</w:t>
        </w:r>
        <w:r w:rsidRPr="00646071">
          <w:rPr>
            <w:rStyle w:val="Hyperlink"/>
            <w:rFonts w:ascii="Calibri" w:eastAsia="Calibri" w:hAnsi="Calibri" w:cs="Calibri"/>
            <w:spacing w:val="-1"/>
            <w:sz w:val="24"/>
            <w:szCs w:val="24"/>
            <w:u w:color="0000FF"/>
          </w:rPr>
          <w:t>w</w:t>
        </w:r>
        <w:r w:rsidRPr="00646071">
          <w:rPr>
            <w:rStyle w:val="Hyperlink"/>
            <w:rFonts w:ascii="Calibri" w:eastAsia="Calibri" w:hAnsi="Calibri" w:cs="Calibri"/>
            <w:sz w:val="24"/>
            <w:szCs w:val="24"/>
            <w:u w:color="0000FF"/>
          </w:rPr>
          <w:t>a</w:t>
        </w:r>
        <w:r w:rsidRPr="00646071">
          <w:rPr>
            <w:rStyle w:val="Hyperlink"/>
            <w:rFonts w:ascii="Calibri" w:eastAsia="Calibri" w:hAnsi="Calibri" w:cs="Calibri"/>
            <w:spacing w:val="1"/>
            <w:sz w:val="24"/>
            <w:szCs w:val="24"/>
            <w:u w:color="0000FF"/>
          </w:rPr>
          <w:t>t</w:t>
        </w:r>
        <w:r w:rsidRPr="00646071">
          <w:rPr>
            <w:rStyle w:val="Hyperlink"/>
            <w:rFonts w:ascii="Calibri" w:eastAsia="Calibri" w:hAnsi="Calibri" w:cs="Calibri"/>
            <w:spacing w:val="-1"/>
            <w:sz w:val="24"/>
            <w:szCs w:val="24"/>
            <w:u w:color="0000FF"/>
          </w:rPr>
          <w:t>c</w:t>
        </w:r>
        <w:r w:rsidRPr="00646071">
          <w:rPr>
            <w:rStyle w:val="Hyperlink"/>
            <w:rFonts w:ascii="Calibri" w:eastAsia="Calibri" w:hAnsi="Calibri" w:cs="Calibri"/>
            <w:spacing w:val="1"/>
            <w:sz w:val="24"/>
            <w:szCs w:val="24"/>
            <w:u w:color="0000FF"/>
          </w:rPr>
          <w:t>h</w:t>
        </w:r>
        <w:r w:rsidRPr="00646071">
          <w:rPr>
            <w:rStyle w:val="Hyperlink"/>
            <w:rFonts w:ascii="Calibri" w:eastAsia="Calibri" w:hAnsi="Calibri" w:cs="Calibri"/>
            <w:sz w:val="24"/>
            <w:szCs w:val="24"/>
            <w:u w:color="0000FF"/>
          </w:rPr>
          <w:t>?</w:t>
        </w:r>
        <w:r w:rsidRPr="00646071">
          <w:rPr>
            <w:rStyle w:val="Hyperlink"/>
            <w:rFonts w:ascii="Calibri" w:eastAsia="Calibri" w:hAnsi="Calibri" w:cs="Calibri"/>
            <w:spacing w:val="-1"/>
            <w:sz w:val="24"/>
            <w:szCs w:val="24"/>
            <w:u w:color="0000FF"/>
          </w:rPr>
          <w:t>v</w:t>
        </w:r>
        <w:r w:rsidRPr="00646071">
          <w:rPr>
            <w:rStyle w:val="Hyperlink"/>
            <w:rFonts w:ascii="Calibri" w:eastAsia="Calibri" w:hAnsi="Calibri" w:cs="Calibri"/>
            <w:sz w:val="24"/>
            <w:szCs w:val="24"/>
            <w:u w:color="0000FF"/>
          </w:rPr>
          <w:t>=</w:t>
        </w:r>
        <w:r w:rsidRPr="00646071">
          <w:rPr>
            <w:rStyle w:val="Hyperlink"/>
            <w:rFonts w:ascii="Calibri" w:eastAsia="Calibri" w:hAnsi="Calibri" w:cs="Calibri"/>
            <w:spacing w:val="1"/>
            <w:sz w:val="24"/>
            <w:szCs w:val="24"/>
            <w:u w:color="0000FF"/>
          </w:rPr>
          <w:t>P</w:t>
        </w:r>
        <w:r w:rsidRPr="00646071">
          <w:rPr>
            <w:rStyle w:val="Hyperlink"/>
            <w:rFonts w:ascii="Calibri" w:eastAsia="Calibri" w:hAnsi="Calibri" w:cs="Calibri"/>
            <w:sz w:val="24"/>
            <w:szCs w:val="24"/>
            <w:u w:color="0000FF"/>
          </w:rPr>
          <w:t>Y</w:t>
        </w:r>
        <w:r w:rsidRPr="00646071">
          <w:rPr>
            <w:rStyle w:val="Hyperlink"/>
            <w:rFonts w:ascii="Calibri" w:eastAsia="Calibri" w:hAnsi="Calibri" w:cs="Calibri"/>
            <w:spacing w:val="1"/>
            <w:sz w:val="24"/>
            <w:szCs w:val="24"/>
            <w:u w:color="0000FF"/>
          </w:rPr>
          <w:t>r</w:t>
        </w:r>
        <w:r w:rsidRPr="00646071">
          <w:rPr>
            <w:rStyle w:val="Hyperlink"/>
            <w:rFonts w:ascii="Calibri" w:eastAsia="Calibri" w:hAnsi="Calibri" w:cs="Calibri"/>
            <w:spacing w:val="-1"/>
            <w:sz w:val="24"/>
            <w:szCs w:val="24"/>
            <w:u w:color="0000FF"/>
          </w:rPr>
          <w:t>C</w:t>
        </w:r>
        <w:r w:rsidRPr="00646071">
          <w:rPr>
            <w:rStyle w:val="Hyperlink"/>
            <w:rFonts w:ascii="Calibri" w:eastAsia="Calibri" w:hAnsi="Calibri" w:cs="Calibri"/>
            <w:sz w:val="24"/>
            <w:szCs w:val="24"/>
            <w:u w:color="0000FF"/>
          </w:rPr>
          <w:t>S</w:t>
        </w:r>
        <w:r w:rsidRPr="00646071">
          <w:rPr>
            <w:rStyle w:val="Hyperlink"/>
            <w:rFonts w:ascii="Calibri" w:eastAsia="Calibri" w:hAnsi="Calibri" w:cs="Calibri"/>
            <w:spacing w:val="-2"/>
            <w:sz w:val="24"/>
            <w:szCs w:val="24"/>
            <w:u w:color="0000FF"/>
          </w:rPr>
          <w:t>2</w:t>
        </w:r>
        <w:r w:rsidRPr="00646071">
          <w:rPr>
            <w:rStyle w:val="Hyperlink"/>
            <w:rFonts w:ascii="Calibri" w:eastAsia="Calibri" w:hAnsi="Calibri" w:cs="Calibri"/>
            <w:sz w:val="24"/>
            <w:szCs w:val="24"/>
            <w:u w:color="0000FF"/>
          </w:rPr>
          <w:t>1s</w:t>
        </w:r>
        <w:r w:rsidRPr="00646071">
          <w:rPr>
            <w:rStyle w:val="Hyperlink"/>
            <w:rFonts w:ascii="Calibri" w:eastAsia="Calibri" w:hAnsi="Calibri" w:cs="Calibri"/>
            <w:spacing w:val="-1"/>
            <w:sz w:val="24"/>
            <w:szCs w:val="24"/>
            <w:u w:color="0000FF"/>
          </w:rPr>
          <w:t>P</w:t>
        </w:r>
        <w:r w:rsidRPr="00646071">
          <w:rPr>
            <w:rStyle w:val="Hyperlink"/>
            <w:rFonts w:ascii="Calibri" w:eastAsia="Calibri" w:hAnsi="Calibri" w:cs="Calibri"/>
            <w:spacing w:val="1"/>
            <w:sz w:val="24"/>
            <w:szCs w:val="24"/>
            <w:u w:color="0000FF"/>
          </w:rPr>
          <w:t>b</w:t>
        </w:r>
        <w:r w:rsidRPr="00646071">
          <w:rPr>
            <w:rStyle w:val="Hyperlink"/>
            <w:rFonts w:ascii="Calibri" w:eastAsia="Calibri" w:hAnsi="Calibri" w:cs="Calibri"/>
            <w:sz w:val="24"/>
            <w:szCs w:val="24"/>
            <w:u w:color="0000FF"/>
          </w:rPr>
          <w:t>A</w:t>
        </w:r>
      </w:hyperlink>
    </w:p>
    <w:p w:rsidR="009A7AEA" w:rsidRDefault="009A7AEA">
      <w:pPr>
        <w:spacing w:before="4" w:line="180" w:lineRule="exact"/>
        <w:rPr>
          <w:sz w:val="19"/>
          <w:szCs w:val="19"/>
        </w:rPr>
      </w:pPr>
    </w:p>
    <w:p w:rsidR="009A7AEA" w:rsidRDefault="009A7AEA">
      <w:pPr>
        <w:spacing w:line="200" w:lineRule="exact"/>
      </w:pPr>
    </w:p>
    <w:p w:rsidR="00646071" w:rsidRPr="00646071" w:rsidRDefault="0001462A" w:rsidP="00646071">
      <w:pPr>
        <w:spacing w:line="380" w:lineRule="exact"/>
        <w:ind w:left="120"/>
        <w:rPr>
          <w:rFonts w:ascii="Calibri" w:eastAsia="Calibri" w:hAnsi="Calibri" w:cs="Calibri"/>
          <w:color w:val="365F91"/>
          <w:position w:val="1"/>
          <w:sz w:val="32"/>
          <w:szCs w:val="32"/>
        </w:rPr>
      </w:pPr>
      <w:r>
        <w:rPr>
          <w:rFonts w:ascii="Calibri" w:eastAsia="Calibri" w:hAnsi="Calibri" w:cs="Calibri"/>
          <w:color w:val="365F91"/>
          <w:position w:val="1"/>
          <w:sz w:val="32"/>
          <w:szCs w:val="32"/>
        </w:rPr>
        <w:t>Object</w:t>
      </w:r>
      <w:r>
        <w:rPr>
          <w:rFonts w:ascii="Calibri" w:eastAsia="Calibri" w:hAnsi="Calibri" w:cs="Calibri"/>
          <w:color w:val="365F91"/>
          <w:spacing w:val="1"/>
          <w:position w:val="1"/>
          <w:sz w:val="32"/>
          <w:szCs w:val="32"/>
        </w:rPr>
        <w:t>i</w:t>
      </w:r>
      <w:r>
        <w:rPr>
          <w:rFonts w:ascii="Calibri" w:eastAsia="Calibri" w:hAnsi="Calibri" w:cs="Calibri"/>
          <w:color w:val="365F91"/>
          <w:position w:val="1"/>
          <w:sz w:val="32"/>
          <w:szCs w:val="32"/>
        </w:rPr>
        <w:t>ve</w:t>
      </w:r>
      <w:r>
        <w:rPr>
          <w:rFonts w:ascii="Calibri" w:eastAsia="Calibri" w:hAnsi="Calibri" w:cs="Calibri"/>
          <w:color w:val="365F91"/>
          <w:spacing w:val="-10"/>
          <w:position w:val="1"/>
          <w:sz w:val="32"/>
          <w:szCs w:val="32"/>
        </w:rPr>
        <w:t xml:space="preserve"> </w:t>
      </w:r>
      <w:r>
        <w:rPr>
          <w:rFonts w:ascii="Calibri" w:eastAsia="Calibri" w:hAnsi="Calibri" w:cs="Calibri"/>
          <w:color w:val="365F91"/>
          <w:spacing w:val="-1"/>
          <w:position w:val="1"/>
          <w:sz w:val="32"/>
          <w:szCs w:val="32"/>
        </w:rPr>
        <w:t>2</w:t>
      </w:r>
      <w:r>
        <w:rPr>
          <w:rFonts w:ascii="Calibri" w:eastAsia="Calibri" w:hAnsi="Calibri" w:cs="Calibri"/>
          <w:color w:val="365F91"/>
          <w:spacing w:val="1"/>
          <w:position w:val="1"/>
          <w:sz w:val="32"/>
          <w:szCs w:val="32"/>
        </w:rPr>
        <w:t>.</w:t>
      </w:r>
      <w:r>
        <w:rPr>
          <w:rFonts w:ascii="Calibri" w:eastAsia="Calibri" w:hAnsi="Calibri" w:cs="Calibri"/>
          <w:color w:val="365F91"/>
          <w:position w:val="1"/>
          <w:sz w:val="32"/>
          <w:szCs w:val="32"/>
        </w:rPr>
        <w:t>1</w:t>
      </w:r>
      <w:r>
        <w:rPr>
          <w:rFonts w:ascii="Calibri" w:eastAsia="Calibri" w:hAnsi="Calibri" w:cs="Calibri"/>
          <w:color w:val="365F91"/>
          <w:spacing w:val="-5"/>
          <w:position w:val="1"/>
          <w:sz w:val="32"/>
          <w:szCs w:val="32"/>
        </w:rPr>
        <w:t xml:space="preserve"> </w:t>
      </w:r>
      <w:r>
        <w:rPr>
          <w:rFonts w:ascii="Calibri" w:eastAsia="Calibri" w:hAnsi="Calibri" w:cs="Calibri"/>
          <w:color w:val="365F91"/>
          <w:position w:val="1"/>
          <w:sz w:val="32"/>
          <w:szCs w:val="32"/>
        </w:rPr>
        <w:t>–</w:t>
      </w:r>
      <w:r>
        <w:rPr>
          <w:rFonts w:ascii="Calibri" w:eastAsia="Calibri" w:hAnsi="Calibri" w:cs="Calibri"/>
          <w:color w:val="365F91"/>
          <w:spacing w:val="-3"/>
          <w:position w:val="1"/>
          <w:sz w:val="32"/>
          <w:szCs w:val="32"/>
        </w:rPr>
        <w:t xml:space="preserve"> </w:t>
      </w:r>
      <w:r>
        <w:rPr>
          <w:rFonts w:ascii="Calibri" w:eastAsia="Calibri" w:hAnsi="Calibri" w:cs="Calibri"/>
          <w:color w:val="365F91"/>
          <w:spacing w:val="1"/>
          <w:position w:val="1"/>
          <w:sz w:val="32"/>
          <w:szCs w:val="32"/>
        </w:rPr>
        <w:t>I</w:t>
      </w:r>
      <w:r>
        <w:rPr>
          <w:rFonts w:ascii="Calibri" w:eastAsia="Calibri" w:hAnsi="Calibri" w:cs="Calibri"/>
          <w:color w:val="365F91"/>
          <w:spacing w:val="2"/>
          <w:position w:val="1"/>
          <w:sz w:val="32"/>
          <w:szCs w:val="32"/>
        </w:rPr>
        <w:t>C</w:t>
      </w:r>
      <w:r>
        <w:rPr>
          <w:rFonts w:ascii="Calibri" w:eastAsia="Calibri" w:hAnsi="Calibri" w:cs="Calibri"/>
          <w:color w:val="365F91"/>
          <w:position w:val="1"/>
          <w:sz w:val="32"/>
          <w:szCs w:val="32"/>
        </w:rPr>
        <w:t>MP</w:t>
      </w:r>
    </w:p>
    <w:p w:rsidR="00707237" w:rsidRPr="00707237" w:rsidRDefault="00707237" w:rsidP="00707237">
      <w:pPr>
        <w:spacing w:before="31" w:line="360" w:lineRule="auto"/>
        <w:rPr>
          <w:rFonts w:ascii="Calibri" w:eastAsia="Calibri" w:hAnsi="Calibri" w:cs="Calibri"/>
          <w:sz w:val="24"/>
          <w:szCs w:val="24"/>
        </w:rPr>
      </w:pPr>
      <w:r>
        <w:rPr>
          <w:rFonts w:ascii="Calibri" w:eastAsia="Calibri" w:hAnsi="Calibri" w:cs="Calibri"/>
          <w:sz w:val="24"/>
          <w:szCs w:val="24"/>
        </w:rPr>
        <w:t>Before proceeding, please disable IPv6 in your system.</w:t>
      </w:r>
    </w:p>
    <w:p w:rsidR="009A7AEA" w:rsidRPr="00646071" w:rsidRDefault="0001462A" w:rsidP="00646071">
      <w:pPr>
        <w:pStyle w:val="ListParagraph"/>
        <w:numPr>
          <w:ilvl w:val="0"/>
          <w:numId w:val="2"/>
        </w:numPr>
        <w:spacing w:before="31" w:line="360" w:lineRule="auto"/>
        <w:rPr>
          <w:rFonts w:ascii="Calibri" w:eastAsia="Calibri" w:hAnsi="Calibri" w:cs="Calibri"/>
          <w:sz w:val="24"/>
          <w:szCs w:val="24"/>
        </w:rPr>
      </w:pPr>
      <w:r w:rsidRPr="00646071">
        <w:rPr>
          <w:rFonts w:ascii="Calibri" w:eastAsia="Calibri" w:hAnsi="Calibri" w:cs="Calibri"/>
          <w:spacing w:val="2"/>
          <w:sz w:val="24"/>
          <w:szCs w:val="24"/>
        </w:rPr>
        <w:t>O</w:t>
      </w:r>
      <w:r w:rsidRPr="00646071">
        <w:rPr>
          <w:rFonts w:ascii="Calibri" w:eastAsia="Calibri" w:hAnsi="Calibri" w:cs="Calibri"/>
          <w:spacing w:val="3"/>
          <w:sz w:val="24"/>
          <w:szCs w:val="24"/>
        </w:rPr>
        <w:t>p</w:t>
      </w:r>
      <w:r w:rsidRPr="00646071">
        <w:rPr>
          <w:rFonts w:ascii="Calibri" w:eastAsia="Calibri" w:hAnsi="Calibri" w:cs="Calibri"/>
          <w:sz w:val="24"/>
          <w:szCs w:val="24"/>
        </w:rPr>
        <w:t>en</w:t>
      </w:r>
      <w:r w:rsidRPr="00646071">
        <w:rPr>
          <w:rFonts w:ascii="Calibri" w:eastAsia="Calibri" w:hAnsi="Calibri" w:cs="Calibri"/>
          <w:spacing w:val="7"/>
          <w:sz w:val="24"/>
          <w:szCs w:val="24"/>
        </w:rPr>
        <w:t xml:space="preserve"> </w:t>
      </w:r>
      <w:r w:rsidRPr="00646071">
        <w:rPr>
          <w:rFonts w:ascii="Calibri" w:eastAsia="Calibri" w:hAnsi="Calibri" w:cs="Calibri"/>
          <w:spacing w:val="1"/>
          <w:sz w:val="24"/>
          <w:szCs w:val="24"/>
        </w:rPr>
        <w:t>c</w:t>
      </w:r>
      <w:r w:rsidRPr="00646071">
        <w:rPr>
          <w:rFonts w:ascii="Calibri" w:eastAsia="Calibri" w:hAnsi="Calibri" w:cs="Calibri"/>
          <w:sz w:val="24"/>
          <w:szCs w:val="24"/>
        </w:rPr>
        <w:t>o</w:t>
      </w:r>
      <w:r w:rsidRPr="00646071">
        <w:rPr>
          <w:rFonts w:ascii="Calibri" w:eastAsia="Calibri" w:hAnsi="Calibri" w:cs="Calibri"/>
          <w:spacing w:val="3"/>
          <w:sz w:val="24"/>
          <w:szCs w:val="24"/>
        </w:rPr>
        <w:t>m</w:t>
      </w:r>
      <w:r w:rsidRPr="00646071">
        <w:rPr>
          <w:rFonts w:ascii="Calibri" w:eastAsia="Calibri" w:hAnsi="Calibri" w:cs="Calibri"/>
          <w:spacing w:val="2"/>
          <w:sz w:val="24"/>
          <w:szCs w:val="24"/>
        </w:rPr>
        <w:t>m</w:t>
      </w:r>
      <w:r w:rsidRPr="00646071">
        <w:rPr>
          <w:rFonts w:ascii="Calibri" w:eastAsia="Calibri" w:hAnsi="Calibri" w:cs="Calibri"/>
          <w:sz w:val="24"/>
          <w:szCs w:val="24"/>
        </w:rPr>
        <w:t>a</w:t>
      </w:r>
      <w:r w:rsidRPr="00646071">
        <w:rPr>
          <w:rFonts w:ascii="Calibri" w:eastAsia="Calibri" w:hAnsi="Calibri" w:cs="Calibri"/>
          <w:spacing w:val="1"/>
          <w:sz w:val="24"/>
          <w:szCs w:val="24"/>
        </w:rPr>
        <w:t>n</w:t>
      </w:r>
      <w:r w:rsidRPr="00646071">
        <w:rPr>
          <w:rFonts w:ascii="Calibri" w:eastAsia="Calibri" w:hAnsi="Calibri" w:cs="Calibri"/>
          <w:sz w:val="24"/>
          <w:szCs w:val="24"/>
        </w:rPr>
        <w:t>d</w:t>
      </w:r>
      <w:r w:rsidRPr="00646071">
        <w:rPr>
          <w:rFonts w:ascii="Calibri" w:eastAsia="Calibri" w:hAnsi="Calibri" w:cs="Calibri"/>
          <w:spacing w:val="4"/>
          <w:sz w:val="24"/>
          <w:szCs w:val="24"/>
        </w:rPr>
        <w:t xml:space="preserve"> </w:t>
      </w:r>
      <w:r w:rsidRPr="00646071">
        <w:rPr>
          <w:rFonts w:ascii="Calibri" w:eastAsia="Calibri" w:hAnsi="Calibri" w:cs="Calibri"/>
          <w:spacing w:val="3"/>
          <w:sz w:val="24"/>
          <w:szCs w:val="24"/>
        </w:rPr>
        <w:t>p</w:t>
      </w:r>
      <w:r w:rsidRPr="00646071">
        <w:rPr>
          <w:rFonts w:ascii="Calibri" w:eastAsia="Calibri" w:hAnsi="Calibri" w:cs="Calibri"/>
          <w:spacing w:val="2"/>
          <w:sz w:val="24"/>
          <w:szCs w:val="24"/>
        </w:rPr>
        <w:t>r</w:t>
      </w:r>
      <w:r w:rsidRPr="00646071">
        <w:rPr>
          <w:rFonts w:ascii="Calibri" w:eastAsia="Calibri" w:hAnsi="Calibri" w:cs="Calibri"/>
          <w:sz w:val="24"/>
          <w:szCs w:val="24"/>
        </w:rPr>
        <w:t>o</w:t>
      </w:r>
      <w:r w:rsidRPr="00646071">
        <w:rPr>
          <w:rFonts w:ascii="Calibri" w:eastAsia="Calibri" w:hAnsi="Calibri" w:cs="Calibri"/>
          <w:spacing w:val="3"/>
          <w:sz w:val="24"/>
          <w:szCs w:val="24"/>
        </w:rPr>
        <w:t>m</w:t>
      </w:r>
      <w:r w:rsidRPr="00646071">
        <w:rPr>
          <w:rFonts w:ascii="Calibri" w:eastAsia="Calibri" w:hAnsi="Calibri" w:cs="Calibri"/>
          <w:spacing w:val="1"/>
          <w:sz w:val="24"/>
          <w:szCs w:val="24"/>
        </w:rPr>
        <w:t>p</w:t>
      </w:r>
      <w:r w:rsidRPr="00646071">
        <w:rPr>
          <w:rFonts w:ascii="Calibri" w:eastAsia="Calibri" w:hAnsi="Calibri" w:cs="Calibri"/>
          <w:sz w:val="24"/>
          <w:szCs w:val="24"/>
        </w:rPr>
        <w:t>t/</w:t>
      </w:r>
      <w:r w:rsidRPr="00646071">
        <w:rPr>
          <w:rFonts w:ascii="Calibri" w:eastAsia="Calibri" w:hAnsi="Calibri" w:cs="Calibri"/>
          <w:spacing w:val="3"/>
          <w:sz w:val="24"/>
          <w:szCs w:val="24"/>
        </w:rPr>
        <w:t>te</w:t>
      </w:r>
      <w:r w:rsidRPr="00646071">
        <w:rPr>
          <w:rFonts w:ascii="Calibri" w:eastAsia="Calibri" w:hAnsi="Calibri" w:cs="Calibri"/>
          <w:sz w:val="24"/>
          <w:szCs w:val="24"/>
        </w:rPr>
        <w:t>r</w:t>
      </w:r>
      <w:r w:rsidRPr="00646071">
        <w:rPr>
          <w:rFonts w:ascii="Calibri" w:eastAsia="Calibri" w:hAnsi="Calibri" w:cs="Calibri"/>
          <w:spacing w:val="3"/>
          <w:sz w:val="24"/>
          <w:szCs w:val="24"/>
        </w:rPr>
        <w:t>m</w:t>
      </w:r>
      <w:r w:rsidRPr="00646071">
        <w:rPr>
          <w:rFonts w:ascii="Calibri" w:eastAsia="Calibri" w:hAnsi="Calibri" w:cs="Calibri"/>
          <w:sz w:val="24"/>
          <w:szCs w:val="24"/>
        </w:rPr>
        <w:t>i</w:t>
      </w:r>
      <w:r w:rsidRPr="00646071">
        <w:rPr>
          <w:rFonts w:ascii="Calibri" w:eastAsia="Calibri" w:hAnsi="Calibri" w:cs="Calibri"/>
          <w:spacing w:val="3"/>
          <w:sz w:val="24"/>
          <w:szCs w:val="24"/>
        </w:rPr>
        <w:t>n</w:t>
      </w:r>
      <w:r w:rsidRPr="00646071">
        <w:rPr>
          <w:rFonts w:ascii="Calibri" w:eastAsia="Calibri" w:hAnsi="Calibri" w:cs="Calibri"/>
          <w:spacing w:val="2"/>
          <w:sz w:val="24"/>
          <w:szCs w:val="24"/>
        </w:rPr>
        <w:t>a</w:t>
      </w:r>
      <w:r w:rsidRPr="00646071">
        <w:rPr>
          <w:rFonts w:ascii="Calibri" w:eastAsia="Calibri" w:hAnsi="Calibri" w:cs="Calibri"/>
          <w:sz w:val="24"/>
          <w:szCs w:val="24"/>
        </w:rPr>
        <w:t>l</w:t>
      </w:r>
      <w:r w:rsidRPr="00646071">
        <w:rPr>
          <w:rFonts w:ascii="Calibri" w:eastAsia="Calibri" w:hAnsi="Calibri" w:cs="Calibri"/>
          <w:spacing w:val="3"/>
          <w:sz w:val="24"/>
          <w:szCs w:val="24"/>
        </w:rPr>
        <w:t xml:space="preserve"> </w:t>
      </w:r>
      <w:r w:rsidRPr="00646071">
        <w:rPr>
          <w:rFonts w:ascii="Calibri" w:eastAsia="Calibri" w:hAnsi="Calibri" w:cs="Calibri"/>
          <w:spacing w:val="1"/>
          <w:sz w:val="24"/>
          <w:szCs w:val="24"/>
        </w:rPr>
        <w:t>(</w:t>
      </w:r>
      <w:r w:rsidRPr="00646071">
        <w:rPr>
          <w:rFonts w:ascii="Calibri" w:eastAsia="Calibri" w:hAnsi="Calibri" w:cs="Calibri"/>
          <w:spacing w:val="3"/>
          <w:sz w:val="24"/>
          <w:szCs w:val="24"/>
        </w:rPr>
        <w:t>d</w:t>
      </w:r>
      <w:r w:rsidRPr="00646071">
        <w:rPr>
          <w:rFonts w:ascii="Calibri" w:eastAsia="Calibri" w:hAnsi="Calibri" w:cs="Calibri"/>
          <w:sz w:val="24"/>
          <w:szCs w:val="24"/>
        </w:rPr>
        <w:t>e</w:t>
      </w:r>
      <w:r w:rsidRPr="00646071">
        <w:rPr>
          <w:rFonts w:ascii="Calibri" w:eastAsia="Calibri" w:hAnsi="Calibri" w:cs="Calibri"/>
          <w:spacing w:val="1"/>
          <w:sz w:val="24"/>
          <w:szCs w:val="24"/>
        </w:rPr>
        <w:t>p</w:t>
      </w:r>
      <w:r w:rsidRPr="00646071">
        <w:rPr>
          <w:rFonts w:ascii="Calibri" w:eastAsia="Calibri" w:hAnsi="Calibri" w:cs="Calibri"/>
          <w:spacing w:val="3"/>
          <w:sz w:val="24"/>
          <w:szCs w:val="24"/>
        </w:rPr>
        <w:t>e</w:t>
      </w:r>
      <w:r w:rsidRPr="00646071">
        <w:rPr>
          <w:rFonts w:ascii="Calibri" w:eastAsia="Calibri" w:hAnsi="Calibri" w:cs="Calibri"/>
          <w:spacing w:val="1"/>
          <w:sz w:val="24"/>
          <w:szCs w:val="24"/>
        </w:rPr>
        <w:t>n</w:t>
      </w:r>
      <w:r w:rsidRPr="00646071">
        <w:rPr>
          <w:rFonts w:ascii="Calibri" w:eastAsia="Calibri" w:hAnsi="Calibri" w:cs="Calibri"/>
          <w:spacing w:val="3"/>
          <w:sz w:val="24"/>
          <w:szCs w:val="24"/>
        </w:rPr>
        <w:t>d</w:t>
      </w:r>
      <w:r w:rsidRPr="00646071">
        <w:rPr>
          <w:rFonts w:ascii="Calibri" w:eastAsia="Calibri" w:hAnsi="Calibri" w:cs="Calibri"/>
          <w:sz w:val="24"/>
          <w:szCs w:val="24"/>
        </w:rPr>
        <w:t>i</w:t>
      </w:r>
      <w:r w:rsidRPr="00646071">
        <w:rPr>
          <w:rFonts w:ascii="Calibri" w:eastAsia="Calibri" w:hAnsi="Calibri" w:cs="Calibri"/>
          <w:spacing w:val="3"/>
          <w:sz w:val="24"/>
          <w:szCs w:val="24"/>
        </w:rPr>
        <w:t>n</w:t>
      </w:r>
      <w:r w:rsidRPr="00646071">
        <w:rPr>
          <w:rFonts w:ascii="Calibri" w:eastAsia="Calibri" w:hAnsi="Calibri" w:cs="Calibri"/>
          <w:sz w:val="24"/>
          <w:szCs w:val="24"/>
        </w:rPr>
        <w:t>g</w:t>
      </w:r>
      <w:r w:rsidRPr="00646071">
        <w:rPr>
          <w:rFonts w:ascii="Calibri" w:eastAsia="Calibri" w:hAnsi="Calibri" w:cs="Calibri"/>
          <w:spacing w:val="3"/>
          <w:sz w:val="24"/>
          <w:szCs w:val="24"/>
        </w:rPr>
        <w:t xml:space="preserve"> </w:t>
      </w:r>
      <w:r w:rsidRPr="00646071">
        <w:rPr>
          <w:rFonts w:ascii="Calibri" w:eastAsia="Calibri" w:hAnsi="Calibri" w:cs="Calibri"/>
          <w:sz w:val="24"/>
          <w:szCs w:val="24"/>
        </w:rPr>
        <w:t>on</w:t>
      </w:r>
      <w:r w:rsidRPr="00646071">
        <w:rPr>
          <w:rFonts w:ascii="Calibri" w:eastAsia="Calibri" w:hAnsi="Calibri" w:cs="Calibri"/>
          <w:spacing w:val="5"/>
          <w:sz w:val="24"/>
          <w:szCs w:val="24"/>
        </w:rPr>
        <w:t xml:space="preserve"> </w:t>
      </w:r>
      <w:r w:rsidRPr="00646071">
        <w:rPr>
          <w:rFonts w:ascii="Calibri" w:eastAsia="Calibri" w:hAnsi="Calibri" w:cs="Calibri"/>
          <w:spacing w:val="3"/>
          <w:sz w:val="24"/>
          <w:szCs w:val="24"/>
        </w:rPr>
        <w:t>t</w:t>
      </w:r>
      <w:r w:rsidRPr="00646071">
        <w:rPr>
          <w:rFonts w:ascii="Calibri" w:eastAsia="Calibri" w:hAnsi="Calibri" w:cs="Calibri"/>
          <w:spacing w:val="1"/>
          <w:sz w:val="24"/>
          <w:szCs w:val="24"/>
        </w:rPr>
        <w:t>h</w:t>
      </w:r>
      <w:r w:rsidRPr="00646071">
        <w:rPr>
          <w:rFonts w:ascii="Calibri" w:eastAsia="Calibri" w:hAnsi="Calibri" w:cs="Calibri"/>
          <w:sz w:val="24"/>
          <w:szCs w:val="24"/>
        </w:rPr>
        <w:t>e</w:t>
      </w:r>
      <w:r w:rsidRPr="00646071">
        <w:rPr>
          <w:rFonts w:ascii="Calibri" w:eastAsia="Calibri" w:hAnsi="Calibri" w:cs="Calibri"/>
          <w:spacing w:val="3"/>
          <w:sz w:val="24"/>
          <w:szCs w:val="24"/>
        </w:rPr>
        <w:t xml:space="preserve"> o</w:t>
      </w:r>
      <w:r w:rsidRPr="00646071">
        <w:rPr>
          <w:rFonts w:ascii="Calibri" w:eastAsia="Calibri" w:hAnsi="Calibri" w:cs="Calibri"/>
          <w:spacing w:val="1"/>
          <w:sz w:val="24"/>
          <w:szCs w:val="24"/>
        </w:rPr>
        <w:t>p</w:t>
      </w:r>
      <w:r w:rsidRPr="00646071">
        <w:rPr>
          <w:rFonts w:ascii="Calibri" w:eastAsia="Calibri" w:hAnsi="Calibri" w:cs="Calibri"/>
          <w:spacing w:val="3"/>
          <w:sz w:val="24"/>
          <w:szCs w:val="24"/>
        </w:rPr>
        <w:t>e</w:t>
      </w:r>
      <w:r w:rsidRPr="00646071">
        <w:rPr>
          <w:rFonts w:ascii="Calibri" w:eastAsia="Calibri" w:hAnsi="Calibri" w:cs="Calibri"/>
          <w:spacing w:val="2"/>
          <w:sz w:val="24"/>
          <w:szCs w:val="24"/>
        </w:rPr>
        <w:t>r</w:t>
      </w:r>
      <w:r w:rsidRPr="00646071">
        <w:rPr>
          <w:rFonts w:ascii="Calibri" w:eastAsia="Calibri" w:hAnsi="Calibri" w:cs="Calibri"/>
          <w:sz w:val="24"/>
          <w:szCs w:val="24"/>
        </w:rPr>
        <w:t>a</w:t>
      </w:r>
      <w:r w:rsidRPr="00646071">
        <w:rPr>
          <w:rFonts w:ascii="Calibri" w:eastAsia="Calibri" w:hAnsi="Calibri" w:cs="Calibri"/>
          <w:spacing w:val="4"/>
          <w:sz w:val="24"/>
          <w:szCs w:val="24"/>
        </w:rPr>
        <w:t>t</w:t>
      </w:r>
      <w:r w:rsidRPr="00646071">
        <w:rPr>
          <w:rFonts w:ascii="Calibri" w:eastAsia="Calibri" w:hAnsi="Calibri" w:cs="Calibri"/>
          <w:sz w:val="24"/>
          <w:szCs w:val="24"/>
        </w:rPr>
        <w:t>i</w:t>
      </w:r>
      <w:r w:rsidRPr="00646071">
        <w:rPr>
          <w:rFonts w:ascii="Calibri" w:eastAsia="Calibri" w:hAnsi="Calibri" w:cs="Calibri"/>
          <w:spacing w:val="3"/>
          <w:sz w:val="24"/>
          <w:szCs w:val="24"/>
        </w:rPr>
        <w:t>o</w:t>
      </w:r>
      <w:r w:rsidRPr="00646071">
        <w:rPr>
          <w:rFonts w:ascii="Calibri" w:eastAsia="Calibri" w:hAnsi="Calibri" w:cs="Calibri"/>
          <w:sz w:val="24"/>
          <w:szCs w:val="24"/>
        </w:rPr>
        <w:t>n</w:t>
      </w:r>
      <w:r w:rsidRPr="00646071">
        <w:rPr>
          <w:rFonts w:ascii="Calibri" w:eastAsia="Calibri" w:hAnsi="Calibri" w:cs="Calibri"/>
          <w:spacing w:val="4"/>
          <w:sz w:val="24"/>
          <w:szCs w:val="24"/>
        </w:rPr>
        <w:t xml:space="preserve"> </w:t>
      </w:r>
      <w:r w:rsidR="00646071">
        <w:rPr>
          <w:rFonts w:ascii="Calibri" w:eastAsia="Calibri" w:hAnsi="Calibri" w:cs="Calibri"/>
          <w:spacing w:val="2"/>
          <w:sz w:val="24"/>
          <w:szCs w:val="24"/>
        </w:rPr>
        <w:t>system).</w:t>
      </w:r>
    </w:p>
    <w:p w:rsidR="009A7AEA" w:rsidRDefault="0001462A" w:rsidP="00F85437">
      <w:pPr>
        <w:spacing w:line="360" w:lineRule="auto"/>
        <w:ind w:left="580"/>
        <w:rPr>
          <w:rFonts w:ascii="Calibri" w:eastAsia="Calibri" w:hAnsi="Calibri" w:cs="Calibri"/>
          <w:sz w:val="24"/>
          <w:szCs w:val="24"/>
        </w:rPr>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t</w:t>
      </w:r>
      <w:r>
        <w:rPr>
          <w:rFonts w:ascii="Calibri" w:eastAsia="Calibri" w:hAnsi="Calibri" w:cs="Calibri"/>
          <w:spacing w:val="2"/>
          <w:sz w:val="24"/>
          <w:szCs w:val="24"/>
        </w:rPr>
        <w:t>a</w:t>
      </w:r>
      <w:r>
        <w:rPr>
          <w:rFonts w:ascii="Calibri" w:eastAsia="Calibri" w:hAnsi="Calibri" w:cs="Calibri"/>
          <w:sz w:val="24"/>
          <w:szCs w:val="24"/>
        </w:rPr>
        <w:t>rt</w:t>
      </w:r>
      <w:r>
        <w:rPr>
          <w:rFonts w:ascii="Calibri" w:eastAsia="Calibri" w:hAnsi="Calibri" w:cs="Calibri"/>
          <w:spacing w:val="4"/>
          <w:sz w:val="24"/>
          <w:szCs w:val="24"/>
        </w:rPr>
        <w:t xml:space="preserve"> </w:t>
      </w:r>
      <w:r>
        <w:rPr>
          <w:rFonts w:ascii="Calibri" w:eastAsia="Calibri" w:hAnsi="Calibri" w:cs="Calibri"/>
          <w:spacing w:val="2"/>
          <w:sz w:val="24"/>
          <w:szCs w:val="24"/>
        </w:rPr>
        <w:t>Wi</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ar</w:t>
      </w:r>
      <w:r>
        <w:rPr>
          <w:rFonts w:ascii="Calibri" w:eastAsia="Calibri" w:hAnsi="Calibri" w:cs="Calibri"/>
          <w:sz w:val="24"/>
          <w:szCs w:val="24"/>
        </w:rPr>
        <w:t>k</w:t>
      </w:r>
      <w:r>
        <w:rPr>
          <w:rFonts w:ascii="Calibri" w:eastAsia="Calibri" w:hAnsi="Calibri" w:cs="Calibri"/>
          <w:spacing w:val="6"/>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3"/>
          <w:sz w:val="24"/>
          <w:szCs w:val="24"/>
        </w:rPr>
        <w:t>be</w:t>
      </w:r>
      <w:r>
        <w:rPr>
          <w:rFonts w:ascii="Calibri" w:eastAsia="Calibri" w:hAnsi="Calibri" w:cs="Calibri"/>
          <w:sz w:val="24"/>
          <w:szCs w:val="24"/>
        </w:rPr>
        <w:t>g</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e</w:t>
      </w:r>
      <w:r w:rsidR="00646071">
        <w:rPr>
          <w:rFonts w:ascii="Calibri" w:eastAsia="Calibri" w:hAnsi="Calibri" w:cs="Calibri"/>
          <w:sz w:val="24"/>
          <w:szCs w:val="24"/>
        </w:rPr>
        <w:t xml:space="preserve"> on the interface through via which Internet is accessible</w:t>
      </w:r>
      <w:r w:rsidR="00F85437">
        <w:rPr>
          <w:rFonts w:ascii="Calibri" w:eastAsia="Calibri" w:hAnsi="Calibri" w:cs="Calibri"/>
          <w:sz w:val="24"/>
          <w:szCs w:val="24"/>
        </w:rPr>
        <w:t>.</w:t>
      </w:r>
    </w:p>
    <w:p w:rsidR="009A7AEA" w:rsidRDefault="0001462A" w:rsidP="00F85437">
      <w:pPr>
        <w:spacing w:line="360" w:lineRule="auto"/>
        <w:ind w:left="580"/>
        <w:rPr>
          <w:rFonts w:ascii="Calibri" w:eastAsia="Calibri" w:hAnsi="Calibri" w:cs="Calibri"/>
          <w:sz w:val="24"/>
          <w:szCs w:val="24"/>
        </w:rPr>
      </w:pPr>
      <w:r>
        <w:rPr>
          <w:rFonts w:ascii="Calibri" w:eastAsia="Calibri" w:hAnsi="Calibri" w:cs="Calibri"/>
          <w:spacing w:val="3"/>
          <w:sz w:val="24"/>
          <w:szCs w:val="24"/>
        </w:rPr>
        <w:t>3</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z w:val="24"/>
          <w:szCs w:val="24"/>
        </w:rPr>
        <w:t>a</w:t>
      </w:r>
      <w:r w:rsidR="00646071">
        <w:rPr>
          <w:rFonts w:ascii="Calibri" w:eastAsia="Calibri" w:hAnsi="Calibri" w:cs="Calibri"/>
          <w:sz w:val="24"/>
          <w:szCs w:val="24"/>
        </w:rPr>
        <w:t>ny</w:t>
      </w:r>
      <w:r>
        <w:rPr>
          <w:rFonts w:ascii="Calibri" w:eastAsia="Calibri" w:hAnsi="Calibri" w:cs="Calibri"/>
          <w:spacing w:val="4"/>
          <w:sz w:val="24"/>
          <w:szCs w:val="24"/>
        </w:rPr>
        <w:t xml:space="preserve"> </w:t>
      </w:r>
      <w:r>
        <w:rPr>
          <w:rFonts w:ascii="Calibri" w:eastAsia="Calibri" w:hAnsi="Calibri" w:cs="Calibri"/>
          <w:sz w:val="24"/>
          <w:szCs w:val="24"/>
        </w:rPr>
        <w:t>“</w:t>
      </w:r>
      <w:r>
        <w:rPr>
          <w:rFonts w:ascii="Calibri" w:eastAsia="Calibri" w:hAnsi="Calibri" w:cs="Calibri"/>
          <w:spacing w:val="4"/>
          <w:sz w:val="24"/>
          <w:szCs w:val="24"/>
        </w:rPr>
        <w:t>h</w:t>
      </w:r>
      <w:r>
        <w:rPr>
          <w:rFonts w:ascii="Calibri" w:eastAsia="Calibri" w:hAnsi="Calibri" w:cs="Calibri"/>
          <w:spacing w:val="3"/>
          <w:sz w:val="24"/>
          <w:szCs w:val="24"/>
        </w:rPr>
        <w:t>o</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3"/>
          <w:sz w:val="24"/>
          <w:szCs w:val="24"/>
        </w:rPr>
        <w:t>n</w:t>
      </w:r>
      <w:r>
        <w:rPr>
          <w:rFonts w:ascii="Calibri" w:eastAsia="Calibri" w:hAnsi="Calibri" w:cs="Calibri"/>
          <w:spacing w:val="2"/>
          <w:sz w:val="24"/>
          <w:szCs w:val="24"/>
        </w:rPr>
        <w:t>am</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(wh</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7"/>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s</w:t>
      </w:r>
      <w:r>
        <w:rPr>
          <w:rFonts w:ascii="Calibri" w:eastAsia="Calibri" w:hAnsi="Calibri" w:cs="Calibri"/>
          <w:spacing w:val="3"/>
          <w:sz w:val="24"/>
          <w:szCs w:val="24"/>
        </w:rPr>
        <w:t>tn</w:t>
      </w:r>
      <w:r>
        <w:rPr>
          <w:rFonts w:ascii="Calibri" w:eastAsia="Calibri" w:hAnsi="Calibri" w:cs="Calibri"/>
          <w:sz w:val="24"/>
          <w:szCs w:val="24"/>
        </w:rPr>
        <w:t>a</w:t>
      </w:r>
      <w:r>
        <w:rPr>
          <w:rFonts w:ascii="Calibri" w:eastAsia="Calibri" w:hAnsi="Calibri" w:cs="Calibri"/>
          <w:spacing w:val="3"/>
          <w:sz w:val="24"/>
          <w:szCs w:val="24"/>
        </w:rPr>
        <w:t>m</w:t>
      </w:r>
      <w:r>
        <w:rPr>
          <w:rFonts w:ascii="Calibri" w:eastAsia="Calibri" w:hAnsi="Calibri" w:cs="Calibri"/>
          <w:spacing w:val="5"/>
          <w:sz w:val="24"/>
          <w:szCs w:val="24"/>
        </w:rPr>
        <w:t>e</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z w:val="24"/>
          <w:szCs w:val="24"/>
        </w:rPr>
        <w:t>U</w:t>
      </w:r>
      <w:r>
        <w:rPr>
          <w:rFonts w:ascii="Calibri" w:eastAsia="Calibri" w:hAnsi="Calibri" w:cs="Calibri"/>
          <w:spacing w:val="1"/>
          <w:sz w:val="24"/>
          <w:szCs w:val="24"/>
        </w:rPr>
        <w:t>R</w:t>
      </w:r>
      <w:r>
        <w:rPr>
          <w:rFonts w:ascii="Calibri" w:eastAsia="Calibri" w:hAnsi="Calibri" w:cs="Calibri"/>
          <w:spacing w:val="2"/>
          <w:sz w:val="24"/>
          <w:szCs w:val="24"/>
        </w:rPr>
        <w:t>L</w:t>
      </w:r>
      <w:r w:rsidR="00F85437">
        <w:rPr>
          <w:rFonts w:ascii="Calibri" w:eastAsia="Calibri" w:hAnsi="Calibri" w:cs="Calibri"/>
          <w:sz w:val="24"/>
          <w:szCs w:val="24"/>
        </w:rPr>
        <w:t>, e</w:t>
      </w:r>
      <w:r>
        <w:rPr>
          <w:rFonts w:ascii="Calibri" w:eastAsia="Calibri" w:hAnsi="Calibri" w:cs="Calibri"/>
          <w:spacing w:val="1"/>
          <w:sz w:val="24"/>
          <w:szCs w:val="24"/>
        </w:rPr>
        <w:t>x</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4"/>
          <w:sz w:val="24"/>
          <w:szCs w:val="24"/>
        </w:rPr>
        <w:t>p</w:t>
      </w:r>
      <w:r>
        <w:rPr>
          <w:rFonts w:ascii="Calibri" w:eastAsia="Calibri" w:hAnsi="Calibri" w:cs="Calibri"/>
          <w:spacing w:val="2"/>
          <w:sz w:val="24"/>
          <w:szCs w:val="24"/>
        </w:rPr>
        <w:t>l</w:t>
      </w:r>
      <w:r>
        <w:rPr>
          <w:rFonts w:ascii="Calibri" w:eastAsia="Calibri" w:hAnsi="Calibri" w:cs="Calibri"/>
          <w:sz w:val="24"/>
          <w:szCs w:val="24"/>
        </w:rPr>
        <w:t xml:space="preserve">e: </w:t>
      </w:r>
      <w:r>
        <w:rPr>
          <w:rFonts w:ascii="Calibri" w:eastAsia="Calibri" w:hAnsi="Calibri" w:cs="Calibri"/>
          <w:spacing w:val="7"/>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 xml:space="preserve">g </w:t>
      </w:r>
      <w:r>
        <w:rPr>
          <w:rFonts w:ascii="Calibri" w:eastAsia="Calibri" w:hAnsi="Calibri" w:cs="Calibri"/>
          <w:color w:val="0000FF"/>
          <w:spacing w:val="-48"/>
          <w:sz w:val="24"/>
          <w:szCs w:val="24"/>
        </w:rPr>
        <w:t xml:space="preserve"> </w:t>
      </w:r>
      <w:hyperlink r:id="rId12">
        <w:r>
          <w:rPr>
            <w:rFonts w:ascii="Calibri" w:eastAsia="Calibri" w:hAnsi="Calibri" w:cs="Calibri"/>
            <w:color w:val="0000FF"/>
            <w:spacing w:val="1"/>
            <w:sz w:val="24"/>
            <w:szCs w:val="24"/>
            <w:u w:val="single" w:color="0000FF"/>
          </w:rPr>
          <w:t>www</w:t>
        </w:r>
        <w:r>
          <w:rPr>
            <w:rFonts w:ascii="Calibri" w:eastAsia="Calibri" w:hAnsi="Calibri" w:cs="Calibri"/>
            <w:color w:val="0000FF"/>
            <w:spacing w:val="2"/>
            <w:sz w:val="24"/>
            <w:szCs w:val="24"/>
            <w:u w:val="single" w:color="0000FF"/>
          </w:rPr>
          <w:t>.g</w:t>
        </w:r>
        <w:r>
          <w:rPr>
            <w:rFonts w:ascii="Calibri" w:eastAsia="Calibri" w:hAnsi="Calibri" w:cs="Calibri"/>
            <w:color w:val="0000FF"/>
            <w:spacing w:val="3"/>
            <w:sz w:val="24"/>
            <w:szCs w:val="24"/>
            <w:u w:val="single" w:color="0000FF"/>
          </w:rPr>
          <w:t>oo</w:t>
        </w:r>
        <w:r>
          <w:rPr>
            <w:rFonts w:ascii="Calibri" w:eastAsia="Calibri" w:hAnsi="Calibri" w:cs="Calibri"/>
            <w:color w:val="0000FF"/>
            <w:spacing w:val="2"/>
            <w:sz w:val="24"/>
            <w:szCs w:val="24"/>
            <w:u w:val="single" w:color="0000FF"/>
          </w:rPr>
          <w:t>gl</w:t>
        </w:r>
        <w:r>
          <w:rPr>
            <w:rFonts w:ascii="Calibri" w:eastAsia="Calibri" w:hAnsi="Calibri" w:cs="Calibri"/>
            <w:color w:val="0000FF"/>
            <w:spacing w:val="3"/>
            <w:sz w:val="24"/>
            <w:szCs w:val="24"/>
            <w:u w:val="single" w:color="0000FF"/>
          </w:rPr>
          <w:t>e</w:t>
        </w:r>
        <w:r>
          <w:rPr>
            <w:rFonts w:ascii="Calibri" w:eastAsia="Calibri" w:hAnsi="Calibri" w:cs="Calibri"/>
            <w:color w:val="0000FF"/>
            <w:spacing w:val="2"/>
            <w:sz w:val="24"/>
            <w:szCs w:val="24"/>
            <w:u w:val="single" w:color="0000FF"/>
          </w:rPr>
          <w:t>.</w:t>
        </w:r>
        <w:r>
          <w:rPr>
            <w:rFonts w:ascii="Calibri" w:eastAsia="Calibri" w:hAnsi="Calibri" w:cs="Calibri"/>
            <w:color w:val="0000FF"/>
            <w:spacing w:val="1"/>
            <w:sz w:val="24"/>
            <w:szCs w:val="24"/>
            <w:u w:val="single" w:color="0000FF"/>
          </w:rPr>
          <w:t>c</w:t>
        </w:r>
        <w:r>
          <w:rPr>
            <w:rFonts w:ascii="Calibri" w:eastAsia="Calibri" w:hAnsi="Calibri" w:cs="Calibri"/>
            <w:color w:val="0000FF"/>
            <w:sz w:val="24"/>
            <w:szCs w:val="24"/>
            <w:u w:val="single" w:color="0000FF"/>
          </w:rPr>
          <w:t>om</w:t>
        </w:r>
      </w:hyperlink>
      <w:r w:rsidR="00F85437" w:rsidRPr="00F85437">
        <w:rPr>
          <w:rFonts w:ascii="Calibri" w:eastAsia="Calibri" w:hAnsi="Calibri" w:cs="Calibri"/>
          <w:sz w:val="24"/>
          <w:szCs w:val="24"/>
        </w:rPr>
        <w:t>)</w:t>
      </w:r>
    </w:p>
    <w:p w:rsidR="009A7AEA" w:rsidRDefault="0001462A" w:rsidP="00F85437">
      <w:pPr>
        <w:spacing w:line="360" w:lineRule="auto"/>
        <w:ind w:left="580"/>
        <w:rPr>
          <w:rFonts w:ascii="Calibri" w:eastAsia="Calibri" w:hAnsi="Calibri" w:cs="Calibri"/>
          <w:sz w:val="24"/>
          <w:szCs w:val="24"/>
        </w:rPr>
      </w:pPr>
      <w:r>
        <w:rPr>
          <w:rFonts w:ascii="Calibri" w:eastAsia="Calibri" w:hAnsi="Calibri" w:cs="Calibri"/>
          <w:spacing w:val="3"/>
          <w:sz w:val="24"/>
          <w:szCs w:val="24"/>
        </w:rPr>
        <w:t>4</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W</w:t>
      </w:r>
      <w:r>
        <w:rPr>
          <w:rFonts w:ascii="Calibri" w:eastAsia="Calibri" w:hAnsi="Calibri" w:cs="Calibri"/>
          <w:spacing w:val="3"/>
          <w:sz w:val="24"/>
          <w:szCs w:val="24"/>
        </w:rPr>
        <w:t>h</w:t>
      </w:r>
      <w:r>
        <w:rPr>
          <w:rFonts w:ascii="Calibri" w:eastAsia="Calibri" w:hAnsi="Calibri" w:cs="Calibri"/>
          <w:sz w:val="24"/>
          <w:szCs w:val="24"/>
        </w:rPr>
        <w:t>en</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sidR="00F85437">
        <w:rPr>
          <w:rFonts w:ascii="Calibri" w:eastAsia="Calibri" w:hAnsi="Calibri" w:cs="Calibri"/>
          <w:spacing w:val="3"/>
          <w:sz w:val="24"/>
          <w:szCs w:val="24"/>
        </w:rPr>
        <w:t>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he</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t</w:t>
      </w:r>
      <w:r>
        <w:rPr>
          <w:rFonts w:ascii="Calibri" w:eastAsia="Calibri" w:hAnsi="Calibri" w:cs="Calibri"/>
          <w:sz w:val="24"/>
          <w:szCs w:val="24"/>
        </w:rPr>
        <w:t>op</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pt</w:t>
      </w:r>
      <w:r>
        <w:rPr>
          <w:rFonts w:ascii="Calibri" w:eastAsia="Calibri" w:hAnsi="Calibri" w:cs="Calibri"/>
          <w:spacing w:val="3"/>
          <w:sz w:val="24"/>
          <w:szCs w:val="24"/>
        </w:rPr>
        <w:t>u</w:t>
      </w:r>
      <w:r>
        <w:rPr>
          <w:rFonts w:ascii="Calibri" w:eastAsia="Calibri" w:hAnsi="Calibri" w:cs="Calibri"/>
          <w:spacing w:val="2"/>
          <w:sz w:val="24"/>
          <w:szCs w:val="24"/>
        </w:rPr>
        <w:t>r</w:t>
      </w:r>
      <w:r>
        <w:rPr>
          <w:rFonts w:ascii="Calibri" w:eastAsia="Calibri" w:hAnsi="Calibri" w:cs="Calibri"/>
          <w:sz w:val="24"/>
          <w:szCs w:val="24"/>
        </w:rPr>
        <w:t>e</w:t>
      </w:r>
      <w:r w:rsidR="00F85437">
        <w:rPr>
          <w:rFonts w:ascii="Calibri" w:eastAsia="Calibri" w:hAnsi="Calibri" w:cs="Calibri"/>
          <w:sz w:val="24"/>
          <w:szCs w:val="24"/>
        </w:rPr>
        <w:t>.</w:t>
      </w:r>
      <w:r w:rsidR="002B0331">
        <w:rPr>
          <w:rFonts w:ascii="Calibri" w:eastAsia="Calibri" w:hAnsi="Calibri" w:cs="Calibri"/>
          <w:sz w:val="24"/>
          <w:szCs w:val="24"/>
        </w:rPr>
        <w:t xml:space="preserve"> [Press Ctrl + C in MAC to stop the ping.]</w:t>
      </w:r>
    </w:p>
    <w:p w:rsidR="009A7AEA" w:rsidRDefault="0001462A" w:rsidP="00F85437">
      <w:pPr>
        <w:spacing w:line="360" w:lineRule="auto"/>
        <w:ind w:left="940" w:right="73" w:hanging="360"/>
        <w:rPr>
          <w:rFonts w:ascii="Calibri" w:eastAsia="Calibri" w:hAnsi="Calibri" w:cs="Calibri"/>
          <w:sz w:val="24"/>
          <w:szCs w:val="24"/>
        </w:rPr>
      </w:pPr>
      <w:r>
        <w:rPr>
          <w:rFonts w:ascii="Calibri" w:eastAsia="Calibri" w:hAnsi="Calibri" w:cs="Calibri"/>
          <w:spacing w:val="3"/>
          <w:sz w:val="24"/>
          <w:szCs w:val="24"/>
        </w:rPr>
        <w:lastRenderedPageBreak/>
        <w:t>5</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Fil</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l</w:t>
      </w:r>
      <w:r>
        <w:rPr>
          <w:rFonts w:ascii="Calibri" w:eastAsia="Calibri" w:hAnsi="Calibri" w:cs="Calibri"/>
          <w:sz w:val="24"/>
          <w:szCs w:val="24"/>
        </w:rPr>
        <w:t>y</w:t>
      </w:r>
      <w:r>
        <w:rPr>
          <w:rFonts w:ascii="Calibri" w:eastAsia="Calibri" w:hAnsi="Calibri" w:cs="Calibri"/>
          <w:spacing w:val="-4"/>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is</w:t>
      </w:r>
      <w:r>
        <w:rPr>
          <w:rFonts w:ascii="Calibri" w:eastAsia="Calibri" w:hAnsi="Calibri" w:cs="Calibri"/>
          <w:spacing w:val="1"/>
          <w:sz w:val="24"/>
          <w:szCs w:val="24"/>
        </w:rPr>
        <w:t>p</w:t>
      </w:r>
      <w:r>
        <w:rPr>
          <w:rFonts w:ascii="Calibri" w:eastAsia="Calibri" w:hAnsi="Calibri" w:cs="Calibri"/>
          <w:spacing w:val="2"/>
          <w:sz w:val="24"/>
          <w:szCs w:val="24"/>
        </w:rPr>
        <w:t>la</w:t>
      </w:r>
      <w:r>
        <w:rPr>
          <w:rFonts w:ascii="Calibri" w:eastAsia="Calibri" w:hAnsi="Calibri" w:cs="Calibri"/>
          <w:sz w:val="24"/>
          <w:szCs w:val="24"/>
        </w:rPr>
        <w:t>y</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r</w:t>
      </w:r>
      <w:r>
        <w:rPr>
          <w:rFonts w:ascii="Calibri" w:eastAsia="Calibri" w:hAnsi="Calibri" w:cs="Calibri"/>
          <w:spacing w:val="3"/>
          <w:sz w:val="24"/>
          <w:szCs w:val="24"/>
        </w:rPr>
        <w:t>a</w:t>
      </w:r>
      <w:r>
        <w:rPr>
          <w:rFonts w:ascii="Calibri" w:eastAsia="Calibri" w:hAnsi="Calibri" w:cs="Calibri"/>
          <w:spacing w:val="1"/>
          <w:sz w:val="24"/>
          <w:szCs w:val="24"/>
        </w:rPr>
        <w:t>f</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pacing w:val="10"/>
          <w:sz w:val="24"/>
          <w:szCs w:val="24"/>
        </w:rPr>
        <w:t>c</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3"/>
          <w:sz w:val="24"/>
          <w:szCs w:val="24"/>
        </w:rPr>
        <w:t>d</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p</w:t>
      </w:r>
      <w:r>
        <w:rPr>
          <w:rFonts w:ascii="Calibri" w:eastAsia="Calibri" w:hAnsi="Calibri" w:cs="Calibri"/>
          <w:spacing w:val="2"/>
          <w:sz w:val="24"/>
          <w:szCs w:val="24"/>
        </w:rPr>
        <w:t>la</w:t>
      </w:r>
      <w:r>
        <w:rPr>
          <w:rFonts w:ascii="Calibri" w:eastAsia="Calibri" w:hAnsi="Calibri" w:cs="Calibri"/>
          <w:sz w:val="24"/>
          <w:szCs w:val="24"/>
        </w:rPr>
        <w:t>y</w:t>
      </w:r>
      <w:r>
        <w:rPr>
          <w:rFonts w:ascii="Calibri" w:eastAsia="Calibri" w:hAnsi="Calibri" w:cs="Calibri"/>
          <w:spacing w:val="-7"/>
          <w:sz w:val="24"/>
          <w:szCs w:val="24"/>
        </w:rPr>
        <w:t xml:space="preserve"> </w:t>
      </w:r>
      <w:r>
        <w:rPr>
          <w:rFonts w:ascii="Calibri" w:eastAsia="Calibri" w:hAnsi="Calibri" w:cs="Calibri"/>
          <w:spacing w:val="3"/>
          <w:sz w:val="24"/>
          <w:szCs w:val="24"/>
        </w:rPr>
        <w:t>on</w:t>
      </w:r>
      <w:r>
        <w:rPr>
          <w:rFonts w:ascii="Calibri" w:eastAsia="Calibri" w:hAnsi="Calibri" w:cs="Calibri"/>
          <w:spacing w:val="2"/>
          <w:sz w:val="24"/>
          <w:szCs w:val="24"/>
        </w:rPr>
        <w:t>l</w:t>
      </w:r>
      <w:r>
        <w:rPr>
          <w:rFonts w:ascii="Calibri" w:eastAsia="Calibri" w:hAnsi="Calibri" w:cs="Calibri"/>
          <w:sz w:val="24"/>
          <w:szCs w:val="24"/>
        </w:rPr>
        <w:t>y</w:t>
      </w:r>
      <w:r>
        <w:rPr>
          <w:rFonts w:ascii="Calibri" w:eastAsia="Calibri" w:hAnsi="Calibri" w:cs="Calibri"/>
          <w:spacing w:val="-7"/>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pacing w:val="3"/>
          <w:sz w:val="24"/>
          <w:szCs w:val="24"/>
        </w:rPr>
        <w:t>o</w:t>
      </w:r>
      <w:r>
        <w:rPr>
          <w:rFonts w:ascii="Calibri" w:eastAsia="Calibri" w:hAnsi="Calibri" w:cs="Calibri"/>
          <w:spacing w:val="1"/>
          <w:sz w:val="24"/>
          <w:szCs w:val="24"/>
        </w:rPr>
        <w:t>ut</w:t>
      </w:r>
      <w:r>
        <w:rPr>
          <w:rFonts w:ascii="Calibri" w:eastAsia="Calibri" w:hAnsi="Calibri" w:cs="Calibri"/>
          <w:spacing w:val="3"/>
          <w:sz w:val="24"/>
          <w:szCs w:val="24"/>
        </w:rPr>
        <w:t>p</w:t>
      </w:r>
      <w:r>
        <w:rPr>
          <w:rFonts w:ascii="Calibri" w:eastAsia="Calibri" w:hAnsi="Calibri" w:cs="Calibri"/>
          <w:spacing w:val="1"/>
          <w:sz w:val="24"/>
          <w:szCs w:val="24"/>
        </w:rPr>
        <w:t>u</w:t>
      </w:r>
      <w:r>
        <w:rPr>
          <w:rFonts w:ascii="Calibri" w:eastAsia="Calibri" w:hAnsi="Calibri" w:cs="Calibri"/>
          <w:spacing w:val="9"/>
          <w:sz w:val="24"/>
          <w:szCs w:val="24"/>
        </w:rPr>
        <w:t>t</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1"/>
          <w:sz w:val="24"/>
          <w:szCs w:val="24"/>
        </w:rPr>
        <w:t>[</w:t>
      </w:r>
      <w:r w:rsidR="00646071">
        <w:rPr>
          <w:rFonts w:ascii="Calibri" w:eastAsia="Calibri" w:hAnsi="Calibri" w:cs="Calibri"/>
          <w:b/>
          <w:spacing w:val="3"/>
          <w:sz w:val="24"/>
          <w:szCs w:val="24"/>
        </w:rPr>
        <w:t>5</w:t>
      </w:r>
      <w:r>
        <w:rPr>
          <w:rFonts w:ascii="Calibri" w:eastAsia="Calibri" w:hAnsi="Calibri" w:cs="Calibri"/>
          <w:b/>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rsidR="009A7AEA" w:rsidRDefault="0001462A" w:rsidP="00F85437">
      <w:pPr>
        <w:spacing w:line="360" w:lineRule="auto"/>
        <w:ind w:left="940" w:right="77" w:hanging="360"/>
        <w:rPr>
          <w:rFonts w:ascii="Calibri" w:eastAsia="Calibri" w:hAnsi="Calibri" w:cs="Calibri"/>
          <w:sz w:val="24"/>
          <w:szCs w:val="24"/>
        </w:rPr>
      </w:pPr>
      <w:r>
        <w:rPr>
          <w:rFonts w:ascii="Calibri" w:eastAsia="Calibri" w:hAnsi="Calibri" w:cs="Calibri"/>
          <w:spacing w:val="3"/>
          <w:sz w:val="24"/>
          <w:szCs w:val="24"/>
        </w:rPr>
        <w:t>6</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W</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sidR="00646071">
        <w:rPr>
          <w:rFonts w:ascii="Calibri" w:eastAsia="Calibri" w:hAnsi="Calibri" w:cs="Calibri"/>
          <w:sz w:val="24"/>
          <w:szCs w:val="24"/>
        </w:rPr>
        <w:t>p</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z w:val="24"/>
          <w:szCs w:val="24"/>
        </w:rPr>
        <w:t>s s</w:t>
      </w:r>
      <w:r>
        <w:rPr>
          <w:rFonts w:ascii="Calibri" w:eastAsia="Calibri" w:hAnsi="Calibri" w:cs="Calibri"/>
          <w:spacing w:val="3"/>
          <w:sz w:val="24"/>
          <w:szCs w:val="24"/>
        </w:rPr>
        <w:t>u</w:t>
      </w:r>
      <w:r>
        <w:rPr>
          <w:rFonts w:ascii="Calibri" w:eastAsia="Calibri" w:hAnsi="Calibri" w:cs="Calibri"/>
          <w:spacing w:val="1"/>
          <w:sz w:val="24"/>
          <w:szCs w:val="24"/>
        </w:rPr>
        <w:t>cc</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2"/>
          <w:sz w:val="24"/>
          <w:szCs w:val="24"/>
        </w:rPr>
        <w:t>s</w:t>
      </w:r>
      <w:r>
        <w:rPr>
          <w:rFonts w:ascii="Calibri" w:eastAsia="Calibri" w:hAnsi="Calibri" w:cs="Calibri"/>
          <w:spacing w:val="3"/>
          <w:sz w:val="24"/>
          <w:szCs w:val="24"/>
        </w:rPr>
        <w:t>f</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w:t>
      </w:r>
      <w:r w:rsidR="00646071">
        <w:rPr>
          <w:rFonts w:ascii="Calibri" w:eastAsia="Calibri" w:hAnsi="Calibri" w:cs="Calibri"/>
          <w:sz w:val="24"/>
          <w:szCs w:val="24"/>
        </w:rPr>
        <w:t xml:space="preserve"> </w:t>
      </w:r>
      <w:r w:rsidR="00646071">
        <w:rPr>
          <w:rFonts w:ascii="Calibri" w:eastAsia="Calibri" w:hAnsi="Calibri" w:cs="Calibri"/>
          <w:spacing w:val="1"/>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 xml:space="preserve">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l</w:t>
      </w:r>
      <w:r>
        <w:rPr>
          <w:rFonts w:ascii="Calibri" w:eastAsia="Calibri" w:hAnsi="Calibri" w:cs="Calibri"/>
          <w:spacing w:val="3"/>
          <w:sz w:val="24"/>
          <w:szCs w:val="24"/>
        </w:rPr>
        <w:t>t</w:t>
      </w:r>
      <w:r>
        <w:rPr>
          <w:rFonts w:ascii="Calibri" w:eastAsia="Calibri" w:hAnsi="Calibri" w:cs="Calibri"/>
          <w:sz w:val="24"/>
          <w:szCs w:val="24"/>
        </w:rPr>
        <w:t>e</w:t>
      </w:r>
      <w:r>
        <w:rPr>
          <w:rFonts w:ascii="Calibri" w:eastAsia="Calibri" w:hAnsi="Calibri" w:cs="Calibri"/>
          <w:spacing w:val="3"/>
          <w:sz w:val="24"/>
          <w:szCs w:val="24"/>
        </w:rPr>
        <w:t>re</w:t>
      </w:r>
      <w:r>
        <w:rPr>
          <w:rFonts w:ascii="Calibri" w:eastAsia="Calibri" w:hAnsi="Calibri" w:cs="Calibri"/>
          <w:sz w:val="24"/>
          <w:szCs w:val="24"/>
        </w:rPr>
        <w:t xml:space="preserve">d </w:t>
      </w:r>
      <w:r>
        <w:rPr>
          <w:rFonts w:ascii="Calibri" w:eastAsia="Calibri" w:hAnsi="Calibri" w:cs="Calibri"/>
          <w:spacing w:val="2"/>
          <w:sz w:val="24"/>
          <w:szCs w:val="24"/>
        </w:rPr>
        <w:t>W</w:t>
      </w:r>
      <w:r>
        <w:rPr>
          <w:rFonts w:ascii="Calibri" w:eastAsia="Calibri" w:hAnsi="Calibri" w:cs="Calibri"/>
          <w:sz w:val="24"/>
          <w:szCs w:val="24"/>
        </w:rPr>
        <w:t>i</w:t>
      </w:r>
      <w:r>
        <w:rPr>
          <w:rFonts w:ascii="Calibri" w:eastAsia="Calibri" w:hAnsi="Calibri" w:cs="Calibri"/>
          <w:spacing w:val="3"/>
          <w:sz w:val="24"/>
          <w:szCs w:val="24"/>
        </w:rPr>
        <w:t>re</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pacing w:val="2"/>
          <w:sz w:val="24"/>
          <w:szCs w:val="24"/>
        </w:rPr>
        <w:t>ar</w:t>
      </w:r>
      <w:r>
        <w:rPr>
          <w:rFonts w:ascii="Calibri" w:eastAsia="Calibri" w:hAnsi="Calibri" w:cs="Calibri"/>
          <w:sz w:val="24"/>
          <w:szCs w:val="24"/>
        </w:rPr>
        <w:t xml:space="preserve">k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3"/>
          <w:sz w:val="24"/>
          <w:szCs w:val="24"/>
        </w:rPr>
        <w:t>en</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z w:val="24"/>
          <w:szCs w:val="24"/>
        </w:rPr>
        <w:t>o</w:t>
      </w:r>
      <w:r>
        <w:rPr>
          <w:rFonts w:ascii="Calibri" w:eastAsia="Calibri" w:hAnsi="Calibri" w:cs="Calibri"/>
          <w:spacing w:val="4"/>
          <w:sz w:val="24"/>
          <w:szCs w:val="24"/>
        </w:rPr>
        <w:t>t</w:t>
      </w:r>
      <w:r>
        <w:rPr>
          <w:rFonts w:ascii="Calibri" w:eastAsia="Calibri" w:hAnsi="Calibri" w:cs="Calibri"/>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 xml:space="preserve">d </w:t>
      </w:r>
      <w:r>
        <w:rPr>
          <w:rFonts w:ascii="Calibri" w:eastAsia="Calibri" w:hAnsi="Calibri" w:cs="Calibri"/>
          <w:spacing w:val="3"/>
          <w:sz w:val="24"/>
          <w:szCs w:val="24"/>
        </w:rPr>
        <w:t>e</w:t>
      </w:r>
      <w:r>
        <w:rPr>
          <w:rFonts w:ascii="Calibri" w:eastAsia="Calibri" w:hAnsi="Calibri" w:cs="Calibri"/>
          <w:spacing w:val="1"/>
          <w:sz w:val="24"/>
          <w:szCs w:val="24"/>
        </w:rPr>
        <w:t>x</w:t>
      </w:r>
      <w:r>
        <w:rPr>
          <w:rFonts w:ascii="Calibri" w:eastAsia="Calibri" w:hAnsi="Calibri" w:cs="Calibri"/>
          <w:spacing w:val="3"/>
          <w:sz w:val="24"/>
          <w:szCs w:val="24"/>
        </w:rPr>
        <w:t>p</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3"/>
          <w:sz w:val="24"/>
          <w:szCs w:val="24"/>
        </w:rPr>
        <w:t>i</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4"/>
          <w:sz w:val="24"/>
          <w:szCs w:val="24"/>
        </w:rPr>
        <w:t xml:space="preserve"> </w:t>
      </w:r>
      <w:r>
        <w:rPr>
          <w:rFonts w:ascii="Calibri" w:eastAsia="Calibri" w:hAnsi="Calibri" w:cs="Calibri"/>
          <w:spacing w:val="2"/>
          <w:sz w:val="24"/>
          <w:szCs w:val="24"/>
        </w:rPr>
        <w:t>y</w:t>
      </w:r>
      <w:r>
        <w:rPr>
          <w:rFonts w:ascii="Calibri" w:eastAsia="Calibri" w:hAnsi="Calibri" w:cs="Calibri"/>
          <w:sz w:val="24"/>
          <w:szCs w:val="24"/>
        </w:rPr>
        <w:t>ou</w:t>
      </w:r>
      <w:r>
        <w:rPr>
          <w:rFonts w:ascii="Calibri" w:eastAsia="Calibri" w:hAnsi="Calibri" w:cs="Calibri"/>
          <w:spacing w:val="5"/>
          <w:sz w:val="24"/>
          <w:szCs w:val="24"/>
        </w:rPr>
        <w:t xml:space="preserve"> </w:t>
      </w:r>
      <w:r>
        <w:rPr>
          <w:rFonts w:ascii="Calibri" w:eastAsia="Calibri" w:hAnsi="Calibri" w:cs="Calibri"/>
          <w:spacing w:val="1"/>
          <w:sz w:val="24"/>
          <w:szCs w:val="24"/>
        </w:rPr>
        <w:t>k</w:t>
      </w:r>
      <w:r>
        <w:rPr>
          <w:rFonts w:ascii="Calibri" w:eastAsia="Calibri" w:hAnsi="Calibri" w:cs="Calibri"/>
          <w:spacing w:val="3"/>
          <w:sz w:val="24"/>
          <w:szCs w:val="24"/>
        </w:rPr>
        <w:t>no</w:t>
      </w:r>
      <w:r>
        <w:rPr>
          <w:rFonts w:ascii="Calibri" w:eastAsia="Calibri" w:hAnsi="Calibri" w:cs="Calibri"/>
          <w:sz w:val="24"/>
          <w:szCs w:val="24"/>
        </w:rPr>
        <w:t>w</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he</w:t>
      </w:r>
      <w:r>
        <w:rPr>
          <w:rFonts w:ascii="Calibri" w:eastAsia="Calibri" w:hAnsi="Calibri" w:cs="Calibri"/>
          <w:sz w:val="24"/>
          <w:szCs w:val="24"/>
        </w:rPr>
        <w:t>y</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4"/>
          <w:sz w:val="24"/>
          <w:szCs w:val="24"/>
        </w:rPr>
        <w:t>/</w:t>
      </w:r>
      <w:r>
        <w:rPr>
          <w:rFonts w:ascii="Calibri" w:eastAsia="Calibri" w:hAnsi="Calibri" w:cs="Calibri"/>
          <w:spacing w:val="1"/>
          <w:sz w:val="24"/>
          <w:szCs w:val="24"/>
        </w:rPr>
        <w:t>w</w:t>
      </w:r>
      <w:r>
        <w:rPr>
          <w:rFonts w:ascii="Calibri" w:eastAsia="Calibri" w:hAnsi="Calibri" w:cs="Calibri"/>
          <w:spacing w:val="3"/>
          <w:sz w:val="24"/>
          <w:szCs w:val="24"/>
        </w:rPr>
        <w:t>e</w:t>
      </w:r>
      <w:r>
        <w:rPr>
          <w:rFonts w:ascii="Calibri" w:eastAsia="Calibri" w:hAnsi="Calibri" w:cs="Calibri"/>
          <w:sz w:val="24"/>
          <w:szCs w:val="24"/>
        </w:rPr>
        <w:t>re</w:t>
      </w:r>
      <w:r>
        <w:rPr>
          <w:rFonts w:ascii="Calibri" w:eastAsia="Calibri" w:hAnsi="Calibri" w:cs="Calibri"/>
          <w:spacing w:val="4"/>
          <w:sz w:val="24"/>
          <w:szCs w:val="24"/>
        </w:rPr>
        <w:t xml:space="preserve"> </w:t>
      </w:r>
      <w:r>
        <w:rPr>
          <w:rFonts w:ascii="Calibri" w:eastAsia="Calibri" w:hAnsi="Calibri" w:cs="Calibri"/>
          <w:spacing w:val="3"/>
          <w:sz w:val="24"/>
          <w:szCs w:val="24"/>
        </w:rPr>
        <w:t>n</w:t>
      </w:r>
      <w:r>
        <w:rPr>
          <w:rFonts w:ascii="Calibri" w:eastAsia="Calibri" w:hAnsi="Calibri" w:cs="Calibri"/>
          <w:sz w:val="24"/>
          <w:szCs w:val="24"/>
        </w:rPr>
        <w:t>ot</w:t>
      </w:r>
      <w:r>
        <w:rPr>
          <w:rFonts w:ascii="Calibri" w:eastAsia="Calibri" w:hAnsi="Calibri" w:cs="Calibri"/>
          <w:spacing w:val="7"/>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u</w:t>
      </w:r>
      <w:r>
        <w:rPr>
          <w:rFonts w:ascii="Calibri" w:eastAsia="Calibri" w:hAnsi="Calibri" w:cs="Calibri"/>
          <w:spacing w:val="1"/>
          <w:sz w:val="24"/>
          <w:szCs w:val="24"/>
        </w:rPr>
        <w:t>c</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pacing w:val="2"/>
          <w:sz w:val="24"/>
          <w:szCs w:val="24"/>
        </w:rPr>
        <w:t>ss</w:t>
      </w:r>
      <w:r>
        <w:rPr>
          <w:rFonts w:ascii="Calibri" w:eastAsia="Calibri" w:hAnsi="Calibri" w:cs="Calibri"/>
          <w:spacing w:val="1"/>
          <w:sz w:val="24"/>
          <w:szCs w:val="24"/>
        </w:rPr>
        <w:t>f</w:t>
      </w:r>
      <w:r>
        <w:rPr>
          <w:rFonts w:ascii="Calibri" w:eastAsia="Calibri" w:hAnsi="Calibri" w:cs="Calibri"/>
          <w:spacing w:val="3"/>
          <w:sz w:val="24"/>
          <w:szCs w:val="24"/>
        </w:rPr>
        <w:t>u</w:t>
      </w:r>
      <w:r>
        <w:rPr>
          <w:rFonts w:ascii="Calibri" w:eastAsia="Calibri" w:hAnsi="Calibri" w:cs="Calibri"/>
          <w:spacing w:val="2"/>
          <w:sz w:val="24"/>
          <w:szCs w:val="24"/>
        </w:rPr>
        <w:t>l</w:t>
      </w:r>
      <w:r w:rsidR="00646071">
        <w:rPr>
          <w:rFonts w:ascii="Calibri" w:eastAsia="Calibri" w:hAnsi="Calibri" w:cs="Calibri"/>
          <w:sz w:val="24"/>
          <w:szCs w:val="24"/>
        </w:rPr>
        <w:t>.</w:t>
      </w:r>
      <w:r>
        <w:rPr>
          <w:rFonts w:ascii="Calibri" w:eastAsia="Calibri" w:hAnsi="Calibri" w:cs="Calibri"/>
          <w:spacing w:val="13"/>
          <w:sz w:val="24"/>
          <w:szCs w:val="24"/>
        </w:rPr>
        <w:t xml:space="preserve"> </w:t>
      </w:r>
      <w:r>
        <w:rPr>
          <w:rFonts w:ascii="Calibri" w:eastAsia="Calibri" w:hAnsi="Calibri" w:cs="Calibri"/>
          <w:spacing w:val="3"/>
          <w:sz w:val="24"/>
          <w:szCs w:val="24"/>
        </w:rPr>
        <w:t>[</w:t>
      </w:r>
      <w:r w:rsidR="00646071">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rsidR="00846240" w:rsidRPr="00846240" w:rsidRDefault="00846240" w:rsidP="00F85437">
      <w:pPr>
        <w:spacing w:line="360" w:lineRule="auto"/>
        <w:ind w:left="940" w:right="77" w:hanging="360"/>
        <w:rPr>
          <w:rFonts w:ascii="Calibri" w:eastAsia="Calibri" w:hAnsi="Calibri" w:cs="Calibri"/>
          <w:color w:val="1F497D" w:themeColor="text2"/>
          <w:sz w:val="24"/>
          <w:szCs w:val="24"/>
        </w:rPr>
      </w:pPr>
      <w:r>
        <w:rPr>
          <w:rFonts w:ascii="Calibri" w:eastAsia="Calibri" w:hAnsi="Calibri" w:cs="Calibri"/>
          <w:color w:val="1F497D" w:themeColor="text2"/>
          <w:sz w:val="24"/>
          <w:szCs w:val="24"/>
        </w:rPr>
        <w:t>Yes,</w:t>
      </w:r>
      <w:r w:rsidR="00961F65">
        <w:rPr>
          <w:rFonts w:ascii="Calibri" w:eastAsia="Calibri" w:hAnsi="Calibri" w:cs="Calibri"/>
          <w:color w:val="1F497D" w:themeColor="text2"/>
          <w:sz w:val="24"/>
          <w:szCs w:val="24"/>
        </w:rPr>
        <w:t xml:space="preserve"> they were successful because I got request and response</w:t>
      </w:r>
    </w:p>
    <w:p w:rsidR="009A7AEA" w:rsidRDefault="0001462A" w:rsidP="00F85437">
      <w:pPr>
        <w:spacing w:line="360" w:lineRule="auto"/>
        <w:ind w:left="580"/>
        <w:rPr>
          <w:rFonts w:ascii="Calibri" w:eastAsia="Calibri" w:hAnsi="Calibri" w:cs="Calibri"/>
          <w:position w:val="1"/>
          <w:sz w:val="24"/>
          <w:szCs w:val="24"/>
        </w:rPr>
      </w:pPr>
      <w:r>
        <w:rPr>
          <w:rFonts w:ascii="Calibri" w:eastAsia="Calibri" w:hAnsi="Calibri" w:cs="Calibri"/>
          <w:spacing w:val="3"/>
          <w:position w:val="1"/>
          <w:sz w:val="24"/>
          <w:szCs w:val="24"/>
        </w:rPr>
        <w:t>7</w:t>
      </w:r>
      <w:r>
        <w:rPr>
          <w:rFonts w:ascii="Calibri" w:eastAsia="Calibri" w:hAnsi="Calibri" w:cs="Calibri"/>
          <w:position w:val="1"/>
          <w:sz w:val="24"/>
          <w:szCs w:val="24"/>
        </w:rPr>
        <w:t xml:space="preserve">.  </w:t>
      </w:r>
      <w:r>
        <w:rPr>
          <w:rFonts w:ascii="Calibri" w:eastAsia="Calibri" w:hAnsi="Calibri" w:cs="Calibri"/>
          <w:spacing w:val="12"/>
          <w:position w:val="1"/>
          <w:sz w:val="24"/>
          <w:szCs w:val="24"/>
        </w:rPr>
        <w:t xml:space="preserve"> </w:t>
      </w:r>
      <w:r>
        <w:rPr>
          <w:rFonts w:ascii="Calibri" w:eastAsia="Calibri" w:hAnsi="Calibri" w:cs="Calibri"/>
          <w:spacing w:val="2"/>
          <w:position w:val="1"/>
          <w:sz w:val="24"/>
          <w:szCs w:val="24"/>
        </w:rPr>
        <w:t>W</w:t>
      </w:r>
      <w:r>
        <w:rPr>
          <w:rFonts w:ascii="Calibri" w:eastAsia="Calibri" w:hAnsi="Calibri" w:cs="Calibri"/>
          <w:spacing w:val="3"/>
          <w:position w:val="1"/>
          <w:sz w:val="24"/>
          <w:szCs w:val="24"/>
        </w:rPr>
        <w:t>h</w:t>
      </w:r>
      <w:r>
        <w:rPr>
          <w:rFonts w:ascii="Calibri" w:eastAsia="Calibri" w:hAnsi="Calibri" w:cs="Calibri"/>
          <w:position w:val="1"/>
          <w:sz w:val="24"/>
          <w:szCs w:val="24"/>
        </w:rPr>
        <w:t>at</w:t>
      </w:r>
      <w:r>
        <w:rPr>
          <w:rFonts w:ascii="Calibri" w:eastAsia="Calibri" w:hAnsi="Calibri" w:cs="Calibri"/>
          <w:spacing w:val="4"/>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s</w:t>
      </w:r>
      <w:r>
        <w:rPr>
          <w:rFonts w:ascii="Calibri" w:eastAsia="Calibri" w:hAnsi="Calibri" w:cs="Calibri"/>
          <w:spacing w:val="3"/>
          <w:position w:val="1"/>
          <w:sz w:val="24"/>
          <w:szCs w:val="24"/>
        </w:rPr>
        <w:t xml:space="preserve"> t</w:t>
      </w:r>
      <w:r>
        <w:rPr>
          <w:rFonts w:ascii="Calibri" w:eastAsia="Calibri" w:hAnsi="Calibri" w:cs="Calibri"/>
          <w:spacing w:val="1"/>
          <w:position w:val="1"/>
          <w:sz w:val="24"/>
          <w:szCs w:val="24"/>
        </w:rPr>
        <w:t>h</w:t>
      </w:r>
      <w:r>
        <w:rPr>
          <w:rFonts w:ascii="Calibri" w:eastAsia="Calibri" w:hAnsi="Calibri" w:cs="Calibri"/>
          <w:position w:val="1"/>
          <w:sz w:val="24"/>
          <w:szCs w:val="24"/>
        </w:rPr>
        <w:t>e</w:t>
      </w:r>
      <w:r>
        <w:rPr>
          <w:rFonts w:ascii="Calibri" w:eastAsia="Calibri" w:hAnsi="Calibri" w:cs="Calibri"/>
          <w:spacing w:val="6"/>
          <w:position w:val="1"/>
          <w:sz w:val="24"/>
          <w:szCs w:val="24"/>
        </w:rPr>
        <w:t xml:space="preserve"> </w:t>
      </w:r>
      <w:r>
        <w:rPr>
          <w:rFonts w:ascii="Calibri" w:eastAsia="Calibri" w:hAnsi="Calibri" w:cs="Calibri"/>
          <w:position w:val="1"/>
          <w:sz w:val="24"/>
          <w:szCs w:val="24"/>
        </w:rPr>
        <w:t>IP</w:t>
      </w:r>
      <w:r>
        <w:rPr>
          <w:rFonts w:ascii="Calibri" w:eastAsia="Calibri" w:hAnsi="Calibri" w:cs="Calibri"/>
          <w:spacing w:val="3"/>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d</w:t>
      </w:r>
      <w:r>
        <w:rPr>
          <w:rFonts w:ascii="Calibri" w:eastAsia="Calibri" w:hAnsi="Calibri" w:cs="Calibri"/>
          <w:spacing w:val="3"/>
          <w:position w:val="1"/>
          <w:sz w:val="24"/>
          <w:szCs w:val="24"/>
        </w:rPr>
        <w:t>d</w:t>
      </w:r>
      <w:r>
        <w:rPr>
          <w:rFonts w:ascii="Calibri" w:eastAsia="Calibri" w:hAnsi="Calibri" w:cs="Calibri"/>
          <w:position w:val="1"/>
          <w:sz w:val="24"/>
          <w:szCs w:val="24"/>
        </w:rPr>
        <w:t>r</w:t>
      </w:r>
      <w:r>
        <w:rPr>
          <w:rFonts w:ascii="Calibri" w:eastAsia="Calibri" w:hAnsi="Calibri" w:cs="Calibri"/>
          <w:spacing w:val="3"/>
          <w:position w:val="1"/>
          <w:sz w:val="24"/>
          <w:szCs w:val="24"/>
        </w:rPr>
        <w:t>e</w:t>
      </w:r>
      <w:r>
        <w:rPr>
          <w:rFonts w:ascii="Calibri" w:eastAsia="Calibri" w:hAnsi="Calibri" w:cs="Calibri"/>
          <w:spacing w:val="2"/>
          <w:position w:val="1"/>
          <w:sz w:val="24"/>
          <w:szCs w:val="24"/>
        </w:rPr>
        <w:t>s</w:t>
      </w:r>
      <w:r>
        <w:rPr>
          <w:rFonts w:ascii="Calibri" w:eastAsia="Calibri" w:hAnsi="Calibri" w:cs="Calibri"/>
          <w:position w:val="1"/>
          <w:sz w:val="24"/>
          <w:szCs w:val="24"/>
        </w:rPr>
        <w:t>s</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of</w:t>
      </w:r>
      <w:r>
        <w:rPr>
          <w:rFonts w:ascii="Calibri" w:eastAsia="Calibri" w:hAnsi="Calibri" w:cs="Calibri"/>
          <w:spacing w:val="7"/>
          <w:position w:val="1"/>
          <w:sz w:val="24"/>
          <w:szCs w:val="24"/>
        </w:rPr>
        <w:t xml:space="preserve"> </w:t>
      </w:r>
      <w:r>
        <w:rPr>
          <w:rFonts w:ascii="Calibri" w:eastAsia="Calibri" w:hAnsi="Calibri" w:cs="Calibri"/>
          <w:position w:val="1"/>
          <w:sz w:val="24"/>
          <w:szCs w:val="24"/>
        </w:rPr>
        <w:t>y</w:t>
      </w:r>
      <w:r>
        <w:rPr>
          <w:rFonts w:ascii="Calibri" w:eastAsia="Calibri" w:hAnsi="Calibri" w:cs="Calibri"/>
          <w:spacing w:val="2"/>
          <w:position w:val="1"/>
          <w:sz w:val="24"/>
          <w:szCs w:val="24"/>
        </w:rPr>
        <w:t>o</w:t>
      </w:r>
      <w:r>
        <w:rPr>
          <w:rFonts w:ascii="Calibri" w:eastAsia="Calibri" w:hAnsi="Calibri" w:cs="Calibri"/>
          <w:spacing w:val="3"/>
          <w:position w:val="1"/>
          <w:sz w:val="24"/>
          <w:szCs w:val="24"/>
        </w:rPr>
        <w:t>u</w:t>
      </w:r>
      <w:r>
        <w:rPr>
          <w:rFonts w:ascii="Calibri" w:eastAsia="Calibri" w:hAnsi="Calibri" w:cs="Calibri"/>
          <w:position w:val="1"/>
          <w:sz w:val="24"/>
          <w:szCs w:val="24"/>
        </w:rPr>
        <w:t>r</w:t>
      </w:r>
      <w:r>
        <w:rPr>
          <w:rFonts w:ascii="Calibri" w:eastAsia="Calibri" w:hAnsi="Calibri" w:cs="Calibri"/>
          <w:spacing w:val="1"/>
          <w:position w:val="1"/>
          <w:sz w:val="24"/>
          <w:szCs w:val="24"/>
        </w:rPr>
        <w:t xml:space="preserve"> </w:t>
      </w:r>
      <w:r>
        <w:rPr>
          <w:rFonts w:ascii="Calibri" w:eastAsia="Calibri" w:hAnsi="Calibri" w:cs="Calibri"/>
          <w:spacing w:val="3"/>
          <w:position w:val="1"/>
          <w:sz w:val="24"/>
          <w:szCs w:val="24"/>
        </w:rPr>
        <w:t>ho</w:t>
      </w:r>
      <w:r>
        <w:rPr>
          <w:rFonts w:ascii="Calibri" w:eastAsia="Calibri" w:hAnsi="Calibri" w:cs="Calibri"/>
          <w:position w:val="1"/>
          <w:sz w:val="24"/>
          <w:szCs w:val="24"/>
        </w:rPr>
        <w:t>s</w:t>
      </w:r>
      <w:r>
        <w:rPr>
          <w:rFonts w:ascii="Calibri" w:eastAsia="Calibri" w:hAnsi="Calibri" w:cs="Calibri"/>
          <w:spacing w:val="3"/>
          <w:position w:val="1"/>
          <w:sz w:val="24"/>
          <w:szCs w:val="24"/>
        </w:rPr>
        <w:t>t</w:t>
      </w:r>
      <w:r>
        <w:rPr>
          <w:rFonts w:ascii="Calibri" w:eastAsia="Calibri" w:hAnsi="Calibri" w:cs="Calibri"/>
          <w:position w:val="1"/>
          <w:sz w:val="24"/>
          <w:szCs w:val="24"/>
        </w:rPr>
        <w:t>?</w:t>
      </w:r>
      <w:r>
        <w:rPr>
          <w:rFonts w:ascii="Calibri" w:eastAsia="Calibri" w:hAnsi="Calibri" w:cs="Calibri"/>
          <w:spacing w:val="12"/>
          <w:position w:val="1"/>
          <w:sz w:val="24"/>
          <w:szCs w:val="24"/>
        </w:rPr>
        <w:t xml:space="preserve"> </w:t>
      </w:r>
      <w:r>
        <w:rPr>
          <w:rFonts w:ascii="Calibri" w:eastAsia="Calibri" w:hAnsi="Calibri" w:cs="Calibri"/>
          <w:spacing w:val="1"/>
          <w:position w:val="1"/>
          <w:sz w:val="24"/>
          <w:szCs w:val="24"/>
        </w:rPr>
        <w:t>(</w:t>
      </w:r>
      <w:r>
        <w:rPr>
          <w:rFonts w:ascii="Calibri" w:eastAsia="Calibri" w:hAnsi="Calibri" w:cs="Calibri"/>
          <w:position w:val="1"/>
          <w:sz w:val="24"/>
          <w:szCs w:val="24"/>
        </w:rPr>
        <w:t>s</w:t>
      </w:r>
      <w:r>
        <w:rPr>
          <w:rFonts w:ascii="Calibri" w:eastAsia="Calibri" w:hAnsi="Calibri" w:cs="Calibri"/>
          <w:spacing w:val="3"/>
          <w:position w:val="1"/>
          <w:sz w:val="24"/>
          <w:szCs w:val="24"/>
        </w:rPr>
        <w:t>ho</w:t>
      </w:r>
      <w:r>
        <w:rPr>
          <w:rFonts w:ascii="Calibri" w:eastAsia="Calibri" w:hAnsi="Calibri" w:cs="Calibri"/>
          <w:position w:val="1"/>
          <w:sz w:val="24"/>
          <w:szCs w:val="24"/>
        </w:rPr>
        <w:t>w</w:t>
      </w:r>
      <w:r>
        <w:rPr>
          <w:rFonts w:ascii="Calibri" w:eastAsia="Calibri" w:hAnsi="Calibri" w:cs="Calibri"/>
          <w:spacing w:val="4"/>
          <w:position w:val="1"/>
          <w:sz w:val="24"/>
          <w:szCs w:val="24"/>
        </w:rPr>
        <w:t xml:space="preserve"> </w:t>
      </w:r>
      <w:r>
        <w:rPr>
          <w:rFonts w:ascii="Calibri" w:eastAsia="Calibri" w:hAnsi="Calibri" w:cs="Calibri"/>
          <w:spacing w:val="1"/>
          <w:position w:val="1"/>
          <w:sz w:val="24"/>
          <w:szCs w:val="24"/>
        </w:rPr>
        <w:t>w</w:t>
      </w:r>
      <w:r>
        <w:rPr>
          <w:rFonts w:ascii="Calibri" w:eastAsia="Calibri" w:hAnsi="Calibri" w:cs="Calibri"/>
          <w:position w:val="1"/>
          <w:sz w:val="24"/>
          <w:szCs w:val="24"/>
        </w:rPr>
        <w:t>i</w:t>
      </w:r>
      <w:r>
        <w:rPr>
          <w:rFonts w:ascii="Calibri" w:eastAsia="Calibri" w:hAnsi="Calibri" w:cs="Calibri"/>
          <w:spacing w:val="1"/>
          <w:position w:val="1"/>
          <w:sz w:val="24"/>
          <w:szCs w:val="24"/>
        </w:rPr>
        <w:t>t</w:t>
      </w:r>
      <w:r>
        <w:rPr>
          <w:rFonts w:ascii="Calibri" w:eastAsia="Calibri" w:hAnsi="Calibri" w:cs="Calibri"/>
          <w:spacing w:val="3"/>
          <w:position w:val="1"/>
          <w:sz w:val="24"/>
          <w:szCs w:val="24"/>
        </w:rPr>
        <w:t>h</w:t>
      </w:r>
      <w:r>
        <w:rPr>
          <w:rFonts w:ascii="Calibri" w:eastAsia="Calibri" w:hAnsi="Calibri" w:cs="Calibri"/>
          <w:position w:val="1"/>
          <w:sz w:val="24"/>
          <w:szCs w:val="24"/>
        </w:rPr>
        <w:t>in</w:t>
      </w:r>
      <w:r>
        <w:rPr>
          <w:rFonts w:ascii="Calibri" w:eastAsia="Calibri" w:hAnsi="Calibri" w:cs="Calibri"/>
          <w:spacing w:val="7"/>
          <w:position w:val="1"/>
          <w:sz w:val="24"/>
          <w:szCs w:val="24"/>
        </w:rPr>
        <w:t xml:space="preserve"> </w:t>
      </w:r>
      <w:r>
        <w:rPr>
          <w:rFonts w:ascii="Calibri" w:eastAsia="Calibri" w:hAnsi="Calibri" w:cs="Calibri"/>
          <w:position w:val="1"/>
          <w:sz w:val="24"/>
          <w:szCs w:val="24"/>
        </w:rPr>
        <w:t>W</w:t>
      </w:r>
      <w:r>
        <w:rPr>
          <w:rFonts w:ascii="Calibri" w:eastAsia="Calibri" w:hAnsi="Calibri" w:cs="Calibri"/>
          <w:spacing w:val="2"/>
          <w:position w:val="1"/>
          <w:sz w:val="24"/>
          <w:szCs w:val="24"/>
        </w:rPr>
        <w:t>ir</w:t>
      </w:r>
      <w:r>
        <w:rPr>
          <w:rFonts w:ascii="Calibri" w:eastAsia="Calibri" w:hAnsi="Calibri" w:cs="Calibri"/>
          <w:spacing w:val="3"/>
          <w:position w:val="1"/>
          <w:sz w:val="24"/>
          <w:szCs w:val="24"/>
        </w:rPr>
        <w:t>e</w:t>
      </w:r>
      <w:r>
        <w:rPr>
          <w:rFonts w:ascii="Calibri" w:eastAsia="Calibri" w:hAnsi="Calibri" w:cs="Calibri"/>
          <w:position w:val="1"/>
          <w:sz w:val="24"/>
          <w:szCs w:val="24"/>
        </w:rPr>
        <w:t>s</w:t>
      </w:r>
      <w:r>
        <w:rPr>
          <w:rFonts w:ascii="Calibri" w:eastAsia="Calibri" w:hAnsi="Calibri" w:cs="Calibri"/>
          <w:spacing w:val="3"/>
          <w:position w:val="1"/>
          <w:sz w:val="24"/>
          <w:szCs w:val="24"/>
        </w:rPr>
        <w:t>h</w:t>
      </w:r>
      <w:r>
        <w:rPr>
          <w:rFonts w:ascii="Calibri" w:eastAsia="Calibri" w:hAnsi="Calibri" w:cs="Calibri"/>
          <w:position w:val="1"/>
          <w:sz w:val="24"/>
          <w:szCs w:val="24"/>
        </w:rPr>
        <w:t>a</w:t>
      </w:r>
      <w:r>
        <w:rPr>
          <w:rFonts w:ascii="Calibri" w:eastAsia="Calibri" w:hAnsi="Calibri" w:cs="Calibri"/>
          <w:spacing w:val="3"/>
          <w:position w:val="1"/>
          <w:sz w:val="24"/>
          <w:szCs w:val="24"/>
        </w:rPr>
        <w:t>r</w:t>
      </w:r>
      <w:r>
        <w:rPr>
          <w:rFonts w:ascii="Calibri" w:eastAsia="Calibri" w:hAnsi="Calibri" w:cs="Calibri"/>
          <w:spacing w:val="1"/>
          <w:position w:val="1"/>
          <w:sz w:val="24"/>
          <w:szCs w:val="24"/>
        </w:rPr>
        <w:t>k</w:t>
      </w:r>
      <w:r>
        <w:rPr>
          <w:rFonts w:ascii="Calibri" w:eastAsia="Calibri" w:hAnsi="Calibri" w:cs="Calibri"/>
          <w:position w:val="1"/>
          <w:sz w:val="24"/>
          <w:szCs w:val="24"/>
        </w:rPr>
        <w:t>)</w:t>
      </w:r>
      <w:r>
        <w:rPr>
          <w:rFonts w:ascii="Calibri" w:eastAsia="Calibri" w:hAnsi="Calibri" w:cs="Calibri"/>
          <w:spacing w:val="9"/>
          <w:position w:val="1"/>
          <w:sz w:val="24"/>
          <w:szCs w:val="24"/>
        </w:rPr>
        <w:t xml:space="preserve"> </w:t>
      </w:r>
      <w:r>
        <w:rPr>
          <w:rFonts w:ascii="Calibri" w:eastAsia="Calibri" w:hAnsi="Calibri" w:cs="Calibri"/>
          <w:spacing w:val="1"/>
          <w:position w:val="1"/>
          <w:sz w:val="24"/>
          <w:szCs w:val="24"/>
        </w:rPr>
        <w:t>[</w:t>
      </w:r>
      <w:r w:rsidR="00646071">
        <w:rPr>
          <w:rFonts w:ascii="Calibri" w:eastAsia="Calibri" w:hAnsi="Calibri" w:cs="Calibri"/>
          <w:b/>
          <w:spacing w:val="3"/>
          <w:position w:val="1"/>
          <w:sz w:val="24"/>
          <w:szCs w:val="24"/>
        </w:rPr>
        <w:t>5</w:t>
      </w:r>
      <w:r>
        <w:rPr>
          <w:rFonts w:ascii="Calibri" w:eastAsia="Calibri" w:hAnsi="Calibri" w:cs="Calibri"/>
          <w:b/>
          <w:spacing w:val="4"/>
          <w:position w:val="1"/>
          <w:sz w:val="24"/>
          <w:szCs w:val="24"/>
        </w:rPr>
        <w:t xml:space="preserve"> </w:t>
      </w:r>
      <w:r>
        <w:rPr>
          <w:rFonts w:ascii="Calibri" w:eastAsia="Calibri" w:hAnsi="Calibri" w:cs="Calibri"/>
          <w:b/>
          <w:spacing w:val="1"/>
          <w:position w:val="1"/>
          <w:sz w:val="24"/>
          <w:szCs w:val="24"/>
        </w:rPr>
        <w:t>p</w:t>
      </w:r>
      <w:r>
        <w:rPr>
          <w:rFonts w:ascii="Calibri" w:eastAsia="Calibri" w:hAnsi="Calibri" w:cs="Calibri"/>
          <w:b/>
          <w:spacing w:val="3"/>
          <w:position w:val="1"/>
          <w:sz w:val="24"/>
          <w:szCs w:val="24"/>
        </w:rPr>
        <w:t>o</w:t>
      </w:r>
      <w:r>
        <w:rPr>
          <w:rFonts w:ascii="Calibri" w:eastAsia="Calibri" w:hAnsi="Calibri" w:cs="Calibri"/>
          <w:b/>
          <w:spacing w:val="1"/>
          <w:position w:val="1"/>
          <w:sz w:val="24"/>
          <w:szCs w:val="24"/>
        </w:rPr>
        <w:t>i</w:t>
      </w:r>
      <w:r>
        <w:rPr>
          <w:rFonts w:ascii="Calibri" w:eastAsia="Calibri" w:hAnsi="Calibri" w:cs="Calibri"/>
          <w:b/>
          <w:spacing w:val="3"/>
          <w:position w:val="1"/>
          <w:sz w:val="24"/>
          <w:szCs w:val="24"/>
        </w:rPr>
        <w:t>nts</w:t>
      </w:r>
      <w:r>
        <w:rPr>
          <w:rFonts w:ascii="Calibri" w:eastAsia="Calibri" w:hAnsi="Calibri" w:cs="Calibri"/>
          <w:position w:val="1"/>
          <w:sz w:val="24"/>
          <w:szCs w:val="24"/>
        </w:rPr>
        <w:t>]</w:t>
      </w:r>
    </w:p>
    <w:p w:rsidR="00554DFF" w:rsidRPr="00554DFF" w:rsidRDefault="00554DFF" w:rsidP="00F85437">
      <w:pPr>
        <w:spacing w:line="360" w:lineRule="auto"/>
        <w:ind w:left="580"/>
        <w:rPr>
          <w:rFonts w:ascii="Calibri" w:eastAsia="Calibri" w:hAnsi="Calibri" w:cs="Calibri"/>
          <w:color w:val="1F497D" w:themeColor="text2"/>
          <w:sz w:val="24"/>
          <w:szCs w:val="24"/>
        </w:rPr>
      </w:pPr>
      <w:r>
        <w:rPr>
          <w:rFonts w:ascii="Calibri" w:eastAsia="Calibri" w:hAnsi="Calibri" w:cs="Calibri"/>
          <w:color w:val="1F497D" w:themeColor="text2"/>
          <w:sz w:val="24"/>
          <w:szCs w:val="24"/>
        </w:rPr>
        <w:t>10.0.2.15</w:t>
      </w:r>
    </w:p>
    <w:p w:rsidR="00646071" w:rsidRDefault="0001462A" w:rsidP="00646071">
      <w:pPr>
        <w:spacing w:line="360" w:lineRule="auto"/>
        <w:ind w:left="940" w:right="70" w:hanging="360"/>
        <w:rPr>
          <w:rFonts w:ascii="Calibri" w:eastAsia="Calibri" w:hAnsi="Calibri" w:cs="Calibri"/>
          <w:sz w:val="24"/>
          <w:szCs w:val="24"/>
        </w:rPr>
      </w:pPr>
      <w:r>
        <w:rPr>
          <w:rFonts w:ascii="Calibri" w:eastAsia="Calibri" w:hAnsi="Calibri" w:cs="Calibri"/>
          <w:spacing w:val="3"/>
          <w:sz w:val="24"/>
          <w:szCs w:val="24"/>
        </w:rPr>
        <w:t>8</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W</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45"/>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4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P</w:t>
      </w:r>
      <w:r>
        <w:rPr>
          <w:rFonts w:ascii="Calibri" w:eastAsia="Calibri" w:hAnsi="Calibri" w:cs="Calibri"/>
          <w:spacing w:val="44"/>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s</w:t>
      </w:r>
      <w:r>
        <w:rPr>
          <w:rFonts w:ascii="Calibri" w:eastAsia="Calibri" w:hAnsi="Calibri" w:cs="Calibri"/>
          <w:spacing w:val="43"/>
          <w:sz w:val="24"/>
          <w:szCs w:val="24"/>
        </w:rPr>
        <w:t xml:space="preserve"> </w:t>
      </w:r>
      <w:r>
        <w:rPr>
          <w:rFonts w:ascii="Calibri" w:eastAsia="Calibri" w:hAnsi="Calibri" w:cs="Calibri"/>
          <w:sz w:val="24"/>
          <w:szCs w:val="24"/>
        </w:rPr>
        <w:t>of</w:t>
      </w:r>
      <w:r>
        <w:rPr>
          <w:rFonts w:ascii="Calibri" w:eastAsia="Calibri" w:hAnsi="Calibri" w:cs="Calibri"/>
          <w:spacing w:val="45"/>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2"/>
          <w:sz w:val="24"/>
          <w:szCs w:val="24"/>
        </w:rPr>
        <w:t xml:space="preserve"> </w:t>
      </w:r>
      <w:r>
        <w:rPr>
          <w:rFonts w:ascii="Calibri" w:eastAsia="Calibri" w:hAnsi="Calibri" w:cs="Calibri"/>
          <w:spacing w:val="3"/>
          <w:sz w:val="24"/>
          <w:szCs w:val="24"/>
        </w:rPr>
        <w:t>de</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45"/>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ho</w:t>
      </w:r>
      <w:r>
        <w:rPr>
          <w:rFonts w:ascii="Calibri" w:eastAsia="Calibri" w:hAnsi="Calibri" w:cs="Calibri"/>
          <w:sz w:val="24"/>
          <w:szCs w:val="24"/>
        </w:rPr>
        <w:t>w</w:t>
      </w:r>
      <w:r>
        <w:rPr>
          <w:rFonts w:ascii="Calibri" w:eastAsia="Calibri" w:hAnsi="Calibri" w:cs="Calibri"/>
          <w:spacing w:val="43"/>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in</w:t>
      </w:r>
      <w:r>
        <w:rPr>
          <w:rFonts w:ascii="Calibri" w:eastAsia="Calibri" w:hAnsi="Calibri" w:cs="Calibri"/>
          <w:spacing w:val="45"/>
          <w:sz w:val="24"/>
          <w:szCs w:val="24"/>
        </w:rPr>
        <w:t xml:space="preserve"> </w:t>
      </w:r>
      <w:r>
        <w:rPr>
          <w:rFonts w:ascii="Calibri" w:eastAsia="Calibri" w:hAnsi="Calibri" w:cs="Calibri"/>
          <w:spacing w:val="2"/>
          <w:sz w:val="24"/>
          <w:szCs w:val="24"/>
        </w:rPr>
        <w:t>Wir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ar</w:t>
      </w:r>
      <w:r>
        <w:rPr>
          <w:rFonts w:ascii="Calibri" w:eastAsia="Calibri" w:hAnsi="Calibri" w:cs="Calibri"/>
          <w:spacing w:val="1"/>
          <w:sz w:val="24"/>
          <w:szCs w:val="24"/>
        </w:rPr>
        <w:t>k</w:t>
      </w:r>
      <w:r>
        <w:rPr>
          <w:rFonts w:ascii="Calibri" w:eastAsia="Calibri" w:hAnsi="Calibri" w:cs="Calibri"/>
          <w:sz w:val="24"/>
          <w:szCs w:val="24"/>
        </w:rPr>
        <w:t>)</w:t>
      </w:r>
      <w:r>
        <w:rPr>
          <w:rFonts w:ascii="Calibri" w:eastAsia="Calibri" w:hAnsi="Calibri" w:cs="Calibri"/>
          <w:spacing w:val="50"/>
          <w:sz w:val="24"/>
          <w:szCs w:val="24"/>
        </w:rPr>
        <w:t xml:space="preserve"> </w:t>
      </w:r>
      <w:r>
        <w:rPr>
          <w:rFonts w:ascii="Calibri" w:eastAsia="Calibri" w:hAnsi="Calibri" w:cs="Calibri"/>
          <w:spacing w:val="1"/>
          <w:sz w:val="24"/>
          <w:szCs w:val="24"/>
        </w:rPr>
        <w:t>[</w:t>
      </w:r>
      <w:r w:rsidR="00646071">
        <w:rPr>
          <w:rFonts w:ascii="Calibri" w:eastAsia="Calibri" w:hAnsi="Calibri" w:cs="Calibri"/>
          <w:b/>
          <w:spacing w:val="3"/>
          <w:sz w:val="24"/>
          <w:szCs w:val="24"/>
        </w:rPr>
        <w:t>5</w:t>
      </w:r>
      <w:r>
        <w:rPr>
          <w:rFonts w:ascii="Calibri" w:eastAsia="Calibri" w:hAnsi="Calibri" w:cs="Calibri"/>
          <w:b/>
          <w:spacing w:val="3"/>
          <w:sz w:val="24"/>
          <w:szCs w:val="24"/>
        </w:rPr>
        <w:t xml:space="preserve"> 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rsidR="00554DFF" w:rsidRPr="00554DFF" w:rsidRDefault="00554DFF" w:rsidP="00646071">
      <w:pPr>
        <w:spacing w:line="360" w:lineRule="auto"/>
        <w:ind w:left="940" w:right="70" w:hanging="360"/>
        <w:rPr>
          <w:rFonts w:ascii="Calibri" w:eastAsia="Calibri" w:hAnsi="Calibri" w:cs="Calibri"/>
          <w:color w:val="1F497D" w:themeColor="text2"/>
          <w:sz w:val="24"/>
          <w:szCs w:val="24"/>
        </w:rPr>
      </w:pPr>
      <w:r>
        <w:rPr>
          <w:rFonts w:ascii="Calibri" w:eastAsia="Calibri" w:hAnsi="Calibri" w:cs="Calibri"/>
          <w:color w:val="1F497D" w:themeColor="text2"/>
          <w:sz w:val="24"/>
          <w:szCs w:val="24"/>
        </w:rPr>
        <w:t>8.8.8.8</w:t>
      </w:r>
    </w:p>
    <w:p w:rsidR="009A7AEA" w:rsidRDefault="0001462A" w:rsidP="00646071">
      <w:pPr>
        <w:spacing w:line="360" w:lineRule="auto"/>
        <w:ind w:left="940" w:right="70" w:hanging="360"/>
        <w:rPr>
          <w:rFonts w:ascii="Calibri" w:eastAsia="Calibri" w:hAnsi="Calibri" w:cs="Calibri"/>
          <w:sz w:val="24"/>
          <w:szCs w:val="24"/>
        </w:rPr>
      </w:pPr>
      <w:r>
        <w:rPr>
          <w:rFonts w:ascii="Calibri" w:eastAsia="Calibri" w:hAnsi="Calibri" w:cs="Calibri"/>
          <w:spacing w:val="3"/>
          <w:sz w:val="24"/>
          <w:szCs w:val="24"/>
        </w:rPr>
        <w:t>9</w:t>
      </w:r>
      <w:r>
        <w:rPr>
          <w:rFonts w:ascii="Calibri" w:eastAsia="Calibri" w:hAnsi="Calibri" w:cs="Calibri"/>
          <w:sz w:val="24"/>
          <w:szCs w:val="24"/>
        </w:rPr>
        <w:t>.   Exami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1"/>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1"/>
          <w:sz w:val="24"/>
          <w:szCs w:val="24"/>
        </w:rPr>
        <w:t xml:space="preserve"> </w:t>
      </w:r>
      <w:r>
        <w:rPr>
          <w:rFonts w:ascii="Calibri" w:eastAsia="Calibri" w:hAnsi="Calibri" w:cs="Calibri"/>
          <w:sz w:val="24"/>
          <w:szCs w:val="24"/>
        </w:rPr>
        <w:t>of</w:t>
      </w:r>
      <w:r>
        <w:rPr>
          <w:rFonts w:ascii="Calibri" w:eastAsia="Calibri" w:hAnsi="Calibri" w:cs="Calibri"/>
          <w:spacing w:val="9"/>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3"/>
          <w:sz w:val="24"/>
          <w:szCs w:val="24"/>
        </w:rPr>
        <w:t xml:space="preserve"> </w:t>
      </w:r>
      <w:r>
        <w:rPr>
          <w:rFonts w:ascii="Calibri" w:eastAsia="Calibri" w:hAnsi="Calibri" w:cs="Calibri"/>
          <w:spacing w:val="1"/>
          <w:sz w:val="24"/>
          <w:szCs w:val="24"/>
        </w:rPr>
        <w:t>p</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8"/>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eq</w:t>
      </w:r>
      <w:r>
        <w:rPr>
          <w:rFonts w:ascii="Calibri" w:eastAsia="Calibri" w:hAnsi="Calibri" w:cs="Calibri"/>
          <w:spacing w:val="-1"/>
          <w:sz w:val="24"/>
          <w:szCs w:val="24"/>
        </w:rPr>
        <w:t>u</w:t>
      </w:r>
      <w:r>
        <w:rPr>
          <w:rFonts w:ascii="Calibri" w:eastAsia="Calibri" w:hAnsi="Calibri" w:cs="Calibri"/>
          <w:sz w:val="24"/>
          <w:szCs w:val="24"/>
        </w:rPr>
        <w:t>est</w:t>
      </w:r>
      <w:r>
        <w:rPr>
          <w:rFonts w:ascii="Calibri" w:eastAsia="Calibri" w:hAnsi="Calibri" w:cs="Calibri"/>
          <w:spacing w:val="12"/>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s</w:t>
      </w:r>
      <w:r>
        <w:rPr>
          <w:rFonts w:ascii="Calibri" w:eastAsia="Calibri" w:hAnsi="Calibri" w:cs="Calibri"/>
          <w:spacing w:val="10"/>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9"/>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7"/>
          <w:sz w:val="24"/>
          <w:szCs w:val="24"/>
        </w:rPr>
        <w:t xml:space="preserve"> </w:t>
      </w:r>
      <w:r>
        <w:rPr>
          <w:rFonts w:ascii="Calibri" w:eastAsia="Calibri" w:hAnsi="Calibri" w:cs="Calibri"/>
          <w:sz w:val="24"/>
          <w:szCs w:val="24"/>
        </w:rPr>
        <w:t>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1"/>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z w:val="24"/>
          <w:szCs w:val="24"/>
        </w:rPr>
        <w:t>.</w:t>
      </w:r>
      <w:r>
        <w:rPr>
          <w:rFonts w:ascii="Calibri" w:eastAsia="Calibri" w:hAnsi="Calibri" w:cs="Calibri"/>
          <w:spacing w:val="10"/>
          <w:sz w:val="24"/>
          <w:szCs w:val="24"/>
        </w:rPr>
        <w:t xml:space="preserve"> </w:t>
      </w: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9"/>
          <w:sz w:val="24"/>
          <w:szCs w:val="24"/>
        </w:rPr>
        <w:t xml:space="preserve"> </w:t>
      </w:r>
      <w:r>
        <w:rPr>
          <w:rFonts w:ascii="Calibri" w:eastAsia="Calibri" w:hAnsi="Calibri" w:cs="Calibri"/>
          <w:sz w:val="24"/>
          <w:szCs w:val="24"/>
        </w:rPr>
        <w:t>are</w:t>
      </w:r>
      <w:r>
        <w:rPr>
          <w:rFonts w:ascii="Calibri" w:eastAsia="Calibri" w:hAnsi="Calibri" w:cs="Calibri"/>
          <w:spacing w:val="1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M</w:t>
      </w:r>
      <w:r>
        <w:rPr>
          <w:rFonts w:ascii="Calibri" w:eastAsia="Calibri" w:hAnsi="Calibri" w:cs="Calibri"/>
          <w:sz w:val="24"/>
          <w:szCs w:val="24"/>
        </w:rPr>
        <w:t xml:space="preserve">P </w:t>
      </w:r>
      <w:r>
        <w:rPr>
          <w:rFonts w:ascii="Calibri" w:eastAsia="Calibri" w:hAnsi="Calibri" w:cs="Calibri"/>
          <w:spacing w:val="1"/>
          <w:sz w:val="24"/>
          <w:szCs w:val="24"/>
        </w:rPr>
        <w:t>t</w:t>
      </w:r>
      <w:r>
        <w:rPr>
          <w:rFonts w:ascii="Calibri" w:eastAsia="Calibri" w:hAnsi="Calibri" w:cs="Calibri"/>
          <w:sz w:val="24"/>
          <w:szCs w:val="24"/>
        </w:rPr>
        <w:t>ype</w:t>
      </w:r>
      <w:r>
        <w:rPr>
          <w:rFonts w:ascii="Calibri" w:eastAsia="Calibri" w:hAnsi="Calibri" w:cs="Calibri"/>
          <w:spacing w:val="-8"/>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8"/>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ode</w:t>
      </w:r>
      <w:r>
        <w:rPr>
          <w:rFonts w:ascii="Calibri" w:eastAsia="Calibri" w:hAnsi="Calibri" w:cs="Calibri"/>
          <w:spacing w:val="-9"/>
          <w:sz w:val="24"/>
          <w:szCs w:val="24"/>
        </w:rPr>
        <w:t xml:space="preserve"> </w:t>
      </w:r>
      <w:r>
        <w:rPr>
          <w:rFonts w:ascii="Calibri" w:eastAsia="Calibri" w:hAnsi="Calibri" w:cs="Calibri"/>
          <w:spacing w:val="1"/>
          <w:sz w:val="24"/>
          <w:szCs w:val="24"/>
        </w:rPr>
        <w:t>n</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s?</w:t>
      </w:r>
      <w:r>
        <w:rPr>
          <w:rFonts w:ascii="Calibri" w:eastAsia="Calibri" w:hAnsi="Calibri" w:cs="Calibri"/>
          <w:spacing w:val="-12"/>
          <w:sz w:val="24"/>
          <w:szCs w:val="24"/>
        </w:rPr>
        <w:t xml:space="preserve"> </w:t>
      </w:r>
      <w:r>
        <w:rPr>
          <w:rFonts w:ascii="Calibri" w:eastAsia="Calibri" w:hAnsi="Calibri" w:cs="Calibri"/>
          <w:sz w:val="24"/>
          <w:szCs w:val="24"/>
        </w:rPr>
        <w:t>W</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7"/>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er</w:t>
      </w:r>
      <w:r>
        <w:rPr>
          <w:rFonts w:ascii="Calibri" w:eastAsia="Calibri" w:hAnsi="Calibri" w:cs="Calibri"/>
          <w:spacing w:val="-8"/>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w:t>
      </w:r>
      <w:r>
        <w:rPr>
          <w:rFonts w:ascii="Calibri" w:eastAsia="Calibri" w:hAnsi="Calibri" w:cs="Calibri"/>
          <w:spacing w:val="-2"/>
          <w:sz w:val="24"/>
          <w:szCs w:val="24"/>
        </w:rPr>
        <w:t>l</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9"/>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9"/>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is</w:t>
      </w:r>
      <w:r>
        <w:rPr>
          <w:rFonts w:ascii="Calibri" w:eastAsia="Calibri" w:hAnsi="Calibri" w:cs="Calibri"/>
          <w:spacing w:val="-9"/>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M</w:t>
      </w:r>
      <w:r>
        <w:rPr>
          <w:rFonts w:ascii="Calibri" w:eastAsia="Calibri" w:hAnsi="Calibri" w:cs="Calibri"/>
          <w:sz w:val="24"/>
          <w:szCs w:val="24"/>
        </w:rPr>
        <w:t>P</w:t>
      </w:r>
      <w:r>
        <w:rPr>
          <w:rFonts w:ascii="Calibri" w:eastAsia="Calibri" w:hAnsi="Calibri" w:cs="Calibri"/>
          <w:spacing w:val="-8"/>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et</w:t>
      </w:r>
      <w:r>
        <w:rPr>
          <w:rFonts w:ascii="Calibri" w:eastAsia="Calibri" w:hAnsi="Calibri" w:cs="Calibri"/>
          <w:spacing w:val="-7"/>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ave?</w:t>
      </w:r>
      <w:r>
        <w:rPr>
          <w:rFonts w:ascii="Calibri" w:eastAsia="Calibri" w:hAnsi="Calibri" w:cs="Calibri"/>
          <w:spacing w:val="-9"/>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z w:val="24"/>
          <w:szCs w:val="24"/>
        </w:rPr>
        <w:t>w</w:t>
      </w:r>
      <w:r>
        <w:rPr>
          <w:rFonts w:ascii="Calibri" w:eastAsia="Calibri" w:hAnsi="Calibri" w:cs="Calibri"/>
          <w:spacing w:val="-10"/>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n</w:t>
      </w:r>
      <w:r>
        <w:rPr>
          <w:rFonts w:ascii="Calibri" w:eastAsia="Calibri" w:hAnsi="Calibri" w:cs="Calibri"/>
          <w:sz w:val="24"/>
          <w:szCs w:val="24"/>
        </w:rPr>
        <w:t xml:space="preserve">y </w:t>
      </w:r>
      <w:r>
        <w:rPr>
          <w:rFonts w:ascii="Calibri" w:eastAsia="Calibri" w:hAnsi="Calibri" w:cs="Calibri"/>
          <w:spacing w:val="1"/>
          <w:sz w:val="24"/>
          <w:szCs w:val="24"/>
        </w:rPr>
        <w:t>b</w:t>
      </w:r>
      <w:r>
        <w:rPr>
          <w:rFonts w:ascii="Calibri" w:eastAsia="Calibri" w:hAnsi="Calibri" w:cs="Calibri"/>
          <w:sz w:val="24"/>
          <w:szCs w:val="24"/>
        </w:rPr>
        <w:t>yt</w:t>
      </w:r>
      <w:r>
        <w:rPr>
          <w:rFonts w:ascii="Calibri" w:eastAsia="Calibri" w:hAnsi="Calibri" w:cs="Calibri"/>
          <w:spacing w:val="1"/>
          <w:sz w:val="24"/>
          <w:szCs w:val="24"/>
        </w:rPr>
        <w:t>e</w:t>
      </w:r>
      <w:r>
        <w:rPr>
          <w:rFonts w:ascii="Calibri" w:eastAsia="Calibri" w:hAnsi="Calibri" w:cs="Calibri"/>
          <w:sz w:val="24"/>
          <w:szCs w:val="24"/>
        </w:rPr>
        <w:t>s a</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c</w:t>
      </w:r>
      <w:r>
        <w:rPr>
          <w:rFonts w:ascii="Calibri" w:eastAsia="Calibri" w:hAnsi="Calibri" w:cs="Calibri"/>
          <w:spacing w:val="1"/>
          <w:sz w:val="24"/>
          <w:szCs w:val="24"/>
        </w:rPr>
        <w:t>h</w:t>
      </w:r>
      <w:r>
        <w:rPr>
          <w:rFonts w:ascii="Calibri" w:eastAsia="Calibri" w:hAnsi="Calibri" w:cs="Calibri"/>
          <w:sz w:val="24"/>
          <w:szCs w:val="24"/>
        </w:rPr>
        <w:t>ec</w:t>
      </w:r>
      <w:r>
        <w:rPr>
          <w:rFonts w:ascii="Calibri" w:eastAsia="Calibri" w:hAnsi="Calibri" w:cs="Calibri"/>
          <w:spacing w:val="-1"/>
          <w:sz w:val="24"/>
          <w:szCs w:val="24"/>
        </w:rPr>
        <w:t>k</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qu</w:t>
      </w:r>
      <w:r>
        <w:rPr>
          <w:rFonts w:ascii="Calibri" w:eastAsia="Calibri" w:hAnsi="Calibri" w:cs="Calibri"/>
          <w:spacing w:val="-2"/>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nu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5"/>
          <w:sz w:val="24"/>
          <w:szCs w:val="24"/>
        </w:rPr>
        <w:t>r</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t</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2"/>
          <w:sz w:val="24"/>
          <w:szCs w:val="24"/>
        </w:rPr>
        <w:t>e</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iel</w:t>
      </w:r>
      <w:r>
        <w:rPr>
          <w:rFonts w:ascii="Calibri" w:eastAsia="Calibri" w:hAnsi="Calibri" w:cs="Calibri"/>
          <w:spacing w:val="2"/>
          <w:sz w:val="24"/>
          <w:szCs w:val="24"/>
        </w:rPr>
        <w:t>d</w:t>
      </w:r>
      <w:r>
        <w:rPr>
          <w:rFonts w:ascii="Calibri" w:eastAsia="Calibri" w:hAnsi="Calibri" w:cs="Calibri"/>
          <w:sz w:val="24"/>
          <w:szCs w:val="24"/>
        </w:rPr>
        <w:t>s?</w:t>
      </w:r>
      <w:r>
        <w:rPr>
          <w:rFonts w:ascii="Calibri" w:eastAsia="Calibri" w:hAnsi="Calibri" w:cs="Calibri"/>
          <w:spacing w:val="-1"/>
          <w:sz w:val="24"/>
          <w:szCs w:val="24"/>
        </w:rPr>
        <w:t xml:space="preserve"> </w:t>
      </w:r>
      <w:r>
        <w:rPr>
          <w:rFonts w:ascii="Calibri" w:eastAsia="Calibri" w:hAnsi="Calibri" w:cs="Calibri"/>
          <w:spacing w:val="3"/>
          <w:sz w:val="24"/>
          <w:szCs w:val="24"/>
        </w:rPr>
        <w:t>[</w:t>
      </w:r>
      <w:r>
        <w:rPr>
          <w:rFonts w:ascii="Calibri" w:eastAsia="Calibri" w:hAnsi="Calibri" w:cs="Calibri"/>
          <w:b/>
          <w:spacing w:val="1"/>
          <w:sz w:val="24"/>
          <w:szCs w:val="24"/>
        </w:rPr>
        <w:t>1</w:t>
      </w:r>
      <w:r w:rsidR="00646071">
        <w:rPr>
          <w:rFonts w:ascii="Calibri" w:eastAsia="Calibri" w:hAnsi="Calibri" w:cs="Calibri"/>
          <w:b/>
          <w:sz w:val="24"/>
          <w:szCs w:val="24"/>
        </w:rPr>
        <w:t>0</w:t>
      </w:r>
      <w:r>
        <w:rPr>
          <w:rFonts w:ascii="Calibri" w:eastAsia="Calibri" w:hAnsi="Calibri" w:cs="Calibri"/>
          <w:b/>
          <w:spacing w:val="5"/>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rsidR="00554DFF" w:rsidRDefault="00554DFF" w:rsidP="00646071">
      <w:pPr>
        <w:spacing w:line="360" w:lineRule="auto"/>
        <w:ind w:left="940" w:right="70" w:hanging="360"/>
        <w:rPr>
          <w:rFonts w:ascii="Calibri" w:eastAsia="Calibri" w:hAnsi="Calibri" w:cs="Calibri"/>
          <w:color w:val="1F497D" w:themeColor="text2"/>
          <w:sz w:val="24"/>
          <w:szCs w:val="24"/>
        </w:rPr>
      </w:pPr>
      <w:r>
        <w:rPr>
          <w:rFonts w:ascii="Calibri" w:eastAsia="Calibri" w:hAnsi="Calibri" w:cs="Calibri"/>
          <w:color w:val="1F497D" w:themeColor="text2"/>
          <w:sz w:val="24"/>
          <w:szCs w:val="24"/>
        </w:rPr>
        <w:t>Type: 8</w:t>
      </w:r>
    </w:p>
    <w:p w:rsidR="00554DFF" w:rsidRDefault="00554DFF" w:rsidP="00646071">
      <w:pPr>
        <w:spacing w:line="360" w:lineRule="auto"/>
        <w:ind w:left="940" w:right="70" w:hanging="360"/>
        <w:rPr>
          <w:rFonts w:ascii="Calibri" w:eastAsia="Calibri" w:hAnsi="Calibri" w:cs="Calibri"/>
          <w:color w:val="1F497D" w:themeColor="text2"/>
          <w:sz w:val="24"/>
          <w:szCs w:val="24"/>
        </w:rPr>
      </w:pPr>
      <w:r>
        <w:rPr>
          <w:rFonts w:ascii="Calibri" w:eastAsia="Calibri" w:hAnsi="Calibri" w:cs="Calibri"/>
          <w:color w:val="1F497D" w:themeColor="text2"/>
          <w:sz w:val="24"/>
          <w:szCs w:val="24"/>
        </w:rPr>
        <w:t>Code: 0</w:t>
      </w:r>
    </w:p>
    <w:p w:rsidR="00554DFF" w:rsidRPr="00554DFF" w:rsidRDefault="00554DFF" w:rsidP="00646071">
      <w:pPr>
        <w:spacing w:line="360" w:lineRule="auto"/>
        <w:ind w:left="940" w:right="70" w:hanging="360"/>
        <w:rPr>
          <w:rFonts w:ascii="Calibri" w:eastAsia="Calibri" w:hAnsi="Calibri" w:cs="Calibri"/>
          <w:color w:val="1F497D" w:themeColor="text2"/>
          <w:sz w:val="24"/>
          <w:szCs w:val="24"/>
        </w:rPr>
      </w:pPr>
      <w:r>
        <w:rPr>
          <w:rFonts w:ascii="Calibri" w:eastAsia="Calibri" w:hAnsi="Calibri" w:cs="Calibri"/>
          <w:color w:val="1F497D" w:themeColor="text2"/>
          <w:sz w:val="24"/>
          <w:szCs w:val="24"/>
        </w:rPr>
        <w:t>Checksum bytes, sequence number, and identifier fields: 4 bytes</w:t>
      </w:r>
    </w:p>
    <w:p w:rsidR="009A7AEA" w:rsidRDefault="0001462A" w:rsidP="00F85437">
      <w:pPr>
        <w:spacing w:line="360" w:lineRule="auto"/>
        <w:ind w:left="940" w:right="79" w:hanging="360"/>
        <w:jc w:val="both"/>
        <w:rPr>
          <w:rFonts w:ascii="Calibri" w:eastAsia="Calibri" w:hAnsi="Calibri" w:cs="Calibri"/>
          <w:sz w:val="24"/>
          <w:szCs w:val="24"/>
        </w:rPr>
      </w:pPr>
      <w:r>
        <w:rPr>
          <w:rFonts w:ascii="Calibri" w:eastAsia="Calibri" w:hAnsi="Calibri" w:cs="Calibri"/>
          <w:spacing w:val="3"/>
          <w:sz w:val="24"/>
          <w:szCs w:val="24"/>
        </w:rPr>
        <w:t>10</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z w:val="24"/>
          <w:szCs w:val="24"/>
        </w:rPr>
        <w:t>Exami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6"/>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6"/>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p</w:t>
      </w:r>
      <w:r>
        <w:rPr>
          <w:rFonts w:ascii="Calibri" w:eastAsia="Calibri" w:hAnsi="Calibri" w:cs="Calibri"/>
          <w:sz w:val="24"/>
          <w:szCs w:val="24"/>
        </w:rPr>
        <w:t>on</w:t>
      </w:r>
      <w:r>
        <w:rPr>
          <w:rFonts w:ascii="Calibri" w:eastAsia="Calibri" w:hAnsi="Calibri" w:cs="Calibri"/>
          <w:spacing w:val="-2"/>
          <w:sz w:val="24"/>
          <w:szCs w:val="24"/>
        </w:rPr>
        <w:t>d</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5"/>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15"/>
          <w:sz w:val="24"/>
          <w:szCs w:val="24"/>
        </w:rPr>
        <w:t xml:space="preserve"> </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pacing w:val="1"/>
          <w:sz w:val="24"/>
          <w:szCs w:val="24"/>
        </w:rPr>
        <w:t>p</w:t>
      </w:r>
      <w:r>
        <w:rPr>
          <w:rFonts w:ascii="Calibri" w:eastAsia="Calibri" w:hAnsi="Calibri" w:cs="Calibri"/>
          <w:sz w:val="24"/>
          <w:szCs w:val="24"/>
        </w:rPr>
        <w:t>ly</w:t>
      </w:r>
      <w:r>
        <w:rPr>
          <w:rFonts w:ascii="Calibri" w:eastAsia="Calibri" w:hAnsi="Calibri" w:cs="Calibri"/>
          <w:spacing w:val="15"/>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w:t>
      </w:r>
      <w:r>
        <w:rPr>
          <w:rFonts w:ascii="Calibri" w:eastAsia="Calibri" w:hAnsi="Calibri" w:cs="Calibri"/>
          <w:spacing w:val="17"/>
          <w:sz w:val="24"/>
          <w:szCs w:val="24"/>
        </w:rPr>
        <w:t xml:space="preserve">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at</w:t>
      </w:r>
      <w:r>
        <w:rPr>
          <w:rFonts w:ascii="Calibri" w:eastAsia="Calibri" w:hAnsi="Calibri" w:cs="Calibri"/>
          <w:spacing w:val="17"/>
          <w:sz w:val="24"/>
          <w:szCs w:val="24"/>
        </w:rPr>
        <w:t xml:space="preserve"> </w:t>
      </w:r>
      <w:r>
        <w:rPr>
          <w:rFonts w:ascii="Calibri" w:eastAsia="Calibri" w:hAnsi="Calibri" w:cs="Calibri"/>
          <w:sz w:val="24"/>
          <w:szCs w:val="24"/>
        </w:rPr>
        <w:t>are</w:t>
      </w:r>
      <w:r>
        <w:rPr>
          <w:rFonts w:ascii="Calibri" w:eastAsia="Calibri" w:hAnsi="Calibri" w:cs="Calibri"/>
          <w:spacing w:val="14"/>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6"/>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pacing w:val="1"/>
          <w:sz w:val="24"/>
          <w:szCs w:val="24"/>
        </w:rPr>
        <w:t>M</w:t>
      </w:r>
      <w:r>
        <w:rPr>
          <w:rFonts w:ascii="Calibri" w:eastAsia="Calibri" w:hAnsi="Calibri" w:cs="Calibri"/>
          <w:sz w:val="24"/>
          <w:szCs w:val="24"/>
        </w:rPr>
        <w:t>P</w:t>
      </w:r>
      <w:r>
        <w:rPr>
          <w:rFonts w:ascii="Calibri" w:eastAsia="Calibri" w:hAnsi="Calibri" w:cs="Calibri"/>
          <w:spacing w:val="1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ype</w:t>
      </w:r>
      <w:r>
        <w:rPr>
          <w:rFonts w:ascii="Calibri" w:eastAsia="Calibri" w:hAnsi="Calibri" w:cs="Calibri"/>
          <w:spacing w:val="16"/>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6"/>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d</w:t>
      </w:r>
      <w:r>
        <w:rPr>
          <w:rFonts w:ascii="Calibri" w:eastAsia="Calibri" w:hAnsi="Calibri" w:cs="Calibri"/>
          <w:sz w:val="24"/>
          <w:szCs w:val="24"/>
        </w:rPr>
        <w:t xml:space="preserve">e </w:t>
      </w:r>
      <w:r>
        <w:rPr>
          <w:rFonts w:ascii="Calibri" w:eastAsia="Calibri" w:hAnsi="Calibri" w:cs="Calibri"/>
          <w:spacing w:val="1"/>
          <w:sz w:val="24"/>
          <w:szCs w:val="24"/>
        </w:rPr>
        <w:t>nu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r</w:t>
      </w:r>
      <w:r>
        <w:rPr>
          <w:rFonts w:ascii="Calibri" w:eastAsia="Calibri" w:hAnsi="Calibri" w:cs="Calibri"/>
          <w:sz w:val="24"/>
          <w:szCs w:val="24"/>
        </w:rPr>
        <w:t xml:space="preserve">s? </w:t>
      </w:r>
      <w:r>
        <w:rPr>
          <w:rFonts w:ascii="Calibri" w:eastAsia="Calibri" w:hAnsi="Calibri" w:cs="Calibri"/>
          <w:spacing w:val="-2"/>
          <w:sz w:val="24"/>
          <w:szCs w:val="24"/>
        </w:rPr>
        <w:t>W</w:t>
      </w:r>
      <w:r>
        <w:rPr>
          <w:rFonts w:ascii="Calibri" w:eastAsia="Calibri" w:hAnsi="Calibri" w:cs="Calibri"/>
          <w:spacing w:val="1"/>
          <w:sz w:val="24"/>
          <w:szCs w:val="24"/>
        </w:rPr>
        <w:t>h</w:t>
      </w:r>
      <w:r>
        <w:rPr>
          <w:rFonts w:ascii="Calibri" w:eastAsia="Calibri" w:hAnsi="Calibri" w:cs="Calibri"/>
          <w:sz w:val="24"/>
          <w:szCs w:val="24"/>
        </w:rPr>
        <w:t xml:space="preserve">at </w:t>
      </w:r>
      <w:r>
        <w:rPr>
          <w:rFonts w:ascii="Calibri" w:eastAsia="Calibri" w:hAnsi="Calibri" w:cs="Calibri"/>
          <w:spacing w:val="-2"/>
          <w:sz w:val="24"/>
          <w:szCs w:val="24"/>
        </w:rPr>
        <w:t>o</w:t>
      </w:r>
      <w:r>
        <w:rPr>
          <w:rFonts w:ascii="Calibri" w:eastAsia="Calibri" w:hAnsi="Calibri" w:cs="Calibri"/>
          <w:spacing w:val="1"/>
          <w:sz w:val="24"/>
          <w:szCs w:val="24"/>
        </w:rPr>
        <w:t>th</w:t>
      </w:r>
      <w:r>
        <w:rPr>
          <w:rFonts w:ascii="Calibri" w:eastAsia="Calibri" w:hAnsi="Calibri" w:cs="Calibri"/>
          <w:sz w:val="24"/>
          <w:szCs w:val="24"/>
        </w:rPr>
        <w:t>er</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z w:val="24"/>
          <w:szCs w:val="24"/>
        </w:rPr>
        <w:t>el</w:t>
      </w:r>
      <w:r>
        <w:rPr>
          <w:rFonts w:ascii="Calibri" w:eastAsia="Calibri" w:hAnsi="Calibri" w:cs="Calibri"/>
          <w:spacing w:val="2"/>
          <w:sz w:val="24"/>
          <w:szCs w:val="24"/>
        </w:rPr>
        <w:t>d</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is</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CM</w:t>
      </w:r>
      <w:r>
        <w:rPr>
          <w:rFonts w:ascii="Calibri" w:eastAsia="Calibri" w:hAnsi="Calibri" w:cs="Calibri"/>
          <w:sz w:val="24"/>
          <w:szCs w:val="24"/>
        </w:rPr>
        <w:t>P</w:t>
      </w:r>
      <w:r>
        <w:rPr>
          <w:rFonts w:ascii="Calibri" w:eastAsia="Calibri" w:hAnsi="Calibri" w:cs="Calibri"/>
          <w:spacing w:val="-1"/>
          <w:sz w:val="24"/>
          <w:szCs w:val="24"/>
        </w:rPr>
        <w:t xml:space="preserve">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 xml:space="preserve">et </w:t>
      </w:r>
      <w:r>
        <w:rPr>
          <w:rFonts w:ascii="Calibri" w:eastAsia="Calibri" w:hAnsi="Calibri" w:cs="Calibri"/>
          <w:spacing w:val="1"/>
          <w:sz w:val="24"/>
          <w:szCs w:val="24"/>
        </w:rPr>
        <w:t>h</w:t>
      </w:r>
      <w:r>
        <w:rPr>
          <w:rFonts w:ascii="Calibri" w:eastAsia="Calibri" w:hAnsi="Calibri" w:cs="Calibri"/>
          <w:sz w:val="24"/>
          <w:szCs w:val="24"/>
        </w:rPr>
        <w:t>ave? How</w:t>
      </w:r>
      <w:r>
        <w:rPr>
          <w:rFonts w:ascii="Calibri" w:eastAsia="Calibri" w:hAnsi="Calibri" w:cs="Calibri"/>
          <w:spacing w:val="-2"/>
          <w:sz w:val="24"/>
          <w:szCs w:val="24"/>
        </w:rPr>
        <w:t xml:space="preserve"> </w:t>
      </w:r>
      <w:r>
        <w:rPr>
          <w:rFonts w:ascii="Calibri" w:eastAsia="Calibri" w:hAnsi="Calibri" w:cs="Calibri"/>
          <w:sz w:val="24"/>
          <w:szCs w:val="24"/>
        </w:rPr>
        <w:t>ma</w:t>
      </w:r>
      <w:r>
        <w:rPr>
          <w:rFonts w:ascii="Calibri" w:eastAsia="Calibri" w:hAnsi="Calibri" w:cs="Calibri"/>
          <w:spacing w:val="1"/>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y</w:t>
      </w:r>
      <w:r>
        <w:rPr>
          <w:rFonts w:ascii="Calibri" w:eastAsia="Calibri" w:hAnsi="Calibri" w:cs="Calibri"/>
          <w:spacing w:val="-2"/>
          <w:sz w:val="24"/>
          <w:szCs w:val="24"/>
        </w:rPr>
        <w:t>te</w:t>
      </w:r>
      <w:r>
        <w:rPr>
          <w:rFonts w:ascii="Calibri" w:eastAsia="Calibri" w:hAnsi="Calibri" w:cs="Calibri"/>
          <w:sz w:val="24"/>
          <w:szCs w:val="24"/>
        </w:rPr>
        <w:t xml:space="preserve">s are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1"/>
          <w:sz w:val="24"/>
          <w:szCs w:val="24"/>
        </w:rPr>
        <w:t>h</w:t>
      </w:r>
      <w:r>
        <w:rPr>
          <w:rFonts w:ascii="Calibri" w:eastAsia="Calibri" w:hAnsi="Calibri" w:cs="Calibri"/>
          <w:sz w:val="24"/>
          <w:szCs w:val="24"/>
        </w:rPr>
        <w:t>ec</w:t>
      </w:r>
      <w:r>
        <w:rPr>
          <w:rFonts w:ascii="Calibri" w:eastAsia="Calibri" w:hAnsi="Calibri" w:cs="Calibri"/>
          <w:spacing w:val="-1"/>
          <w:sz w:val="24"/>
          <w:szCs w:val="24"/>
        </w:rPr>
        <w:t>k</w:t>
      </w:r>
      <w:r>
        <w:rPr>
          <w:rFonts w:ascii="Calibri" w:eastAsia="Calibri" w:hAnsi="Calibri" w:cs="Calibri"/>
          <w:sz w:val="24"/>
          <w:szCs w:val="24"/>
        </w:rPr>
        <w:t>s</w:t>
      </w:r>
      <w:r>
        <w:rPr>
          <w:rFonts w:ascii="Calibri" w:eastAsia="Calibri" w:hAnsi="Calibri" w:cs="Calibri"/>
          <w:spacing w:val="1"/>
          <w:sz w:val="24"/>
          <w:szCs w:val="24"/>
        </w:rPr>
        <w:t>u</w:t>
      </w:r>
      <w:r>
        <w:rPr>
          <w:rFonts w:ascii="Calibri" w:eastAsia="Calibri" w:hAnsi="Calibri" w:cs="Calibri"/>
          <w:sz w:val="24"/>
          <w:szCs w:val="24"/>
        </w:rPr>
        <w:t>m,</w:t>
      </w:r>
      <w:r>
        <w:rPr>
          <w:rFonts w:ascii="Calibri" w:eastAsia="Calibri" w:hAnsi="Calibri" w:cs="Calibri"/>
          <w:spacing w:val="1"/>
          <w:sz w:val="24"/>
          <w:szCs w:val="24"/>
        </w:rPr>
        <w:t xml:space="preserve"> </w:t>
      </w:r>
      <w:r>
        <w:rPr>
          <w:rFonts w:ascii="Calibri" w:eastAsia="Calibri" w:hAnsi="Calibri" w:cs="Calibri"/>
          <w:sz w:val="24"/>
          <w:szCs w:val="24"/>
        </w:rPr>
        <w:t>se</w:t>
      </w:r>
      <w:r>
        <w:rPr>
          <w:rFonts w:ascii="Calibri" w:eastAsia="Calibri" w:hAnsi="Calibri" w:cs="Calibri"/>
          <w:spacing w:val="-1"/>
          <w:sz w:val="24"/>
          <w:szCs w:val="24"/>
        </w:rPr>
        <w:t>q</w:t>
      </w:r>
      <w:r>
        <w:rPr>
          <w:rFonts w:ascii="Calibri" w:eastAsia="Calibri" w:hAnsi="Calibri" w:cs="Calibri"/>
          <w:spacing w:val="1"/>
          <w:sz w:val="24"/>
          <w:szCs w:val="24"/>
        </w:rPr>
        <w:t>u</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1"/>
          <w:sz w:val="24"/>
          <w:szCs w:val="24"/>
        </w:rPr>
        <w:t xml:space="preserve"> nu</w:t>
      </w:r>
      <w:r>
        <w:rPr>
          <w:rFonts w:ascii="Calibri" w:eastAsia="Calibri" w:hAnsi="Calibri" w:cs="Calibri"/>
          <w:sz w:val="24"/>
          <w:szCs w:val="24"/>
        </w:rPr>
        <w:t>m</w:t>
      </w:r>
      <w:r>
        <w:rPr>
          <w:rFonts w:ascii="Calibri" w:eastAsia="Calibri" w:hAnsi="Calibri" w:cs="Calibri"/>
          <w:spacing w:val="1"/>
          <w:sz w:val="24"/>
          <w:szCs w:val="24"/>
        </w:rPr>
        <w:t>b</w:t>
      </w:r>
      <w:r>
        <w:rPr>
          <w:rFonts w:ascii="Calibri" w:eastAsia="Calibri" w:hAnsi="Calibri" w:cs="Calibri"/>
          <w:sz w:val="24"/>
          <w:szCs w:val="24"/>
        </w:rPr>
        <w:t>er</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1"/>
          <w:sz w:val="24"/>
          <w:szCs w:val="24"/>
        </w:rPr>
        <w:t xml:space="preserve"> </w:t>
      </w:r>
      <w:r>
        <w:rPr>
          <w:rFonts w:ascii="Calibri" w:eastAsia="Calibri" w:hAnsi="Calibri" w:cs="Calibri"/>
          <w:sz w:val="24"/>
          <w:szCs w:val="24"/>
        </w:rPr>
        <w:t>i</w:t>
      </w:r>
      <w:r>
        <w:rPr>
          <w:rFonts w:ascii="Calibri" w:eastAsia="Calibri" w:hAnsi="Calibri" w:cs="Calibri"/>
          <w:spacing w:val="1"/>
          <w:sz w:val="24"/>
          <w:szCs w:val="24"/>
        </w:rPr>
        <w:t>d</w:t>
      </w:r>
      <w:r>
        <w:rPr>
          <w:rFonts w:ascii="Calibri" w:eastAsia="Calibri" w:hAnsi="Calibri" w:cs="Calibri"/>
          <w:spacing w:val="-2"/>
          <w:sz w:val="24"/>
          <w:szCs w:val="24"/>
        </w:rPr>
        <w:t>e</w:t>
      </w:r>
      <w:r>
        <w:rPr>
          <w:rFonts w:ascii="Calibri" w:eastAsia="Calibri" w:hAnsi="Calibri" w:cs="Calibri"/>
          <w:spacing w:val="1"/>
          <w:sz w:val="24"/>
          <w:szCs w:val="24"/>
        </w:rPr>
        <w:t>nt</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z w:val="24"/>
          <w:szCs w:val="24"/>
        </w:rPr>
        <w:t>ier</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z w:val="24"/>
          <w:szCs w:val="24"/>
        </w:rPr>
        <w:t>el</w:t>
      </w:r>
      <w:r>
        <w:rPr>
          <w:rFonts w:ascii="Calibri" w:eastAsia="Calibri" w:hAnsi="Calibri" w:cs="Calibri"/>
          <w:spacing w:val="-1"/>
          <w:sz w:val="24"/>
          <w:szCs w:val="24"/>
        </w:rPr>
        <w:t>d</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3"/>
          <w:sz w:val="24"/>
          <w:szCs w:val="24"/>
        </w:rPr>
        <w:t>[</w:t>
      </w:r>
      <w:r>
        <w:rPr>
          <w:rFonts w:ascii="Calibri" w:eastAsia="Calibri" w:hAnsi="Calibri" w:cs="Calibri"/>
          <w:b/>
          <w:spacing w:val="3"/>
          <w:sz w:val="24"/>
          <w:szCs w:val="24"/>
        </w:rPr>
        <w:t>1</w:t>
      </w:r>
      <w:r w:rsidR="00646071">
        <w:rPr>
          <w:rFonts w:ascii="Calibri" w:eastAsia="Calibri" w:hAnsi="Calibri" w:cs="Calibri"/>
          <w:b/>
          <w:sz w:val="24"/>
          <w:szCs w:val="24"/>
        </w:rPr>
        <w:t>0</w:t>
      </w:r>
      <w:r>
        <w:rPr>
          <w:rFonts w:ascii="Calibri" w:eastAsia="Calibri" w:hAnsi="Calibri" w:cs="Calibri"/>
          <w:b/>
          <w:spacing w:val="4"/>
          <w:sz w:val="24"/>
          <w:szCs w:val="24"/>
        </w:rPr>
        <w:t xml:space="preserve"> </w:t>
      </w:r>
      <w:r>
        <w:rPr>
          <w:rFonts w:ascii="Calibri" w:eastAsia="Calibri" w:hAnsi="Calibri" w:cs="Calibri"/>
          <w:b/>
          <w:spacing w:val="1"/>
          <w:sz w:val="24"/>
          <w:szCs w:val="24"/>
        </w:rPr>
        <w:t>p</w:t>
      </w:r>
      <w:r>
        <w:rPr>
          <w:rFonts w:ascii="Calibri" w:eastAsia="Calibri" w:hAnsi="Calibri" w:cs="Calibri"/>
          <w:b/>
          <w:spacing w:val="3"/>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rsidR="00554DFF" w:rsidRPr="00554DFF" w:rsidRDefault="00554DFF" w:rsidP="00F85437">
      <w:pPr>
        <w:spacing w:line="360" w:lineRule="auto"/>
        <w:ind w:left="940" w:right="79" w:hanging="360"/>
        <w:jc w:val="both"/>
        <w:rPr>
          <w:rFonts w:ascii="Calibri" w:eastAsia="Calibri" w:hAnsi="Calibri" w:cs="Calibri"/>
          <w:color w:val="1F497D" w:themeColor="text2"/>
          <w:sz w:val="24"/>
          <w:szCs w:val="24"/>
        </w:rPr>
      </w:pPr>
    </w:p>
    <w:p w:rsidR="009A7AEA" w:rsidRDefault="0001462A" w:rsidP="00F85437">
      <w:pPr>
        <w:spacing w:line="360" w:lineRule="auto"/>
        <w:ind w:left="940" w:right="76" w:hanging="360"/>
        <w:jc w:val="both"/>
        <w:rPr>
          <w:rFonts w:ascii="Calibri" w:eastAsia="Calibri" w:hAnsi="Calibri" w:cs="Calibri"/>
          <w:color w:val="000000"/>
          <w:sz w:val="24"/>
          <w:szCs w:val="24"/>
        </w:rPr>
      </w:pPr>
      <w:r>
        <w:rPr>
          <w:rFonts w:ascii="Calibri" w:eastAsia="Calibri" w:hAnsi="Calibri" w:cs="Calibri"/>
          <w:spacing w:val="3"/>
          <w:sz w:val="24"/>
          <w:szCs w:val="24"/>
        </w:rPr>
        <w:t>11</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t</w:t>
      </w:r>
      <w:r>
        <w:rPr>
          <w:rFonts w:ascii="Calibri" w:eastAsia="Calibri" w:hAnsi="Calibri" w:cs="Calibri"/>
          <w:spacing w:val="2"/>
          <w:sz w:val="24"/>
          <w:szCs w:val="24"/>
        </w:rPr>
        <w:t>a</w:t>
      </w:r>
      <w:r>
        <w:rPr>
          <w:rFonts w:ascii="Calibri" w:eastAsia="Calibri" w:hAnsi="Calibri" w:cs="Calibri"/>
          <w:sz w:val="24"/>
          <w:szCs w:val="24"/>
        </w:rPr>
        <w:t>rt</w:t>
      </w:r>
      <w:r>
        <w:rPr>
          <w:rFonts w:ascii="Calibri" w:eastAsia="Calibri" w:hAnsi="Calibri" w:cs="Calibri"/>
          <w:spacing w:val="7"/>
          <w:sz w:val="24"/>
          <w:szCs w:val="24"/>
        </w:rPr>
        <w:t xml:space="preserve"> </w:t>
      </w:r>
      <w:r>
        <w:rPr>
          <w:rFonts w:ascii="Calibri" w:eastAsia="Calibri" w:hAnsi="Calibri" w:cs="Calibri"/>
          <w:sz w:val="24"/>
          <w:szCs w:val="24"/>
        </w:rPr>
        <w:t>a</w:t>
      </w:r>
      <w:r>
        <w:rPr>
          <w:rFonts w:ascii="Calibri" w:eastAsia="Calibri" w:hAnsi="Calibri" w:cs="Calibri"/>
          <w:spacing w:val="8"/>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e</w:t>
      </w:r>
      <w:r>
        <w:rPr>
          <w:rFonts w:ascii="Calibri" w:eastAsia="Calibri" w:hAnsi="Calibri" w:cs="Calibri"/>
          <w:sz w:val="24"/>
          <w:szCs w:val="24"/>
        </w:rPr>
        <w:t>w</w:t>
      </w:r>
      <w:r>
        <w:rPr>
          <w:rFonts w:ascii="Calibri" w:eastAsia="Calibri" w:hAnsi="Calibri" w:cs="Calibri"/>
          <w:spacing w:val="7"/>
          <w:sz w:val="24"/>
          <w:szCs w:val="24"/>
        </w:rPr>
        <w:t xml:space="preserve"> </w:t>
      </w:r>
      <w:r>
        <w:rPr>
          <w:rFonts w:ascii="Calibri" w:eastAsia="Calibri" w:hAnsi="Calibri" w:cs="Calibri"/>
          <w:spacing w:val="2"/>
          <w:sz w:val="24"/>
          <w:szCs w:val="24"/>
        </w:rPr>
        <w:t>Wi</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pacing w:val="2"/>
          <w:sz w:val="24"/>
          <w:szCs w:val="24"/>
        </w:rPr>
        <w:t>ar</w:t>
      </w:r>
      <w:r>
        <w:rPr>
          <w:rFonts w:ascii="Calibri" w:eastAsia="Calibri" w:hAnsi="Calibri" w:cs="Calibri"/>
          <w:sz w:val="24"/>
          <w:szCs w:val="24"/>
        </w:rPr>
        <w:t>k</w:t>
      </w:r>
      <w:r>
        <w:rPr>
          <w:rFonts w:ascii="Calibri" w:eastAsia="Calibri" w:hAnsi="Calibri" w:cs="Calibri"/>
          <w:spacing w:val="7"/>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tu</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6"/>
          <w:sz w:val="24"/>
          <w:szCs w:val="24"/>
        </w:rPr>
        <w:t xml:space="preserve"> </w:t>
      </w:r>
      <w:r>
        <w:rPr>
          <w:rFonts w:ascii="Calibri" w:eastAsia="Calibri" w:hAnsi="Calibri" w:cs="Calibri"/>
          <w:spacing w:val="3"/>
          <w:sz w:val="24"/>
          <w:szCs w:val="24"/>
        </w:rPr>
        <w:t>h</w:t>
      </w:r>
      <w:r>
        <w:rPr>
          <w:rFonts w:ascii="Calibri" w:eastAsia="Calibri" w:hAnsi="Calibri" w:cs="Calibri"/>
          <w:spacing w:val="12"/>
          <w:sz w:val="24"/>
          <w:szCs w:val="24"/>
        </w:rPr>
        <w:t>o</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3"/>
          <w:sz w:val="24"/>
          <w:szCs w:val="24"/>
        </w:rPr>
        <w:t>n</w:t>
      </w:r>
      <w:r>
        <w:rPr>
          <w:rFonts w:ascii="Calibri" w:eastAsia="Calibri" w:hAnsi="Calibri" w:cs="Calibri"/>
          <w:spacing w:val="2"/>
          <w:sz w:val="24"/>
          <w:szCs w:val="24"/>
        </w:rPr>
        <w:t>a</w:t>
      </w:r>
      <w:r>
        <w:rPr>
          <w:rFonts w:ascii="Calibri" w:eastAsia="Calibri" w:hAnsi="Calibri" w:cs="Calibri"/>
          <w:sz w:val="24"/>
          <w:szCs w:val="24"/>
        </w:rPr>
        <w:t>me</w:t>
      </w:r>
      <w:r>
        <w:rPr>
          <w:rFonts w:ascii="Calibri" w:eastAsia="Calibri" w:hAnsi="Calibri" w:cs="Calibri"/>
          <w:spacing w:val="6"/>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8"/>
          <w:sz w:val="24"/>
          <w:szCs w:val="24"/>
        </w:rPr>
        <w:t xml:space="preserve"> </w:t>
      </w:r>
      <w:r>
        <w:rPr>
          <w:rFonts w:ascii="Calibri" w:eastAsia="Calibri" w:hAnsi="Calibri" w:cs="Calibri"/>
          <w:sz w:val="24"/>
          <w:szCs w:val="24"/>
        </w:rPr>
        <w:t>IP</w:t>
      </w:r>
      <w:r>
        <w:rPr>
          <w:rFonts w:ascii="Calibri" w:eastAsia="Calibri" w:hAnsi="Calibri" w:cs="Calibri"/>
          <w:spacing w:val="6"/>
          <w:sz w:val="24"/>
          <w:szCs w:val="24"/>
        </w:rPr>
        <w:t xml:space="preserve"> </w:t>
      </w:r>
      <w:r>
        <w:rPr>
          <w:rFonts w:ascii="Calibri" w:eastAsia="Calibri" w:hAnsi="Calibri" w:cs="Calibri"/>
          <w:spacing w:val="3"/>
          <w:sz w:val="24"/>
          <w:szCs w:val="24"/>
        </w:rPr>
        <w:t>th</w:t>
      </w:r>
      <w:r>
        <w:rPr>
          <w:rFonts w:ascii="Calibri" w:eastAsia="Calibri" w:hAnsi="Calibri" w:cs="Calibri"/>
          <w:sz w:val="24"/>
          <w:szCs w:val="24"/>
        </w:rPr>
        <w:t>at</w:t>
      </w:r>
      <w:r>
        <w:rPr>
          <w:rFonts w:ascii="Calibri" w:eastAsia="Calibri" w:hAnsi="Calibri" w:cs="Calibri"/>
          <w:spacing w:val="9"/>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iv</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7"/>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8"/>
          <w:sz w:val="24"/>
          <w:szCs w:val="24"/>
        </w:rPr>
        <w:t xml:space="preserve"> </w:t>
      </w:r>
      <w:r>
        <w:rPr>
          <w:rFonts w:ascii="Calibri" w:eastAsia="Calibri" w:hAnsi="Calibri" w:cs="Calibri"/>
          <w:spacing w:val="3"/>
          <w:sz w:val="24"/>
          <w:szCs w:val="24"/>
        </w:rPr>
        <w:t>“</w:t>
      </w:r>
      <w:r>
        <w:rPr>
          <w:rFonts w:ascii="Calibri" w:eastAsia="Calibri" w:hAnsi="Calibri" w:cs="Calibri"/>
          <w:sz w:val="24"/>
          <w:szCs w:val="24"/>
        </w:rPr>
        <w:t>R</w:t>
      </w:r>
      <w:r>
        <w:rPr>
          <w:rFonts w:ascii="Calibri" w:eastAsia="Calibri" w:hAnsi="Calibri" w:cs="Calibri"/>
          <w:spacing w:val="2"/>
          <w:sz w:val="24"/>
          <w:szCs w:val="24"/>
        </w:rPr>
        <w:t>e</w:t>
      </w:r>
      <w:r>
        <w:rPr>
          <w:rFonts w:ascii="Calibri" w:eastAsia="Calibri" w:hAnsi="Calibri" w:cs="Calibri"/>
          <w:spacing w:val="1"/>
          <w:sz w:val="24"/>
          <w:szCs w:val="24"/>
        </w:rPr>
        <w:t>q</w:t>
      </w:r>
      <w:r>
        <w:rPr>
          <w:rFonts w:ascii="Calibri" w:eastAsia="Calibri" w:hAnsi="Calibri" w:cs="Calibri"/>
          <w:spacing w:val="3"/>
          <w:sz w:val="24"/>
          <w:szCs w:val="24"/>
        </w:rPr>
        <w:t>ue</w:t>
      </w:r>
      <w:r>
        <w:rPr>
          <w:rFonts w:ascii="Calibri" w:eastAsia="Calibri" w:hAnsi="Calibri" w:cs="Calibri"/>
          <w:sz w:val="24"/>
          <w:szCs w:val="24"/>
        </w:rPr>
        <w:t xml:space="preserve">st </w:t>
      </w:r>
      <w:r w:rsidR="00F85437">
        <w:rPr>
          <w:rFonts w:ascii="Calibri" w:eastAsia="Calibri" w:hAnsi="Calibri" w:cs="Calibri"/>
          <w:spacing w:val="3"/>
          <w:sz w:val="24"/>
          <w:szCs w:val="24"/>
        </w:rPr>
        <w:t>T</w:t>
      </w:r>
      <w:r w:rsidR="00F85437">
        <w:rPr>
          <w:rFonts w:ascii="Calibri" w:eastAsia="Calibri" w:hAnsi="Calibri" w:cs="Calibri"/>
          <w:spacing w:val="2"/>
          <w:sz w:val="24"/>
          <w:szCs w:val="24"/>
        </w:rPr>
        <w:t>im</w:t>
      </w:r>
      <w:r w:rsidR="00F85437">
        <w:rPr>
          <w:rFonts w:ascii="Calibri" w:eastAsia="Calibri" w:hAnsi="Calibri" w:cs="Calibri"/>
          <w:sz w:val="24"/>
          <w:szCs w:val="24"/>
        </w:rPr>
        <w:t xml:space="preserve">ed </w:t>
      </w:r>
      <w:r w:rsidR="00F85437">
        <w:rPr>
          <w:rFonts w:ascii="Calibri" w:eastAsia="Calibri" w:hAnsi="Calibri" w:cs="Calibri"/>
          <w:spacing w:val="10"/>
          <w:sz w:val="24"/>
          <w:szCs w:val="24"/>
        </w:rPr>
        <w:t>Out</w:t>
      </w:r>
      <w:r w:rsidR="00F85437">
        <w:rPr>
          <w:rFonts w:ascii="Calibri" w:eastAsia="Calibri" w:hAnsi="Calibri" w:cs="Calibri"/>
          <w:sz w:val="24"/>
          <w:szCs w:val="24"/>
        </w:rPr>
        <w:t xml:space="preserve">” </w:t>
      </w:r>
      <w:r w:rsidR="00F85437">
        <w:rPr>
          <w:rFonts w:ascii="Calibri" w:eastAsia="Calibri" w:hAnsi="Calibri" w:cs="Calibri"/>
          <w:spacing w:val="9"/>
          <w:sz w:val="24"/>
          <w:szCs w:val="24"/>
        </w:rPr>
        <w:t>message</w:t>
      </w:r>
      <w:r>
        <w:rPr>
          <w:rFonts w:ascii="Calibri" w:eastAsia="Calibri" w:hAnsi="Calibri" w:cs="Calibri"/>
          <w:sz w:val="24"/>
          <w:szCs w:val="24"/>
        </w:rPr>
        <w:t xml:space="preserve">. </w:t>
      </w:r>
      <w:r>
        <w:rPr>
          <w:rFonts w:ascii="Calibri" w:eastAsia="Calibri" w:hAnsi="Calibri" w:cs="Calibri"/>
          <w:spacing w:val="8"/>
          <w:sz w:val="24"/>
          <w:szCs w:val="24"/>
        </w:rPr>
        <w:t xml:space="preserve"> </w:t>
      </w:r>
      <w:r>
        <w:rPr>
          <w:rFonts w:ascii="Calibri" w:eastAsia="Calibri" w:hAnsi="Calibri" w:cs="Calibri"/>
          <w:sz w:val="24"/>
          <w:szCs w:val="24"/>
        </w:rPr>
        <w:t>(</w:t>
      </w:r>
      <w:r w:rsidR="00646071">
        <w:rPr>
          <w:rFonts w:ascii="Calibri" w:eastAsia="Calibri" w:hAnsi="Calibri" w:cs="Calibri"/>
          <w:spacing w:val="2"/>
          <w:sz w:val="24"/>
          <w:szCs w:val="24"/>
        </w:rPr>
        <w:t>e.g.</w:t>
      </w:r>
      <w:r>
        <w:rPr>
          <w:rFonts w:ascii="Calibri" w:eastAsia="Calibri" w:hAnsi="Calibri" w:cs="Calibri"/>
          <w:sz w:val="24"/>
          <w:szCs w:val="24"/>
        </w:rPr>
        <w:t xml:space="preserve"> </w:t>
      </w:r>
      <w:r>
        <w:rPr>
          <w:rFonts w:ascii="Calibri" w:eastAsia="Calibri" w:hAnsi="Calibri" w:cs="Calibri"/>
          <w:spacing w:val="8"/>
          <w:sz w:val="24"/>
          <w:szCs w:val="24"/>
        </w:rPr>
        <w:t xml:space="preserve"> </w:t>
      </w:r>
      <w:r w:rsidR="00F85437">
        <w:rPr>
          <w:rFonts w:ascii="Calibri" w:eastAsia="Calibri" w:hAnsi="Calibri" w:cs="Calibri"/>
          <w:spacing w:val="3"/>
          <w:sz w:val="24"/>
          <w:szCs w:val="24"/>
        </w:rPr>
        <w:t>Y</w:t>
      </w:r>
      <w:r w:rsidR="00F85437">
        <w:rPr>
          <w:rFonts w:ascii="Calibri" w:eastAsia="Calibri" w:hAnsi="Calibri" w:cs="Calibri"/>
          <w:sz w:val="24"/>
          <w:szCs w:val="24"/>
        </w:rPr>
        <w:t xml:space="preserve">ou </w:t>
      </w:r>
      <w:r w:rsidR="00F85437">
        <w:rPr>
          <w:rFonts w:ascii="Calibri" w:eastAsia="Calibri" w:hAnsi="Calibri" w:cs="Calibri"/>
          <w:spacing w:val="11"/>
          <w:sz w:val="24"/>
          <w:szCs w:val="24"/>
        </w:rPr>
        <w:t>can</w:t>
      </w:r>
      <w:r w:rsidR="00F85437">
        <w:rPr>
          <w:rFonts w:ascii="Calibri" w:eastAsia="Calibri" w:hAnsi="Calibri" w:cs="Calibri"/>
          <w:sz w:val="24"/>
          <w:szCs w:val="24"/>
        </w:rPr>
        <w:t xml:space="preserve"> </w:t>
      </w:r>
      <w:r w:rsidR="00F85437">
        <w:rPr>
          <w:rFonts w:ascii="Calibri" w:eastAsia="Calibri" w:hAnsi="Calibri" w:cs="Calibri"/>
          <w:spacing w:val="8"/>
          <w:sz w:val="24"/>
          <w:szCs w:val="24"/>
        </w:rPr>
        <w:t>try</w:t>
      </w:r>
      <w:r>
        <w:rPr>
          <w:rFonts w:ascii="Calibri" w:eastAsia="Calibri" w:hAnsi="Calibri" w:cs="Calibri"/>
          <w:spacing w:val="54"/>
          <w:sz w:val="24"/>
          <w:szCs w:val="24"/>
        </w:rPr>
        <w:t xml:space="preserve"> </w:t>
      </w:r>
      <w:r>
        <w:rPr>
          <w:rFonts w:ascii="Calibri" w:eastAsia="Calibri" w:hAnsi="Calibri" w:cs="Calibri"/>
          <w:color w:val="0000FF"/>
          <w:spacing w:val="-38"/>
          <w:sz w:val="24"/>
          <w:szCs w:val="24"/>
        </w:rPr>
        <w:t xml:space="preserve"> </w:t>
      </w:r>
      <w:hyperlink r:id="rId13">
        <w:r>
          <w:rPr>
            <w:rFonts w:ascii="Calibri" w:eastAsia="Calibri" w:hAnsi="Calibri" w:cs="Calibri"/>
            <w:color w:val="0000FF"/>
            <w:spacing w:val="1"/>
            <w:sz w:val="24"/>
            <w:szCs w:val="24"/>
            <w:u w:val="single" w:color="0000FF"/>
          </w:rPr>
          <w:t>www</w:t>
        </w:r>
        <w:r>
          <w:rPr>
            <w:rFonts w:ascii="Calibri" w:eastAsia="Calibri" w:hAnsi="Calibri" w:cs="Calibri"/>
            <w:color w:val="0000FF"/>
            <w:spacing w:val="2"/>
            <w:sz w:val="24"/>
            <w:szCs w:val="24"/>
            <w:u w:val="single" w:color="0000FF"/>
          </w:rPr>
          <w:t>.</w:t>
        </w:r>
        <w:r>
          <w:rPr>
            <w:rFonts w:ascii="Calibri" w:eastAsia="Calibri" w:hAnsi="Calibri" w:cs="Calibri"/>
            <w:color w:val="0000FF"/>
            <w:spacing w:val="1"/>
            <w:sz w:val="24"/>
            <w:szCs w:val="24"/>
            <w:u w:val="single" w:color="0000FF"/>
          </w:rPr>
          <w:t>w</w:t>
        </w:r>
        <w:r>
          <w:rPr>
            <w:rFonts w:ascii="Calibri" w:eastAsia="Calibri" w:hAnsi="Calibri" w:cs="Calibri"/>
            <w:color w:val="0000FF"/>
            <w:spacing w:val="3"/>
            <w:sz w:val="24"/>
            <w:szCs w:val="24"/>
            <w:u w:val="single" w:color="0000FF"/>
          </w:rPr>
          <w:t>e</w:t>
        </w:r>
        <w:r>
          <w:rPr>
            <w:rFonts w:ascii="Calibri" w:eastAsia="Calibri" w:hAnsi="Calibri" w:cs="Calibri"/>
            <w:color w:val="0000FF"/>
            <w:spacing w:val="2"/>
            <w:sz w:val="24"/>
            <w:szCs w:val="24"/>
            <w:u w:val="single" w:color="0000FF"/>
          </w:rPr>
          <w:t>lls</w:t>
        </w:r>
        <w:r>
          <w:rPr>
            <w:rFonts w:ascii="Calibri" w:eastAsia="Calibri" w:hAnsi="Calibri" w:cs="Calibri"/>
            <w:color w:val="0000FF"/>
            <w:spacing w:val="3"/>
            <w:sz w:val="24"/>
            <w:szCs w:val="24"/>
            <w:u w:val="single" w:color="0000FF"/>
          </w:rPr>
          <w:t>f</w:t>
        </w:r>
        <w:r>
          <w:rPr>
            <w:rFonts w:ascii="Calibri" w:eastAsia="Calibri" w:hAnsi="Calibri" w:cs="Calibri"/>
            <w:color w:val="0000FF"/>
            <w:sz w:val="24"/>
            <w:szCs w:val="24"/>
            <w:u w:val="single" w:color="0000FF"/>
          </w:rPr>
          <w:t>a</w:t>
        </w:r>
        <w:r>
          <w:rPr>
            <w:rFonts w:ascii="Calibri" w:eastAsia="Calibri" w:hAnsi="Calibri" w:cs="Calibri"/>
            <w:color w:val="0000FF"/>
            <w:spacing w:val="3"/>
            <w:sz w:val="24"/>
            <w:szCs w:val="24"/>
            <w:u w:val="single" w:color="0000FF"/>
          </w:rPr>
          <w:t>r</w:t>
        </w:r>
        <w:r>
          <w:rPr>
            <w:rFonts w:ascii="Calibri" w:eastAsia="Calibri" w:hAnsi="Calibri" w:cs="Calibri"/>
            <w:color w:val="0000FF"/>
            <w:spacing w:val="2"/>
            <w:sz w:val="24"/>
            <w:szCs w:val="24"/>
            <w:u w:val="single" w:color="0000FF"/>
          </w:rPr>
          <w:t>g</w:t>
        </w:r>
        <w:r>
          <w:rPr>
            <w:rFonts w:ascii="Calibri" w:eastAsia="Calibri" w:hAnsi="Calibri" w:cs="Calibri"/>
            <w:color w:val="0000FF"/>
            <w:spacing w:val="3"/>
            <w:sz w:val="24"/>
            <w:szCs w:val="24"/>
            <w:u w:val="single" w:color="0000FF"/>
          </w:rPr>
          <w:t>o</w:t>
        </w:r>
        <w:r>
          <w:rPr>
            <w:rFonts w:ascii="Calibri" w:eastAsia="Calibri" w:hAnsi="Calibri" w:cs="Calibri"/>
            <w:color w:val="0000FF"/>
            <w:spacing w:val="2"/>
            <w:sz w:val="24"/>
            <w:szCs w:val="24"/>
            <w:u w:val="single" w:color="0000FF"/>
          </w:rPr>
          <w:t>.</w:t>
        </w:r>
        <w:r>
          <w:rPr>
            <w:rFonts w:ascii="Calibri" w:eastAsia="Calibri" w:hAnsi="Calibri" w:cs="Calibri"/>
            <w:color w:val="0000FF"/>
            <w:spacing w:val="-1"/>
            <w:sz w:val="24"/>
            <w:szCs w:val="24"/>
            <w:u w:val="single" w:color="0000FF"/>
          </w:rPr>
          <w:t>c</w:t>
        </w:r>
        <w:r>
          <w:rPr>
            <w:rFonts w:ascii="Calibri" w:eastAsia="Calibri" w:hAnsi="Calibri" w:cs="Calibri"/>
            <w:color w:val="0000FF"/>
            <w:spacing w:val="3"/>
            <w:sz w:val="24"/>
            <w:szCs w:val="24"/>
            <w:u w:val="single" w:color="0000FF"/>
          </w:rPr>
          <w:t>o</w:t>
        </w:r>
        <w:r>
          <w:rPr>
            <w:rFonts w:ascii="Calibri" w:eastAsia="Calibri" w:hAnsi="Calibri" w:cs="Calibri"/>
            <w:color w:val="0000FF"/>
            <w:sz w:val="24"/>
            <w:szCs w:val="24"/>
            <w:u w:val="single" w:color="0000FF"/>
          </w:rPr>
          <w:t>m</w:t>
        </w:r>
        <w:r>
          <w:rPr>
            <w:rFonts w:ascii="Calibri" w:eastAsia="Calibri" w:hAnsi="Calibri" w:cs="Calibri"/>
            <w:color w:val="0000FF"/>
            <w:sz w:val="24"/>
            <w:szCs w:val="24"/>
          </w:rPr>
          <w:t xml:space="preserve"> </w:t>
        </w:r>
        <w:r>
          <w:rPr>
            <w:rFonts w:ascii="Calibri" w:eastAsia="Calibri" w:hAnsi="Calibri" w:cs="Calibri"/>
            <w:color w:val="0000FF"/>
            <w:spacing w:val="13"/>
            <w:sz w:val="24"/>
            <w:szCs w:val="24"/>
          </w:rPr>
          <w:t xml:space="preserve"> </w:t>
        </w:r>
        <w:r>
          <w:rPr>
            <w:rFonts w:ascii="Calibri" w:eastAsia="Calibri" w:hAnsi="Calibri" w:cs="Calibri"/>
            <w:color w:val="000000"/>
            <w:sz w:val="24"/>
            <w:szCs w:val="24"/>
          </w:rPr>
          <w:t>or</w:t>
        </w:r>
      </w:hyperlink>
      <w:r>
        <w:rPr>
          <w:rFonts w:ascii="Calibri" w:eastAsia="Calibri" w:hAnsi="Calibri" w:cs="Calibri"/>
          <w:color w:val="000000"/>
          <w:sz w:val="24"/>
          <w:szCs w:val="24"/>
        </w:rPr>
        <w:t xml:space="preserve"> </w:t>
      </w:r>
      <w:r>
        <w:rPr>
          <w:rFonts w:ascii="Calibri" w:eastAsia="Calibri" w:hAnsi="Calibri" w:cs="Calibri"/>
          <w:color w:val="000000"/>
          <w:spacing w:val="10"/>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4"/>
          <w:sz w:val="24"/>
          <w:szCs w:val="24"/>
        </w:rPr>
        <w:t>n</w:t>
      </w:r>
      <w:r>
        <w:rPr>
          <w:rFonts w:ascii="Calibri" w:eastAsia="Calibri" w:hAnsi="Calibri" w:cs="Calibri"/>
          <w:color w:val="000000"/>
          <w:sz w:val="24"/>
          <w:szCs w:val="24"/>
        </w:rPr>
        <w:t xml:space="preserve">y </w:t>
      </w:r>
      <w:r>
        <w:rPr>
          <w:rFonts w:ascii="Calibri" w:eastAsia="Calibri" w:hAnsi="Calibri" w:cs="Calibri"/>
          <w:color w:val="000000"/>
          <w:spacing w:val="6"/>
          <w:sz w:val="24"/>
          <w:szCs w:val="24"/>
        </w:rPr>
        <w:t xml:space="preserve"> </w:t>
      </w:r>
      <w:r>
        <w:rPr>
          <w:rFonts w:ascii="Calibri" w:eastAsia="Calibri" w:hAnsi="Calibri" w:cs="Calibri"/>
          <w:color w:val="000000"/>
          <w:spacing w:val="2"/>
          <w:sz w:val="24"/>
          <w:szCs w:val="24"/>
        </w:rPr>
        <w:t>a</w:t>
      </w:r>
      <w:r>
        <w:rPr>
          <w:rFonts w:ascii="Calibri" w:eastAsia="Calibri" w:hAnsi="Calibri" w:cs="Calibri"/>
          <w:color w:val="000000"/>
          <w:spacing w:val="3"/>
          <w:sz w:val="24"/>
          <w:szCs w:val="24"/>
        </w:rPr>
        <w:t>n</w:t>
      </w:r>
      <w:r>
        <w:rPr>
          <w:rFonts w:ascii="Calibri" w:eastAsia="Calibri" w:hAnsi="Calibri" w:cs="Calibri"/>
          <w:color w:val="000000"/>
          <w:sz w:val="24"/>
          <w:szCs w:val="24"/>
        </w:rPr>
        <w:t>o</w:t>
      </w:r>
      <w:r>
        <w:rPr>
          <w:rFonts w:ascii="Calibri" w:eastAsia="Calibri" w:hAnsi="Calibri" w:cs="Calibri"/>
          <w:color w:val="000000"/>
          <w:spacing w:val="2"/>
          <w:sz w:val="24"/>
          <w:szCs w:val="24"/>
        </w:rPr>
        <w:t>t</w:t>
      </w:r>
      <w:r>
        <w:rPr>
          <w:rFonts w:ascii="Calibri" w:eastAsia="Calibri" w:hAnsi="Calibri" w:cs="Calibri"/>
          <w:color w:val="000000"/>
          <w:spacing w:val="3"/>
          <w:sz w:val="24"/>
          <w:szCs w:val="24"/>
        </w:rPr>
        <w:t>he</w:t>
      </w:r>
      <w:r>
        <w:rPr>
          <w:rFonts w:ascii="Calibri" w:eastAsia="Calibri" w:hAnsi="Calibri" w:cs="Calibri"/>
          <w:color w:val="000000"/>
          <w:sz w:val="24"/>
          <w:szCs w:val="24"/>
        </w:rPr>
        <w:t xml:space="preserve">r </w:t>
      </w:r>
      <w:r>
        <w:rPr>
          <w:rFonts w:ascii="Calibri" w:eastAsia="Calibri" w:hAnsi="Calibri" w:cs="Calibri"/>
          <w:color w:val="000000"/>
          <w:spacing w:val="1"/>
          <w:sz w:val="24"/>
          <w:szCs w:val="24"/>
        </w:rPr>
        <w:t>w</w:t>
      </w:r>
      <w:r>
        <w:rPr>
          <w:rFonts w:ascii="Calibri" w:eastAsia="Calibri" w:hAnsi="Calibri" w:cs="Calibri"/>
          <w:color w:val="000000"/>
          <w:spacing w:val="3"/>
          <w:sz w:val="24"/>
          <w:szCs w:val="24"/>
        </w:rPr>
        <w:t>eb</w:t>
      </w:r>
      <w:r>
        <w:rPr>
          <w:rFonts w:ascii="Calibri" w:eastAsia="Calibri" w:hAnsi="Calibri" w:cs="Calibri"/>
          <w:color w:val="000000"/>
          <w:spacing w:val="2"/>
          <w:sz w:val="24"/>
          <w:szCs w:val="24"/>
        </w:rPr>
        <w:t>s</w:t>
      </w:r>
      <w:r>
        <w:rPr>
          <w:rFonts w:ascii="Calibri" w:eastAsia="Calibri" w:hAnsi="Calibri" w:cs="Calibri"/>
          <w:color w:val="000000"/>
          <w:sz w:val="24"/>
          <w:szCs w:val="24"/>
        </w:rPr>
        <w:t>i</w:t>
      </w:r>
      <w:r>
        <w:rPr>
          <w:rFonts w:ascii="Calibri" w:eastAsia="Calibri" w:hAnsi="Calibri" w:cs="Calibri"/>
          <w:color w:val="000000"/>
          <w:spacing w:val="3"/>
          <w:sz w:val="24"/>
          <w:szCs w:val="24"/>
        </w:rPr>
        <w:t>t</w:t>
      </w:r>
      <w:r>
        <w:rPr>
          <w:rFonts w:ascii="Calibri" w:eastAsia="Calibri" w:hAnsi="Calibri" w:cs="Calibri"/>
          <w:color w:val="000000"/>
          <w:sz w:val="24"/>
          <w:szCs w:val="24"/>
        </w:rPr>
        <w:t>e</w:t>
      </w:r>
      <w:r>
        <w:rPr>
          <w:rFonts w:ascii="Calibri" w:eastAsia="Calibri" w:hAnsi="Calibri" w:cs="Calibri"/>
          <w:color w:val="000000"/>
          <w:spacing w:val="4"/>
          <w:sz w:val="24"/>
          <w:szCs w:val="24"/>
        </w:rPr>
        <w:t>/</w:t>
      </w:r>
      <w:r>
        <w:rPr>
          <w:rFonts w:ascii="Calibri" w:eastAsia="Calibri" w:hAnsi="Calibri" w:cs="Calibri"/>
          <w:color w:val="000000"/>
          <w:spacing w:val="2"/>
          <w:sz w:val="24"/>
          <w:szCs w:val="24"/>
        </w:rPr>
        <w:t>I</w:t>
      </w:r>
      <w:r>
        <w:rPr>
          <w:rFonts w:ascii="Calibri" w:eastAsia="Calibri" w:hAnsi="Calibri" w:cs="Calibri"/>
          <w:color w:val="000000"/>
          <w:sz w:val="24"/>
          <w:szCs w:val="24"/>
        </w:rPr>
        <w:t>P</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of</w:t>
      </w:r>
      <w:r>
        <w:rPr>
          <w:rFonts w:ascii="Calibri" w:eastAsia="Calibri" w:hAnsi="Calibri" w:cs="Calibri"/>
          <w:color w:val="000000"/>
          <w:spacing w:val="4"/>
          <w:sz w:val="24"/>
          <w:szCs w:val="24"/>
        </w:rPr>
        <w:t xml:space="preserve"> </w:t>
      </w:r>
      <w:r>
        <w:rPr>
          <w:rFonts w:ascii="Calibri" w:eastAsia="Calibri" w:hAnsi="Calibri" w:cs="Calibri"/>
          <w:color w:val="000000"/>
          <w:sz w:val="24"/>
          <w:szCs w:val="24"/>
        </w:rPr>
        <w:t>y</w:t>
      </w:r>
      <w:r>
        <w:rPr>
          <w:rFonts w:ascii="Calibri" w:eastAsia="Calibri" w:hAnsi="Calibri" w:cs="Calibri"/>
          <w:color w:val="000000"/>
          <w:spacing w:val="2"/>
          <w:sz w:val="24"/>
          <w:szCs w:val="24"/>
        </w:rPr>
        <w:t>o</w:t>
      </w:r>
      <w:r>
        <w:rPr>
          <w:rFonts w:ascii="Calibri" w:eastAsia="Calibri" w:hAnsi="Calibri" w:cs="Calibri"/>
          <w:color w:val="000000"/>
          <w:spacing w:val="1"/>
          <w:sz w:val="24"/>
          <w:szCs w:val="24"/>
        </w:rPr>
        <w:t>u</w:t>
      </w:r>
      <w:r>
        <w:rPr>
          <w:rFonts w:ascii="Calibri" w:eastAsia="Calibri" w:hAnsi="Calibri" w:cs="Calibri"/>
          <w:color w:val="000000"/>
          <w:sz w:val="24"/>
          <w:szCs w:val="24"/>
        </w:rPr>
        <w:t>r</w:t>
      </w:r>
      <w:r>
        <w:rPr>
          <w:rFonts w:ascii="Calibri" w:eastAsia="Calibri" w:hAnsi="Calibri" w:cs="Calibri"/>
          <w:color w:val="000000"/>
          <w:spacing w:val="2"/>
          <w:sz w:val="24"/>
          <w:szCs w:val="24"/>
        </w:rPr>
        <w:t xml:space="preserve"> </w:t>
      </w:r>
      <w:r>
        <w:rPr>
          <w:rFonts w:ascii="Calibri" w:eastAsia="Calibri" w:hAnsi="Calibri" w:cs="Calibri"/>
          <w:color w:val="000000"/>
          <w:spacing w:val="-1"/>
          <w:sz w:val="24"/>
          <w:szCs w:val="24"/>
        </w:rPr>
        <w:t>c</w:t>
      </w:r>
      <w:r>
        <w:rPr>
          <w:rFonts w:ascii="Calibri" w:eastAsia="Calibri" w:hAnsi="Calibri" w:cs="Calibri"/>
          <w:color w:val="000000"/>
          <w:spacing w:val="3"/>
          <w:sz w:val="24"/>
          <w:szCs w:val="24"/>
        </w:rPr>
        <w:t>ho</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c</w:t>
      </w:r>
      <w:r>
        <w:rPr>
          <w:rFonts w:ascii="Calibri" w:eastAsia="Calibri" w:hAnsi="Calibri" w:cs="Calibri"/>
          <w:color w:val="000000"/>
          <w:spacing w:val="3"/>
          <w:sz w:val="24"/>
          <w:szCs w:val="24"/>
        </w:rPr>
        <w:t>e</w:t>
      </w:r>
      <w:r>
        <w:rPr>
          <w:rFonts w:ascii="Calibri" w:eastAsia="Calibri" w:hAnsi="Calibri" w:cs="Calibri"/>
          <w:color w:val="000000"/>
          <w:spacing w:val="2"/>
          <w:sz w:val="24"/>
          <w:szCs w:val="24"/>
        </w:rPr>
        <w:t>.</w:t>
      </w:r>
      <w:r>
        <w:rPr>
          <w:rFonts w:ascii="Calibri" w:eastAsia="Calibri" w:hAnsi="Calibri" w:cs="Calibri"/>
          <w:color w:val="000000"/>
          <w:spacing w:val="7"/>
          <w:sz w:val="24"/>
          <w:szCs w:val="24"/>
        </w:rPr>
        <w:t>)</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Fi</w:t>
      </w:r>
      <w:r>
        <w:rPr>
          <w:rFonts w:ascii="Calibri" w:eastAsia="Calibri" w:hAnsi="Calibri" w:cs="Calibri"/>
          <w:color w:val="000000"/>
          <w:sz w:val="24"/>
          <w:szCs w:val="24"/>
        </w:rPr>
        <w:t>l</w:t>
      </w:r>
      <w:r>
        <w:rPr>
          <w:rFonts w:ascii="Calibri" w:eastAsia="Calibri" w:hAnsi="Calibri" w:cs="Calibri"/>
          <w:color w:val="000000"/>
          <w:spacing w:val="3"/>
          <w:sz w:val="24"/>
          <w:szCs w:val="24"/>
        </w:rPr>
        <w:t>t</w:t>
      </w:r>
      <w:r>
        <w:rPr>
          <w:rFonts w:ascii="Calibri" w:eastAsia="Calibri" w:hAnsi="Calibri" w:cs="Calibri"/>
          <w:color w:val="000000"/>
          <w:sz w:val="24"/>
          <w:szCs w:val="24"/>
        </w:rPr>
        <w:t>er</w:t>
      </w:r>
      <w:r>
        <w:rPr>
          <w:rFonts w:ascii="Calibri" w:eastAsia="Calibri" w:hAnsi="Calibri" w:cs="Calibri"/>
          <w:color w:val="000000"/>
          <w:spacing w:val="1"/>
          <w:sz w:val="24"/>
          <w:szCs w:val="24"/>
        </w:rPr>
        <w:t xml:space="preserve"> t</w:t>
      </w:r>
      <w:r>
        <w:rPr>
          <w:rFonts w:ascii="Calibri" w:eastAsia="Calibri" w:hAnsi="Calibri" w:cs="Calibri"/>
          <w:color w:val="000000"/>
          <w:spacing w:val="3"/>
          <w:sz w:val="24"/>
          <w:szCs w:val="24"/>
        </w:rPr>
        <w:t>h</w:t>
      </w:r>
      <w:r>
        <w:rPr>
          <w:rFonts w:ascii="Calibri" w:eastAsia="Calibri" w:hAnsi="Calibri" w:cs="Calibri"/>
          <w:color w:val="000000"/>
          <w:sz w:val="24"/>
          <w:szCs w:val="24"/>
        </w:rPr>
        <w:t xml:space="preserve">e </w:t>
      </w:r>
      <w:r>
        <w:rPr>
          <w:rFonts w:ascii="Calibri" w:eastAsia="Calibri" w:hAnsi="Calibri" w:cs="Calibri"/>
          <w:color w:val="000000"/>
          <w:spacing w:val="2"/>
          <w:sz w:val="24"/>
          <w:szCs w:val="24"/>
        </w:rPr>
        <w:t>I</w:t>
      </w:r>
      <w:r>
        <w:rPr>
          <w:rFonts w:ascii="Calibri" w:eastAsia="Calibri" w:hAnsi="Calibri" w:cs="Calibri"/>
          <w:color w:val="000000"/>
          <w:spacing w:val="1"/>
          <w:sz w:val="24"/>
          <w:szCs w:val="24"/>
        </w:rPr>
        <w:t>CM</w:t>
      </w:r>
      <w:r>
        <w:rPr>
          <w:rFonts w:ascii="Calibri" w:eastAsia="Calibri" w:hAnsi="Calibri" w:cs="Calibri"/>
          <w:color w:val="000000"/>
          <w:sz w:val="24"/>
          <w:szCs w:val="24"/>
        </w:rPr>
        <w:t>P</w:t>
      </w:r>
      <w:r>
        <w:rPr>
          <w:rFonts w:ascii="Calibri" w:eastAsia="Calibri" w:hAnsi="Calibri" w:cs="Calibri"/>
          <w:color w:val="000000"/>
          <w:spacing w:val="1"/>
          <w:sz w:val="24"/>
          <w:szCs w:val="24"/>
        </w:rPr>
        <w:t xml:space="preserve"> </w:t>
      </w:r>
      <w:r>
        <w:rPr>
          <w:rFonts w:ascii="Calibri" w:eastAsia="Calibri" w:hAnsi="Calibri" w:cs="Calibri"/>
          <w:color w:val="000000"/>
          <w:spacing w:val="3"/>
          <w:sz w:val="24"/>
          <w:szCs w:val="24"/>
        </w:rPr>
        <w:t>t</w:t>
      </w:r>
      <w:r>
        <w:rPr>
          <w:rFonts w:ascii="Calibri" w:eastAsia="Calibri" w:hAnsi="Calibri" w:cs="Calibri"/>
          <w:color w:val="000000"/>
          <w:spacing w:val="2"/>
          <w:sz w:val="24"/>
          <w:szCs w:val="24"/>
        </w:rPr>
        <w:t>r</w:t>
      </w:r>
      <w:r>
        <w:rPr>
          <w:rFonts w:ascii="Calibri" w:eastAsia="Calibri" w:hAnsi="Calibri" w:cs="Calibri"/>
          <w:color w:val="000000"/>
          <w:sz w:val="24"/>
          <w:szCs w:val="24"/>
        </w:rPr>
        <w:t>a</w:t>
      </w:r>
      <w:r>
        <w:rPr>
          <w:rFonts w:ascii="Calibri" w:eastAsia="Calibri" w:hAnsi="Calibri" w:cs="Calibri"/>
          <w:color w:val="000000"/>
          <w:spacing w:val="1"/>
          <w:sz w:val="24"/>
          <w:szCs w:val="24"/>
        </w:rPr>
        <w:t>f</w:t>
      </w:r>
      <w:r>
        <w:rPr>
          <w:rFonts w:ascii="Calibri" w:eastAsia="Calibri" w:hAnsi="Calibri" w:cs="Calibri"/>
          <w:color w:val="000000"/>
          <w:spacing w:val="3"/>
          <w:sz w:val="24"/>
          <w:szCs w:val="24"/>
        </w:rPr>
        <w:t>f</w:t>
      </w:r>
      <w:r>
        <w:rPr>
          <w:rFonts w:ascii="Calibri" w:eastAsia="Calibri" w:hAnsi="Calibri" w:cs="Calibri"/>
          <w:color w:val="000000"/>
          <w:sz w:val="24"/>
          <w:szCs w:val="24"/>
        </w:rPr>
        <w:t>i</w:t>
      </w:r>
      <w:r>
        <w:rPr>
          <w:rFonts w:ascii="Calibri" w:eastAsia="Calibri" w:hAnsi="Calibri" w:cs="Calibri"/>
          <w:color w:val="000000"/>
          <w:spacing w:val="2"/>
          <w:sz w:val="24"/>
          <w:szCs w:val="24"/>
        </w:rPr>
        <w:t>c</w:t>
      </w:r>
      <w:r>
        <w:rPr>
          <w:rFonts w:ascii="Calibri" w:eastAsia="Calibri" w:hAnsi="Calibri" w:cs="Calibri"/>
          <w:color w:val="000000"/>
          <w:sz w:val="24"/>
          <w:szCs w:val="24"/>
        </w:rPr>
        <w:t>.</w:t>
      </w:r>
      <w:r>
        <w:rPr>
          <w:rFonts w:ascii="Calibri" w:eastAsia="Calibri" w:hAnsi="Calibri" w:cs="Calibri"/>
          <w:color w:val="000000"/>
          <w:spacing w:val="1"/>
          <w:sz w:val="24"/>
          <w:szCs w:val="24"/>
        </w:rPr>
        <w:t xml:space="preserve"> </w:t>
      </w:r>
      <w:r>
        <w:rPr>
          <w:rFonts w:ascii="Calibri" w:eastAsia="Calibri" w:hAnsi="Calibri" w:cs="Calibri"/>
          <w:color w:val="000000"/>
          <w:spacing w:val="2"/>
          <w:sz w:val="24"/>
          <w:szCs w:val="24"/>
        </w:rPr>
        <w:t>Fi</w:t>
      </w:r>
      <w:r>
        <w:rPr>
          <w:rFonts w:ascii="Calibri" w:eastAsia="Calibri" w:hAnsi="Calibri" w:cs="Calibri"/>
          <w:color w:val="000000"/>
          <w:spacing w:val="1"/>
          <w:sz w:val="24"/>
          <w:szCs w:val="24"/>
        </w:rPr>
        <w:t>n</w:t>
      </w:r>
      <w:r>
        <w:rPr>
          <w:rFonts w:ascii="Calibri" w:eastAsia="Calibri" w:hAnsi="Calibri" w:cs="Calibri"/>
          <w:color w:val="000000"/>
          <w:sz w:val="24"/>
          <w:szCs w:val="24"/>
        </w:rPr>
        <w:t>d</w:t>
      </w:r>
      <w:r>
        <w:rPr>
          <w:rFonts w:ascii="Calibri" w:eastAsia="Calibri" w:hAnsi="Calibri" w:cs="Calibri"/>
          <w:color w:val="000000"/>
          <w:spacing w:val="1"/>
          <w:sz w:val="24"/>
          <w:szCs w:val="24"/>
        </w:rPr>
        <w:t xml:space="preserve"> t</w:t>
      </w:r>
      <w:r>
        <w:rPr>
          <w:rFonts w:ascii="Calibri" w:eastAsia="Calibri" w:hAnsi="Calibri" w:cs="Calibri"/>
          <w:color w:val="000000"/>
          <w:spacing w:val="3"/>
          <w:sz w:val="24"/>
          <w:szCs w:val="24"/>
        </w:rPr>
        <w:t>h</w:t>
      </w:r>
      <w:r>
        <w:rPr>
          <w:rFonts w:ascii="Calibri" w:eastAsia="Calibri" w:hAnsi="Calibri" w:cs="Calibri"/>
          <w:color w:val="000000"/>
          <w:sz w:val="24"/>
          <w:szCs w:val="24"/>
        </w:rPr>
        <w:t xml:space="preserve">e </w:t>
      </w:r>
      <w:r>
        <w:rPr>
          <w:rFonts w:ascii="Calibri" w:eastAsia="Calibri" w:hAnsi="Calibri" w:cs="Calibri"/>
          <w:color w:val="000000"/>
          <w:spacing w:val="3"/>
          <w:sz w:val="24"/>
          <w:szCs w:val="24"/>
        </w:rPr>
        <w:t>T</w:t>
      </w:r>
      <w:r>
        <w:rPr>
          <w:rFonts w:ascii="Calibri" w:eastAsia="Calibri" w:hAnsi="Calibri" w:cs="Calibri"/>
          <w:color w:val="000000"/>
          <w:sz w:val="24"/>
          <w:szCs w:val="24"/>
        </w:rPr>
        <w:t>y</w:t>
      </w:r>
      <w:r>
        <w:rPr>
          <w:rFonts w:ascii="Calibri" w:eastAsia="Calibri" w:hAnsi="Calibri" w:cs="Calibri"/>
          <w:color w:val="000000"/>
          <w:spacing w:val="3"/>
          <w:sz w:val="24"/>
          <w:szCs w:val="24"/>
        </w:rPr>
        <w:t>p</w:t>
      </w:r>
      <w:r>
        <w:rPr>
          <w:rFonts w:ascii="Calibri" w:eastAsia="Calibri" w:hAnsi="Calibri" w:cs="Calibri"/>
          <w:color w:val="000000"/>
          <w:sz w:val="24"/>
          <w:szCs w:val="24"/>
        </w:rPr>
        <w:t>e a</w:t>
      </w:r>
      <w:r>
        <w:rPr>
          <w:rFonts w:ascii="Calibri" w:eastAsia="Calibri" w:hAnsi="Calibri" w:cs="Calibri"/>
          <w:color w:val="000000"/>
          <w:spacing w:val="4"/>
          <w:sz w:val="24"/>
          <w:szCs w:val="24"/>
        </w:rPr>
        <w:t>n</w:t>
      </w:r>
      <w:r>
        <w:rPr>
          <w:rFonts w:ascii="Calibri" w:eastAsia="Calibri" w:hAnsi="Calibri" w:cs="Calibri"/>
          <w:color w:val="000000"/>
          <w:sz w:val="24"/>
          <w:szCs w:val="24"/>
        </w:rPr>
        <w:t>d</w:t>
      </w:r>
      <w:r>
        <w:rPr>
          <w:rFonts w:ascii="Calibri" w:eastAsia="Calibri" w:hAnsi="Calibri" w:cs="Calibri"/>
          <w:color w:val="000000"/>
          <w:spacing w:val="1"/>
          <w:sz w:val="24"/>
          <w:szCs w:val="24"/>
        </w:rPr>
        <w:t xml:space="preserve"> C</w:t>
      </w:r>
      <w:r>
        <w:rPr>
          <w:rFonts w:ascii="Calibri" w:eastAsia="Calibri" w:hAnsi="Calibri" w:cs="Calibri"/>
          <w:color w:val="000000"/>
          <w:sz w:val="24"/>
          <w:szCs w:val="24"/>
        </w:rPr>
        <w:t>o</w:t>
      </w:r>
      <w:r>
        <w:rPr>
          <w:rFonts w:ascii="Calibri" w:eastAsia="Calibri" w:hAnsi="Calibri" w:cs="Calibri"/>
          <w:color w:val="000000"/>
          <w:spacing w:val="2"/>
          <w:sz w:val="24"/>
          <w:szCs w:val="24"/>
        </w:rPr>
        <w:t>d</w:t>
      </w:r>
      <w:r>
        <w:rPr>
          <w:rFonts w:ascii="Calibri" w:eastAsia="Calibri" w:hAnsi="Calibri" w:cs="Calibri"/>
          <w:color w:val="000000"/>
          <w:sz w:val="24"/>
          <w:szCs w:val="24"/>
        </w:rPr>
        <w:t>e</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of</w:t>
      </w:r>
      <w:r>
        <w:rPr>
          <w:rFonts w:ascii="Calibri" w:eastAsia="Calibri" w:hAnsi="Calibri" w:cs="Calibri"/>
          <w:color w:val="000000"/>
          <w:spacing w:val="1"/>
          <w:sz w:val="24"/>
          <w:szCs w:val="24"/>
        </w:rPr>
        <w:t xml:space="preserve"> t</w:t>
      </w:r>
      <w:r>
        <w:rPr>
          <w:rFonts w:ascii="Calibri" w:eastAsia="Calibri" w:hAnsi="Calibri" w:cs="Calibri"/>
          <w:color w:val="000000"/>
          <w:spacing w:val="3"/>
          <w:sz w:val="24"/>
          <w:szCs w:val="24"/>
        </w:rPr>
        <w:t>h</w:t>
      </w:r>
      <w:r>
        <w:rPr>
          <w:rFonts w:ascii="Calibri" w:eastAsia="Calibri" w:hAnsi="Calibri" w:cs="Calibri"/>
          <w:color w:val="000000"/>
          <w:sz w:val="24"/>
          <w:szCs w:val="24"/>
        </w:rPr>
        <w:t xml:space="preserve">e </w:t>
      </w:r>
      <w:r>
        <w:rPr>
          <w:rFonts w:ascii="Calibri" w:eastAsia="Calibri" w:hAnsi="Calibri" w:cs="Calibri"/>
          <w:color w:val="000000"/>
          <w:spacing w:val="3"/>
          <w:sz w:val="24"/>
          <w:szCs w:val="24"/>
        </w:rPr>
        <w:t>p</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ck</w:t>
      </w:r>
      <w:r>
        <w:rPr>
          <w:rFonts w:ascii="Calibri" w:eastAsia="Calibri" w:hAnsi="Calibri" w:cs="Calibri"/>
          <w:color w:val="000000"/>
          <w:sz w:val="24"/>
          <w:szCs w:val="24"/>
        </w:rPr>
        <w:t>et</w:t>
      </w:r>
      <w:r>
        <w:rPr>
          <w:rFonts w:ascii="Calibri" w:eastAsia="Calibri" w:hAnsi="Calibri" w:cs="Calibri"/>
          <w:color w:val="000000"/>
          <w:spacing w:val="7"/>
          <w:sz w:val="24"/>
          <w:szCs w:val="24"/>
        </w:rPr>
        <w:t xml:space="preserve"> </w:t>
      </w:r>
      <w:r>
        <w:rPr>
          <w:rFonts w:ascii="Calibri" w:eastAsia="Calibri" w:hAnsi="Calibri" w:cs="Calibri"/>
          <w:color w:val="000000"/>
          <w:sz w:val="24"/>
          <w:szCs w:val="24"/>
        </w:rPr>
        <w:t>in</w:t>
      </w:r>
      <w:r>
        <w:rPr>
          <w:rFonts w:ascii="Calibri" w:eastAsia="Calibri" w:hAnsi="Calibri" w:cs="Calibri"/>
          <w:color w:val="000000"/>
          <w:spacing w:val="4"/>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3"/>
          <w:sz w:val="24"/>
          <w:szCs w:val="24"/>
        </w:rPr>
        <w:t>h</w:t>
      </w:r>
      <w:r>
        <w:rPr>
          <w:rFonts w:ascii="Calibri" w:eastAsia="Calibri" w:hAnsi="Calibri" w:cs="Calibri"/>
          <w:color w:val="000000"/>
          <w:sz w:val="24"/>
          <w:szCs w:val="24"/>
        </w:rPr>
        <w:t>e</w:t>
      </w:r>
      <w:r>
        <w:rPr>
          <w:rFonts w:ascii="Calibri" w:eastAsia="Calibri" w:hAnsi="Calibri" w:cs="Calibri"/>
          <w:color w:val="000000"/>
          <w:spacing w:val="4"/>
          <w:sz w:val="24"/>
          <w:szCs w:val="24"/>
        </w:rPr>
        <w:t xml:space="preserve"> </w:t>
      </w:r>
      <w:r>
        <w:rPr>
          <w:rFonts w:ascii="Calibri" w:eastAsia="Calibri" w:hAnsi="Calibri" w:cs="Calibri"/>
          <w:color w:val="000000"/>
          <w:sz w:val="24"/>
          <w:szCs w:val="24"/>
        </w:rPr>
        <w:t>a</w:t>
      </w:r>
      <w:r>
        <w:rPr>
          <w:rFonts w:ascii="Calibri" w:eastAsia="Calibri" w:hAnsi="Calibri" w:cs="Calibri"/>
          <w:color w:val="000000"/>
          <w:spacing w:val="4"/>
          <w:sz w:val="24"/>
          <w:szCs w:val="24"/>
        </w:rPr>
        <w:t>b</w:t>
      </w:r>
      <w:r>
        <w:rPr>
          <w:rFonts w:ascii="Calibri" w:eastAsia="Calibri" w:hAnsi="Calibri" w:cs="Calibri"/>
          <w:color w:val="000000"/>
          <w:spacing w:val="3"/>
          <w:sz w:val="24"/>
          <w:szCs w:val="24"/>
        </w:rPr>
        <w:t>o</w:t>
      </w:r>
      <w:r>
        <w:rPr>
          <w:rFonts w:ascii="Calibri" w:eastAsia="Calibri" w:hAnsi="Calibri" w:cs="Calibri"/>
          <w:color w:val="000000"/>
          <w:spacing w:val="2"/>
          <w:sz w:val="24"/>
          <w:szCs w:val="24"/>
        </w:rPr>
        <w:t>v</w:t>
      </w:r>
      <w:r>
        <w:rPr>
          <w:rFonts w:ascii="Calibri" w:eastAsia="Calibri" w:hAnsi="Calibri" w:cs="Calibri"/>
          <w:color w:val="000000"/>
          <w:sz w:val="24"/>
          <w:szCs w:val="24"/>
        </w:rPr>
        <w:t>e</w:t>
      </w:r>
      <w:r>
        <w:rPr>
          <w:rFonts w:ascii="Calibri" w:eastAsia="Calibri" w:hAnsi="Calibri" w:cs="Calibri"/>
          <w:color w:val="000000"/>
          <w:spacing w:val="8"/>
          <w:sz w:val="24"/>
          <w:szCs w:val="24"/>
        </w:rPr>
        <w:t xml:space="preserve"> </w:t>
      </w:r>
      <w:r>
        <w:rPr>
          <w:rFonts w:ascii="Calibri" w:eastAsia="Calibri" w:hAnsi="Calibri" w:cs="Calibri"/>
          <w:color w:val="000000"/>
          <w:spacing w:val="2"/>
          <w:sz w:val="24"/>
          <w:szCs w:val="24"/>
        </w:rPr>
        <w:t>s</w:t>
      </w:r>
      <w:r>
        <w:rPr>
          <w:rFonts w:ascii="Calibri" w:eastAsia="Calibri" w:hAnsi="Calibri" w:cs="Calibri"/>
          <w:color w:val="000000"/>
          <w:spacing w:val="1"/>
          <w:sz w:val="24"/>
          <w:szCs w:val="24"/>
        </w:rPr>
        <w:t>c</w:t>
      </w:r>
      <w:r>
        <w:rPr>
          <w:rFonts w:ascii="Calibri" w:eastAsia="Calibri" w:hAnsi="Calibri" w:cs="Calibri"/>
          <w:color w:val="000000"/>
          <w:sz w:val="24"/>
          <w:szCs w:val="24"/>
        </w:rPr>
        <w:t>e</w:t>
      </w:r>
      <w:r>
        <w:rPr>
          <w:rFonts w:ascii="Calibri" w:eastAsia="Calibri" w:hAnsi="Calibri" w:cs="Calibri"/>
          <w:color w:val="000000"/>
          <w:spacing w:val="4"/>
          <w:sz w:val="24"/>
          <w:szCs w:val="24"/>
        </w:rPr>
        <w:t>n</w:t>
      </w:r>
      <w:r>
        <w:rPr>
          <w:rFonts w:ascii="Calibri" w:eastAsia="Calibri" w:hAnsi="Calibri" w:cs="Calibri"/>
          <w:color w:val="000000"/>
          <w:spacing w:val="2"/>
          <w:sz w:val="24"/>
          <w:szCs w:val="24"/>
        </w:rPr>
        <w:t>ar</w:t>
      </w:r>
      <w:r>
        <w:rPr>
          <w:rFonts w:ascii="Calibri" w:eastAsia="Calibri" w:hAnsi="Calibri" w:cs="Calibri"/>
          <w:color w:val="000000"/>
          <w:sz w:val="24"/>
          <w:szCs w:val="24"/>
        </w:rPr>
        <w:t>i</w:t>
      </w:r>
      <w:r>
        <w:rPr>
          <w:rFonts w:ascii="Calibri" w:eastAsia="Calibri" w:hAnsi="Calibri" w:cs="Calibri"/>
          <w:color w:val="000000"/>
          <w:spacing w:val="3"/>
          <w:sz w:val="24"/>
          <w:szCs w:val="24"/>
        </w:rPr>
        <w:t>o</w:t>
      </w:r>
      <w:r>
        <w:rPr>
          <w:rFonts w:ascii="Calibri" w:eastAsia="Calibri" w:hAnsi="Calibri" w:cs="Calibri"/>
          <w:color w:val="000000"/>
          <w:sz w:val="24"/>
          <w:szCs w:val="24"/>
        </w:rPr>
        <w:t>.</w:t>
      </w:r>
      <w:r>
        <w:rPr>
          <w:rFonts w:ascii="Calibri" w:eastAsia="Calibri" w:hAnsi="Calibri" w:cs="Calibri"/>
          <w:color w:val="000000"/>
          <w:spacing w:val="2"/>
          <w:sz w:val="24"/>
          <w:szCs w:val="24"/>
        </w:rPr>
        <w:t xml:space="preserve"> </w:t>
      </w:r>
      <w:r>
        <w:rPr>
          <w:rFonts w:ascii="Calibri" w:eastAsia="Calibri" w:hAnsi="Calibri" w:cs="Calibri"/>
          <w:color w:val="000000"/>
          <w:spacing w:val="3"/>
          <w:sz w:val="24"/>
          <w:szCs w:val="24"/>
        </w:rPr>
        <w:t>P</w:t>
      </w:r>
      <w:r>
        <w:rPr>
          <w:rFonts w:ascii="Calibri" w:eastAsia="Calibri" w:hAnsi="Calibri" w:cs="Calibri"/>
          <w:color w:val="000000"/>
          <w:spacing w:val="2"/>
          <w:sz w:val="24"/>
          <w:szCs w:val="24"/>
        </w:rPr>
        <w:t>a</w:t>
      </w:r>
      <w:r>
        <w:rPr>
          <w:rFonts w:ascii="Calibri" w:eastAsia="Calibri" w:hAnsi="Calibri" w:cs="Calibri"/>
          <w:color w:val="000000"/>
          <w:sz w:val="24"/>
          <w:szCs w:val="24"/>
        </w:rPr>
        <w:t>s</w:t>
      </w:r>
      <w:r>
        <w:rPr>
          <w:rFonts w:ascii="Calibri" w:eastAsia="Calibri" w:hAnsi="Calibri" w:cs="Calibri"/>
          <w:color w:val="000000"/>
          <w:spacing w:val="3"/>
          <w:sz w:val="24"/>
          <w:szCs w:val="24"/>
        </w:rPr>
        <w:t>t</w:t>
      </w:r>
      <w:r>
        <w:rPr>
          <w:rFonts w:ascii="Calibri" w:eastAsia="Calibri" w:hAnsi="Calibri" w:cs="Calibri"/>
          <w:color w:val="000000"/>
          <w:sz w:val="24"/>
          <w:szCs w:val="24"/>
        </w:rPr>
        <w:t>e</w:t>
      </w:r>
      <w:r>
        <w:rPr>
          <w:rFonts w:ascii="Calibri" w:eastAsia="Calibri" w:hAnsi="Calibri" w:cs="Calibri"/>
          <w:color w:val="000000"/>
          <w:spacing w:val="4"/>
          <w:sz w:val="24"/>
          <w:szCs w:val="24"/>
        </w:rPr>
        <w:t xml:space="preserve"> </w:t>
      </w:r>
      <w:r>
        <w:rPr>
          <w:rFonts w:ascii="Calibri" w:eastAsia="Calibri" w:hAnsi="Calibri" w:cs="Calibri"/>
          <w:color w:val="000000"/>
          <w:spacing w:val="1"/>
          <w:sz w:val="24"/>
          <w:szCs w:val="24"/>
        </w:rPr>
        <w:t>t</w:t>
      </w:r>
      <w:r>
        <w:rPr>
          <w:rFonts w:ascii="Calibri" w:eastAsia="Calibri" w:hAnsi="Calibri" w:cs="Calibri"/>
          <w:color w:val="000000"/>
          <w:spacing w:val="3"/>
          <w:sz w:val="24"/>
          <w:szCs w:val="24"/>
        </w:rPr>
        <w:t>h</w:t>
      </w:r>
      <w:r>
        <w:rPr>
          <w:rFonts w:ascii="Calibri" w:eastAsia="Calibri" w:hAnsi="Calibri" w:cs="Calibri"/>
          <w:color w:val="000000"/>
          <w:sz w:val="24"/>
          <w:szCs w:val="24"/>
        </w:rPr>
        <w:t>e</w:t>
      </w:r>
      <w:r>
        <w:rPr>
          <w:rFonts w:ascii="Calibri" w:eastAsia="Calibri" w:hAnsi="Calibri" w:cs="Calibri"/>
          <w:color w:val="000000"/>
          <w:spacing w:val="4"/>
          <w:sz w:val="24"/>
          <w:szCs w:val="24"/>
        </w:rPr>
        <w:t xml:space="preserve"> </w:t>
      </w:r>
      <w:r>
        <w:rPr>
          <w:rFonts w:ascii="Calibri" w:eastAsia="Calibri" w:hAnsi="Calibri" w:cs="Calibri"/>
          <w:color w:val="000000"/>
          <w:sz w:val="24"/>
          <w:szCs w:val="24"/>
        </w:rPr>
        <w:t>r</w:t>
      </w:r>
      <w:r>
        <w:rPr>
          <w:rFonts w:ascii="Calibri" w:eastAsia="Calibri" w:hAnsi="Calibri" w:cs="Calibri"/>
          <w:color w:val="000000"/>
          <w:spacing w:val="3"/>
          <w:sz w:val="24"/>
          <w:szCs w:val="24"/>
        </w:rPr>
        <w:t>e</w:t>
      </w:r>
      <w:r>
        <w:rPr>
          <w:rFonts w:ascii="Calibri" w:eastAsia="Calibri" w:hAnsi="Calibri" w:cs="Calibri"/>
          <w:color w:val="000000"/>
          <w:spacing w:val="2"/>
          <w:sz w:val="24"/>
          <w:szCs w:val="24"/>
        </w:rPr>
        <w:t>l</w:t>
      </w:r>
      <w:r>
        <w:rPr>
          <w:rFonts w:ascii="Calibri" w:eastAsia="Calibri" w:hAnsi="Calibri" w:cs="Calibri"/>
          <w:color w:val="000000"/>
          <w:spacing w:val="3"/>
          <w:sz w:val="24"/>
          <w:szCs w:val="24"/>
        </w:rPr>
        <w:t>e</w:t>
      </w:r>
      <w:r>
        <w:rPr>
          <w:rFonts w:ascii="Calibri" w:eastAsia="Calibri" w:hAnsi="Calibri" w:cs="Calibri"/>
          <w:color w:val="000000"/>
          <w:sz w:val="24"/>
          <w:szCs w:val="24"/>
        </w:rPr>
        <w:t>v</w:t>
      </w:r>
      <w:r>
        <w:rPr>
          <w:rFonts w:ascii="Calibri" w:eastAsia="Calibri" w:hAnsi="Calibri" w:cs="Calibri"/>
          <w:color w:val="000000"/>
          <w:spacing w:val="2"/>
          <w:sz w:val="24"/>
          <w:szCs w:val="24"/>
        </w:rPr>
        <w:t>a</w:t>
      </w:r>
      <w:r>
        <w:rPr>
          <w:rFonts w:ascii="Calibri" w:eastAsia="Calibri" w:hAnsi="Calibri" w:cs="Calibri"/>
          <w:color w:val="000000"/>
          <w:spacing w:val="1"/>
          <w:sz w:val="24"/>
          <w:szCs w:val="24"/>
        </w:rPr>
        <w:t>n</w:t>
      </w:r>
      <w:r>
        <w:rPr>
          <w:rFonts w:ascii="Calibri" w:eastAsia="Calibri" w:hAnsi="Calibri" w:cs="Calibri"/>
          <w:color w:val="000000"/>
          <w:sz w:val="24"/>
          <w:szCs w:val="24"/>
        </w:rPr>
        <w:t>t</w:t>
      </w:r>
      <w:r>
        <w:rPr>
          <w:rFonts w:ascii="Calibri" w:eastAsia="Calibri" w:hAnsi="Calibri" w:cs="Calibri"/>
          <w:color w:val="000000"/>
          <w:spacing w:val="4"/>
          <w:sz w:val="24"/>
          <w:szCs w:val="24"/>
        </w:rPr>
        <w:t xml:space="preserve"> </w:t>
      </w:r>
      <w:r>
        <w:rPr>
          <w:rFonts w:ascii="Calibri" w:eastAsia="Calibri" w:hAnsi="Calibri" w:cs="Calibri"/>
          <w:color w:val="000000"/>
          <w:spacing w:val="2"/>
          <w:sz w:val="24"/>
          <w:szCs w:val="24"/>
        </w:rPr>
        <w:t>s</w:t>
      </w:r>
      <w:r>
        <w:rPr>
          <w:rFonts w:ascii="Calibri" w:eastAsia="Calibri" w:hAnsi="Calibri" w:cs="Calibri"/>
          <w:color w:val="000000"/>
          <w:spacing w:val="1"/>
          <w:sz w:val="24"/>
          <w:szCs w:val="24"/>
        </w:rPr>
        <w:t>c</w:t>
      </w:r>
      <w:r>
        <w:rPr>
          <w:rFonts w:ascii="Calibri" w:eastAsia="Calibri" w:hAnsi="Calibri" w:cs="Calibri"/>
          <w:color w:val="000000"/>
          <w:spacing w:val="2"/>
          <w:sz w:val="24"/>
          <w:szCs w:val="24"/>
        </w:rPr>
        <w:t>r</w:t>
      </w:r>
      <w:r>
        <w:rPr>
          <w:rFonts w:ascii="Calibri" w:eastAsia="Calibri" w:hAnsi="Calibri" w:cs="Calibri"/>
          <w:color w:val="000000"/>
          <w:sz w:val="24"/>
          <w:szCs w:val="24"/>
        </w:rPr>
        <w:t>e</w:t>
      </w:r>
      <w:r>
        <w:rPr>
          <w:rFonts w:ascii="Calibri" w:eastAsia="Calibri" w:hAnsi="Calibri" w:cs="Calibri"/>
          <w:color w:val="000000"/>
          <w:spacing w:val="3"/>
          <w:sz w:val="24"/>
          <w:szCs w:val="24"/>
        </w:rPr>
        <w:t>en</w:t>
      </w:r>
      <w:r>
        <w:rPr>
          <w:rFonts w:ascii="Calibri" w:eastAsia="Calibri" w:hAnsi="Calibri" w:cs="Calibri"/>
          <w:color w:val="000000"/>
          <w:sz w:val="24"/>
          <w:szCs w:val="24"/>
        </w:rPr>
        <w:t>s</w:t>
      </w:r>
      <w:r>
        <w:rPr>
          <w:rFonts w:ascii="Calibri" w:eastAsia="Calibri" w:hAnsi="Calibri" w:cs="Calibri"/>
          <w:color w:val="000000"/>
          <w:spacing w:val="3"/>
          <w:sz w:val="24"/>
          <w:szCs w:val="24"/>
        </w:rPr>
        <w:t>h</w:t>
      </w:r>
      <w:r>
        <w:rPr>
          <w:rFonts w:ascii="Calibri" w:eastAsia="Calibri" w:hAnsi="Calibri" w:cs="Calibri"/>
          <w:color w:val="000000"/>
          <w:sz w:val="24"/>
          <w:szCs w:val="24"/>
        </w:rPr>
        <w:t>o</w:t>
      </w:r>
      <w:r>
        <w:rPr>
          <w:rFonts w:ascii="Calibri" w:eastAsia="Calibri" w:hAnsi="Calibri" w:cs="Calibri"/>
          <w:color w:val="000000"/>
          <w:spacing w:val="4"/>
          <w:sz w:val="24"/>
          <w:szCs w:val="24"/>
        </w:rPr>
        <w:t>t</w:t>
      </w:r>
      <w:r>
        <w:rPr>
          <w:rFonts w:ascii="Calibri" w:eastAsia="Calibri" w:hAnsi="Calibri" w:cs="Calibri"/>
          <w:color w:val="000000"/>
          <w:spacing w:val="2"/>
          <w:sz w:val="24"/>
          <w:szCs w:val="24"/>
        </w:rPr>
        <w:t>s</w:t>
      </w:r>
      <w:r>
        <w:rPr>
          <w:rFonts w:ascii="Calibri" w:eastAsia="Calibri" w:hAnsi="Calibri" w:cs="Calibri"/>
          <w:color w:val="000000"/>
          <w:sz w:val="24"/>
          <w:szCs w:val="24"/>
        </w:rPr>
        <w:t>.</w:t>
      </w:r>
      <w:r>
        <w:rPr>
          <w:rFonts w:ascii="Calibri" w:eastAsia="Calibri" w:hAnsi="Calibri" w:cs="Calibri"/>
          <w:color w:val="000000"/>
          <w:spacing w:val="3"/>
          <w:sz w:val="24"/>
          <w:szCs w:val="24"/>
        </w:rPr>
        <w:t xml:space="preserve"> </w:t>
      </w:r>
      <w:r>
        <w:rPr>
          <w:rFonts w:ascii="Calibri" w:eastAsia="Calibri" w:hAnsi="Calibri" w:cs="Calibri"/>
          <w:color w:val="000000"/>
          <w:spacing w:val="11"/>
          <w:sz w:val="24"/>
          <w:szCs w:val="24"/>
        </w:rPr>
        <w:t>[</w:t>
      </w:r>
      <w:r w:rsidR="00646071">
        <w:rPr>
          <w:rFonts w:ascii="Calibri" w:eastAsia="Calibri" w:hAnsi="Calibri" w:cs="Calibri"/>
          <w:b/>
          <w:color w:val="000000"/>
          <w:sz w:val="24"/>
          <w:szCs w:val="24"/>
        </w:rPr>
        <w:t>5</w:t>
      </w:r>
      <w:r>
        <w:rPr>
          <w:rFonts w:ascii="Calibri" w:eastAsia="Calibri" w:hAnsi="Calibri" w:cs="Calibri"/>
          <w:b/>
          <w:color w:val="000000"/>
          <w:spacing w:val="4"/>
          <w:sz w:val="24"/>
          <w:szCs w:val="24"/>
        </w:rPr>
        <w:t xml:space="preserve"> </w:t>
      </w:r>
      <w:r>
        <w:rPr>
          <w:rFonts w:ascii="Calibri" w:eastAsia="Calibri" w:hAnsi="Calibri" w:cs="Calibri"/>
          <w:b/>
          <w:color w:val="000000"/>
          <w:spacing w:val="3"/>
          <w:sz w:val="24"/>
          <w:szCs w:val="24"/>
        </w:rPr>
        <w:t>p</w:t>
      </w:r>
      <w:r>
        <w:rPr>
          <w:rFonts w:ascii="Calibri" w:eastAsia="Calibri" w:hAnsi="Calibri" w:cs="Calibri"/>
          <w:b/>
          <w:color w:val="000000"/>
          <w:sz w:val="24"/>
          <w:szCs w:val="24"/>
        </w:rPr>
        <w:t>o</w:t>
      </w:r>
      <w:r>
        <w:rPr>
          <w:rFonts w:ascii="Calibri" w:eastAsia="Calibri" w:hAnsi="Calibri" w:cs="Calibri"/>
          <w:b/>
          <w:color w:val="000000"/>
          <w:spacing w:val="1"/>
          <w:sz w:val="24"/>
          <w:szCs w:val="24"/>
        </w:rPr>
        <w:t>i</w:t>
      </w:r>
      <w:r>
        <w:rPr>
          <w:rFonts w:ascii="Calibri" w:eastAsia="Calibri" w:hAnsi="Calibri" w:cs="Calibri"/>
          <w:b/>
          <w:color w:val="000000"/>
          <w:spacing w:val="3"/>
          <w:sz w:val="24"/>
          <w:szCs w:val="24"/>
        </w:rPr>
        <w:t>nt</w:t>
      </w:r>
      <w:r>
        <w:rPr>
          <w:rFonts w:ascii="Calibri" w:eastAsia="Calibri" w:hAnsi="Calibri" w:cs="Calibri"/>
          <w:b/>
          <w:color w:val="000000"/>
          <w:spacing w:val="2"/>
          <w:sz w:val="24"/>
          <w:szCs w:val="24"/>
        </w:rPr>
        <w:t>s</w:t>
      </w:r>
      <w:r>
        <w:rPr>
          <w:rFonts w:ascii="Calibri" w:eastAsia="Calibri" w:hAnsi="Calibri" w:cs="Calibri"/>
          <w:color w:val="000000"/>
          <w:sz w:val="24"/>
          <w:szCs w:val="24"/>
        </w:rPr>
        <w:t>]</w:t>
      </w:r>
    </w:p>
    <w:p w:rsidR="006E1AE5" w:rsidRDefault="006E1AE5" w:rsidP="00F85437">
      <w:pPr>
        <w:spacing w:line="360" w:lineRule="auto"/>
        <w:ind w:left="940" w:right="76" w:hanging="360"/>
        <w:jc w:val="both"/>
        <w:rPr>
          <w:rFonts w:ascii="Calibri" w:eastAsia="Calibri" w:hAnsi="Calibri" w:cs="Calibri"/>
          <w:sz w:val="24"/>
          <w:szCs w:val="24"/>
        </w:rPr>
      </w:pPr>
    </w:p>
    <w:p w:rsidR="009A7AEA" w:rsidRDefault="0001462A" w:rsidP="00F85437">
      <w:pPr>
        <w:spacing w:line="360" w:lineRule="auto"/>
        <w:ind w:left="580"/>
        <w:rPr>
          <w:rFonts w:ascii="Calibri" w:eastAsia="Calibri" w:hAnsi="Calibri" w:cs="Calibri"/>
          <w:position w:val="1"/>
          <w:sz w:val="24"/>
          <w:szCs w:val="24"/>
        </w:rPr>
      </w:pPr>
      <w:r>
        <w:rPr>
          <w:rFonts w:ascii="Calibri" w:eastAsia="Calibri" w:hAnsi="Calibri" w:cs="Calibri"/>
          <w:spacing w:val="3"/>
          <w:position w:val="1"/>
          <w:sz w:val="24"/>
          <w:szCs w:val="24"/>
        </w:rPr>
        <w:t>12</w:t>
      </w:r>
      <w:r>
        <w:rPr>
          <w:rFonts w:ascii="Calibri" w:eastAsia="Calibri" w:hAnsi="Calibri" w:cs="Calibri"/>
          <w:position w:val="1"/>
          <w:sz w:val="24"/>
          <w:szCs w:val="24"/>
        </w:rPr>
        <w:t>.</w:t>
      </w:r>
      <w:r>
        <w:rPr>
          <w:rFonts w:ascii="Calibri" w:eastAsia="Calibri" w:hAnsi="Calibri" w:cs="Calibri"/>
          <w:spacing w:val="-4"/>
          <w:position w:val="1"/>
          <w:sz w:val="24"/>
          <w:szCs w:val="24"/>
        </w:rPr>
        <w:t xml:space="preserve"> </w:t>
      </w:r>
      <w:r>
        <w:rPr>
          <w:rFonts w:ascii="Calibri" w:eastAsia="Calibri" w:hAnsi="Calibri" w:cs="Calibri"/>
          <w:spacing w:val="3"/>
          <w:position w:val="1"/>
          <w:sz w:val="24"/>
          <w:szCs w:val="24"/>
        </w:rPr>
        <w:t>D</w:t>
      </w:r>
      <w:r>
        <w:rPr>
          <w:rFonts w:ascii="Calibri" w:eastAsia="Calibri" w:hAnsi="Calibri" w:cs="Calibri"/>
          <w:position w:val="1"/>
          <w:sz w:val="24"/>
          <w:szCs w:val="24"/>
        </w:rPr>
        <w:t>o</w:t>
      </w:r>
      <w:r>
        <w:rPr>
          <w:rFonts w:ascii="Calibri" w:eastAsia="Calibri" w:hAnsi="Calibri" w:cs="Calibri"/>
          <w:spacing w:val="4"/>
          <w:position w:val="1"/>
          <w:sz w:val="24"/>
          <w:szCs w:val="24"/>
        </w:rPr>
        <w:t xml:space="preserve"> </w:t>
      </w:r>
      <w:r>
        <w:rPr>
          <w:rFonts w:ascii="Calibri" w:eastAsia="Calibri" w:hAnsi="Calibri" w:cs="Calibri"/>
          <w:spacing w:val="2"/>
          <w:position w:val="1"/>
          <w:sz w:val="24"/>
          <w:szCs w:val="24"/>
        </w:rPr>
        <w:t>y</w:t>
      </w:r>
      <w:r>
        <w:rPr>
          <w:rFonts w:ascii="Calibri" w:eastAsia="Calibri" w:hAnsi="Calibri" w:cs="Calibri"/>
          <w:position w:val="1"/>
          <w:sz w:val="24"/>
          <w:szCs w:val="24"/>
        </w:rPr>
        <w:t>ou</w:t>
      </w:r>
      <w:r>
        <w:rPr>
          <w:rFonts w:ascii="Calibri" w:eastAsia="Calibri" w:hAnsi="Calibri" w:cs="Calibri"/>
          <w:spacing w:val="7"/>
          <w:position w:val="1"/>
          <w:sz w:val="24"/>
          <w:szCs w:val="24"/>
        </w:rPr>
        <w:t xml:space="preserve"> </w:t>
      </w:r>
      <w:r>
        <w:rPr>
          <w:rFonts w:ascii="Calibri" w:eastAsia="Calibri" w:hAnsi="Calibri" w:cs="Calibri"/>
          <w:position w:val="1"/>
          <w:sz w:val="24"/>
          <w:szCs w:val="24"/>
        </w:rPr>
        <w:t>s</w:t>
      </w:r>
      <w:r>
        <w:rPr>
          <w:rFonts w:ascii="Calibri" w:eastAsia="Calibri" w:hAnsi="Calibri" w:cs="Calibri"/>
          <w:spacing w:val="2"/>
          <w:position w:val="1"/>
          <w:sz w:val="24"/>
          <w:szCs w:val="24"/>
        </w:rPr>
        <w:t>e</w:t>
      </w:r>
      <w:r>
        <w:rPr>
          <w:rFonts w:ascii="Calibri" w:eastAsia="Calibri" w:hAnsi="Calibri" w:cs="Calibri"/>
          <w:position w:val="1"/>
          <w:sz w:val="24"/>
          <w:szCs w:val="24"/>
        </w:rPr>
        <w:t>e</w:t>
      </w:r>
      <w:r>
        <w:rPr>
          <w:rFonts w:ascii="Calibri" w:eastAsia="Calibri" w:hAnsi="Calibri" w:cs="Calibri"/>
          <w:spacing w:val="4"/>
          <w:position w:val="1"/>
          <w:sz w:val="24"/>
          <w:szCs w:val="24"/>
        </w:rPr>
        <w:t xml:space="preserve"> </w:t>
      </w:r>
      <w:r>
        <w:rPr>
          <w:rFonts w:ascii="Calibri" w:eastAsia="Calibri" w:hAnsi="Calibri" w:cs="Calibri"/>
          <w:spacing w:val="1"/>
          <w:position w:val="1"/>
          <w:sz w:val="24"/>
          <w:szCs w:val="24"/>
        </w:rPr>
        <w:t>b</w:t>
      </w:r>
      <w:r>
        <w:rPr>
          <w:rFonts w:ascii="Calibri" w:eastAsia="Calibri" w:hAnsi="Calibri" w:cs="Calibri"/>
          <w:spacing w:val="3"/>
          <w:position w:val="1"/>
          <w:sz w:val="24"/>
          <w:szCs w:val="24"/>
        </w:rPr>
        <w:t>o</w:t>
      </w:r>
      <w:r>
        <w:rPr>
          <w:rFonts w:ascii="Calibri" w:eastAsia="Calibri" w:hAnsi="Calibri" w:cs="Calibri"/>
          <w:spacing w:val="1"/>
          <w:position w:val="1"/>
          <w:sz w:val="24"/>
          <w:szCs w:val="24"/>
        </w:rPr>
        <w:t>t</w:t>
      </w:r>
      <w:r>
        <w:rPr>
          <w:rFonts w:ascii="Calibri" w:eastAsia="Calibri" w:hAnsi="Calibri" w:cs="Calibri"/>
          <w:position w:val="1"/>
          <w:sz w:val="24"/>
          <w:szCs w:val="24"/>
        </w:rPr>
        <w:t>h</w:t>
      </w:r>
      <w:r>
        <w:rPr>
          <w:rFonts w:ascii="Calibri" w:eastAsia="Calibri" w:hAnsi="Calibri" w:cs="Calibri"/>
          <w:spacing w:val="6"/>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C</w:t>
      </w:r>
      <w:r>
        <w:rPr>
          <w:rFonts w:ascii="Calibri" w:eastAsia="Calibri" w:hAnsi="Calibri" w:cs="Calibri"/>
          <w:spacing w:val="3"/>
          <w:position w:val="1"/>
          <w:sz w:val="24"/>
          <w:szCs w:val="24"/>
        </w:rPr>
        <w:t>M</w:t>
      </w:r>
      <w:r>
        <w:rPr>
          <w:rFonts w:ascii="Calibri" w:eastAsia="Calibri" w:hAnsi="Calibri" w:cs="Calibri"/>
          <w:position w:val="1"/>
          <w:sz w:val="24"/>
          <w:szCs w:val="24"/>
        </w:rPr>
        <w:t>P</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E</w:t>
      </w:r>
      <w:r>
        <w:rPr>
          <w:rFonts w:ascii="Calibri" w:eastAsia="Calibri" w:hAnsi="Calibri" w:cs="Calibri"/>
          <w:spacing w:val="2"/>
          <w:position w:val="1"/>
          <w:sz w:val="24"/>
          <w:szCs w:val="24"/>
        </w:rPr>
        <w:t>c</w:t>
      </w:r>
      <w:r>
        <w:rPr>
          <w:rFonts w:ascii="Calibri" w:eastAsia="Calibri" w:hAnsi="Calibri" w:cs="Calibri"/>
          <w:spacing w:val="3"/>
          <w:position w:val="1"/>
          <w:sz w:val="24"/>
          <w:szCs w:val="24"/>
        </w:rPr>
        <w:t>h</w:t>
      </w:r>
      <w:r>
        <w:rPr>
          <w:rFonts w:ascii="Calibri" w:eastAsia="Calibri" w:hAnsi="Calibri" w:cs="Calibri"/>
          <w:position w:val="1"/>
          <w:sz w:val="24"/>
          <w:szCs w:val="24"/>
        </w:rPr>
        <w:t>o</w:t>
      </w:r>
      <w:r>
        <w:rPr>
          <w:rFonts w:ascii="Calibri" w:eastAsia="Calibri" w:hAnsi="Calibri" w:cs="Calibri"/>
          <w:spacing w:val="6"/>
          <w:position w:val="1"/>
          <w:sz w:val="24"/>
          <w:szCs w:val="24"/>
        </w:rPr>
        <w:t xml:space="preserve"> </w:t>
      </w:r>
      <w:r>
        <w:rPr>
          <w:rFonts w:ascii="Calibri" w:eastAsia="Calibri" w:hAnsi="Calibri" w:cs="Calibri"/>
          <w:position w:val="1"/>
          <w:sz w:val="24"/>
          <w:szCs w:val="24"/>
        </w:rPr>
        <w:t>R</w:t>
      </w:r>
      <w:r>
        <w:rPr>
          <w:rFonts w:ascii="Calibri" w:eastAsia="Calibri" w:hAnsi="Calibri" w:cs="Calibri"/>
          <w:spacing w:val="2"/>
          <w:position w:val="1"/>
          <w:sz w:val="24"/>
          <w:szCs w:val="24"/>
        </w:rPr>
        <w:t>e</w:t>
      </w:r>
      <w:r>
        <w:rPr>
          <w:rFonts w:ascii="Calibri" w:eastAsia="Calibri" w:hAnsi="Calibri" w:cs="Calibri"/>
          <w:spacing w:val="1"/>
          <w:position w:val="1"/>
          <w:sz w:val="24"/>
          <w:szCs w:val="24"/>
        </w:rPr>
        <w:t>q</w:t>
      </w:r>
      <w:r>
        <w:rPr>
          <w:rFonts w:ascii="Calibri" w:eastAsia="Calibri" w:hAnsi="Calibri" w:cs="Calibri"/>
          <w:spacing w:val="3"/>
          <w:position w:val="1"/>
          <w:sz w:val="24"/>
          <w:szCs w:val="24"/>
        </w:rPr>
        <w:t>ue</w:t>
      </w:r>
      <w:r>
        <w:rPr>
          <w:rFonts w:ascii="Calibri" w:eastAsia="Calibri" w:hAnsi="Calibri" w:cs="Calibri"/>
          <w:position w:val="1"/>
          <w:sz w:val="24"/>
          <w:szCs w:val="24"/>
        </w:rPr>
        <w:t>st</w:t>
      </w:r>
      <w:r>
        <w:rPr>
          <w:rFonts w:ascii="Calibri" w:eastAsia="Calibri" w:hAnsi="Calibri" w:cs="Calibri"/>
          <w:spacing w:val="4"/>
          <w:position w:val="1"/>
          <w:sz w:val="24"/>
          <w:szCs w:val="24"/>
        </w:rPr>
        <w:t xml:space="preserve"> </w:t>
      </w:r>
      <w:r>
        <w:rPr>
          <w:rFonts w:ascii="Calibri" w:eastAsia="Calibri" w:hAnsi="Calibri" w:cs="Calibri"/>
          <w:position w:val="1"/>
          <w:sz w:val="24"/>
          <w:szCs w:val="24"/>
        </w:rPr>
        <w:t>a</w:t>
      </w:r>
      <w:r>
        <w:rPr>
          <w:rFonts w:ascii="Calibri" w:eastAsia="Calibri" w:hAnsi="Calibri" w:cs="Calibri"/>
          <w:spacing w:val="4"/>
          <w:position w:val="1"/>
          <w:sz w:val="24"/>
          <w:szCs w:val="24"/>
        </w:rPr>
        <w:t>n</w:t>
      </w:r>
      <w:r>
        <w:rPr>
          <w:rFonts w:ascii="Calibri" w:eastAsia="Calibri" w:hAnsi="Calibri" w:cs="Calibri"/>
          <w:position w:val="1"/>
          <w:sz w:val="24"/>
          <w:szCs w:val="24"/>
        </w:rPr>
        <w:t>d</w:t>
      </w:r>
      <w:r>
        <w:rPr>
          <w:rFonts w:ascii="Calibri" w:eastAsia="Calibri" w:hAnsi="Calibri" w:cs="Calibri"/>
          <w:spacing w:val="4"/>
          <w:position w:val="1"/>
          <w:sz w:val="24"/>
          <w:szCs w:val="24"/>
        </w:rPr>
        <w:t xml:space="preserve"> </w:t>
      </w:r>
      <w:r>
        <w:rPr>
          <w:rFonts w:ascii="Calibri" w:eastAsia="Calibri" w:hAnsi="Calibri" w:cs="Calibri"/>
          <w:spacing w:val="3"/>
          <w:position w:val="1"/>
          <w:sz w:val="24"/>
          <w:szCs w:val="24"/>
        </w:rPr>
        <w:t>E</w:t>
      </w:r>
      <w:r>
        <w:rPr>
          <w:rFonts w:ascii="Calibri" w:eastAsia="Calibri" w:hAnsi="Calibri" w:cs="Calibri"/>
          <w:spacing w:val="-1"/>
          <w:position w:val="1"/>
          <w:sz w:val="24"/>
          <w:szCs w:val="24"/>
        </w:rPr>
        <w:t>c</w:t>
      </w:r>
      <w:r>
        <w:rPr>
          <w:rFonts w:ascii="Calibri" w:eastAsia="Calibri" w:hAnsi="Calibri" w:cs="Calibri"/>
          <w:spacing w:val="3"/>
          <w:position w:val="1"/>
          <w:sz w:val="24"/>
          <w:szCs w:val="24"/>
        </w:rPr>
        <w:t>h</w:t>
      </w:r>
      <w:r>
        <w:rPr>
          <w:rFonts w:ascii="Calibri" w:eastAsia="Calibri" w:hAnsi="Calibri" w:cs="Calibri"/>
          <w:position w:val="1"/>
          <w:sz w:val="24"/>
          <w:szCs w:val="24"/>
        </w:rPr>
        <w:t>o</w:t>
      </w:r>
      <w:r>
        <w:rPr>
          <w:rFonts w:ascii="Calibri" w:eastAsia="Calibri" w:hAnsi="Calibri" w:cs="Calibri"/>
          <w:spacing w:val="4"/>
          <w:position w:val="1"/>
          <w:sz w:val="24"/>
          <w:szCs w:val="24"/>
        </w:rPr>
        <w:t xml:space="preserve"> </w:t>
      </w:r>
      <w:r>
        <w:rPr>
          <w:rFonts w:ascii="Calibri" w:eastAsia="Calibri" w:hAnsi="Calibri" w:cs="Calibri"/>
          <w:spacing w:val="1"/>
          <w:position w:val="1"/>
          <w:sz w:val="24"/>
          <w:szCs w:val="24"/>
        </w:rPr>
        <w:t>R</w:t>
      </w:r>
      <w:r>
        <w:rPr>
          <w:rFonts w:ascii="Calibri" w:eastAsia="Calibri" w:hAnsi="Calibri" w:cs="Calibri"/>
          <w:spacing w:val="3"/>
          <w:position w:val="1"/>
          <w:sz w:val="24"/>
          <w:szCs w:val="24"/>
        </w:rPr>
        <w:t>ep</w:t>
      </w:r>
      <w:r>
        <w:rPr>
          <w:rFonts w:ascii="Calibri" w:eastAsia="Calibri" w:hAnsi="Calibri" w:cs="Calibri"/>
          <w:spacing w:val="2"/>
          <w:position w:val="1"/>
          <w:sz w:val="24"/>
          <w:szCs w:val="24"/>
        </w:rPr>
        <w:t>l</w:t>
      </w:r>
      <w:r>
        <w:rPr>
          <w:rFonts w:ascii="Calibri" w:eastAsia="Calibri" w:hAnsi="Calibri" w:cs="Calibri"/>
          <w:position w:val="1"/>
          <w:sz w:val="24"/>
          <w:szCs w:val="24"/>
        </w:rPr>
        <w:t>y</w:t>
      </w:r>
      <w:r>
        <w:rPr>
          <w:rFonts w:ascii="Calibri" w:eastAsia="Calibri" w:hAnsi="Calibri" w:cs="Calibri"/>
          <w:spacing w:val="2"/>
          <w:position w:val="1"/>
          <w:sz w:val="24"/>
          <w:szCs w:val="24"/>
        </w:rPr>
        <w:t xml:space="preserve"> m</w:t>
      </w:r>
      <w:r>
        <w:rPr>
          <w:rFonts w:ascii="Calibri" w:eastAsia="Calibri" w:hAnsi="Calibri" w:cs="Calibri"/>
          <w:spacing w:val="3"/>
          <w:position w:val="1"/>
          <w:sz w:val="24"/>
          <w:szCs w:val="24"/>
        </w:rPr>
        <w:t>e</w:t>
      </w:r>
      <w:r>
        <w:rPr>
          <w:rFonts w:ascii="Calibri" w:eastAsia="Calibri" w:hAnsi="Calibri" w:cs="Calibri"/>
          <w:spacing w:val="2"/>
          <w:position w:val="1"/>
          <w:sz w:val="24"/>
          <w:szCs w:val="24"/>
        </w:rPr>
        <w:t>s</w:t>
      </w:r>
      <w:r>
        <w:rPr>
          <w:rFonts w:ascii="Calibri" w:eastAsia="Calibri" w:hAnsi="Calibri" w:cs="Calibri"/>
          <w:position w:val="1"/>
          <w:sz w:val="24"/>
          <w:szCs w:val="24"/>
        </w:rPr>
        <w:t>s</w:t>
      </w:r>
      <w:r>
        <w:rPr>
          <w:rFonts w:ascii="Calibri" w:eastAsia="Calibri" w:hAnsi="Calibri" w:cs="Calibri"/>
          <w:spacing w:val="2"/>
          <w:position w:val="1"/>
          <w:sz w:val="24"/>
          <w:szCs w:val="24"/>
        </w:rPr>
        <w:t>ag</w:t>
      </w:r>
      <w:r>
        <w:rPr>
          <w:rFonts w:ascii="Calibri" w:eastAsia="Calibri" w:hAnsi="Calibri" w:cs="Calibri"/>
          <w:spacing w:val="3"/>
          <w:position w:val="1"/>
          <w:sz w:val="24"/>
          <w:szCs w:val="24"/>
        </w:rPr>
        <w:t>e</w:t>
      </w:r>
      <w:r>
        <w:rPr>
          <w:rFonts w:ascii="Calibri" w:eastAsia="Calibri" w:hAnsi="Calibri" w:cs="Calibri"/>
          <w:spacing w:val="2"/>
          <w:position w:val="1"/>
          <w:sz w:val="24"/>
          <w:szCs w:val="24"/>
        </w:rPr>
        <w:t>s</w:t>
      </w:r>
      <w:r>
        <w:rPr>
          <w:rFonts w:ascii="Calibri" w:eastAsia="Calibri" w:hAnsi="Calibri" w:cs="Calibri"/>
          <w:position w:val="1"/>
          <w:sz w:val="24"/>
          <w:szCs w:val="24"/>
        </w:rPr>
        <w:t>?</w:t>
      </w:r>
      <w:r>
        <w:rPr>
          <w:rFonts w:ascii="Calibri" w:eastAsia="Calibri" w:hAnsi="Calibri" w:cs="Calibri"/>
          <w:spacing w:val="2"/>
          <w:position w:val="1"/>
          <w:sz w:val="24"/>
          <w:szCs w:val="24"/>
        </w:rPr>
        <w:t xml:space="preserve"> </w:t>
      </w:r>
      <w:r>
        <w:rPr>
          <w:rFonts w:ascii="Calibri" w:eastAsia="Calibri" w:hAnsi="Calibri" w:cs="Calibri"/>
          <w:spacing w:val="12"/>
          <w:position w:val="1"/>
          <w:sz w:val="24"/>
          <w:szCs w:val="24"/>
        </w:rPr>
        <w:t>[</w:t>
      </w:r>
      <w:r>
        <w:rPr>
          <w:rFonts w:ascii="Calibri" w:eastAsia="Calibri" w:hAnsi="Calibri" w:cs="Calibri"/>
          <w:b/>
          <w:position w:val="1"/>
          <w:sz w:val="24"/>
          <w:szCs w:val="24"/>
        </w:rPr>
        <w:t>5</w:t>
      </w:r>
      <w:r>
        <w:rPr>
          <w:rFonts w:ascii="Calibri" w:eastAsia="Calibri" w:hAnsi="Calibri" w:cs="Calibri"/>
          <w:b/>
          <w:spacing w:val="4"/>
          <w:position w:val="1"/>
          <w:sz w:val="24"/>
          <w:szCs w:val="24"/>
        </w:rPr>
        <w:t xml:space="preserve"> </w:t>
      </w:r>
      <w:r>
        <w:rPr>
          <w:rFonts w:ascii="Calibri" w:eastAsia="Calibri" w:hAnsi="Calibri" w:cs="Calibri"/>
          <w:b/>
          <w:spacing w:val="3"/>
          <w:position w:val="1"/>
          <w:sz w:val="24"/>
          <w:szCs w:val="24"/>
        </w:rPr>
        <w:t>p</w:t>
      </w:r>
      <w:r>
        <w:rPr>
          <w:rFonts w:ascii="Calibri" w:eastAsia="Calibri" w:hAnsi="Calibri" w:cs="Calibri"/>
          <w:b/>
          <w:position w:val="1"/>
          <w:sz w:val="24"/>
          <w:szCs w:val="24"/>
        </w:rPr>
        <w:t>o</w:t>
      </w:r>
      <w:r>
        <w:rPr>
          <w:rFonts w:ascii="Calibri" w:eastAsia="Calibri" w:hAnsi="Calibri" w:cs="Calibri"/>
          <w:b/>
          <w:spacing w:val="4"/>
          <w:position w:val="1"/>
          <w:sz w:val="24"/>
          <w:szCs w:val="24"/>
        </w:rPr>
        <w:t>i</w:t>
      </w:r>
      <w:r>
        <w:rPr>
          <w:rFonts w:ascii="Calibri" w:eastAsia="Calibri" w:hAnsi="Calibri" w:cs="Calibri"/>
          <w:b/>
          <w:spacing w:val="1"/>
          <w:position w:val="1"/>
          <w:sz w:val="24"/>
          <w:szCs w:val="24"/>
        </w:rPr>
        <w:t>n</w:t>
      </w:r>
      <w:r>
        <w:rPr>
          <w:rFonts w:ascii="Calibri" w:eastAsia="Calibri" w:hAnsi="Calibri" w:cs="Calibri"/>
          <w:b/>
          <w:position w:val="1"/>
          <w:sz w:val="24"/>
          <w:szCs w:val="24"/>
        </w:rPr>
        <w:t>t</w:t>
      </w:r>
      <w:r>
        <w:rPr>
          <w:rFonts w:ascii="Calibri" w:eastAsia="Calibri" w:hAnsi="Calibri" w:cs="Calibri"/>
          <w:b/>
          <w:spacing w:val="5"/>
          <w:position w:val="1"/>
          <w:sz w:val="24"/>
          <w:szCs w:val="24"/>
        </w:rPr>
        <w:t>s</w:t>
      </w:r>
      <w:r>
        <w:rPr>
          <w:rFonts w:ascii="Calibri" w:eastAsia="Calibri" w:hAnsi="Calibri" w:cs="Calibri"/>
          <w:position w:val="1"/>
          <w:sz w:val="24"/>
          <w:szCs w:val="24"/>
        </w:rPr>
        <w:t>]</w:t>
      </w:r>
    </w:p>
    <w:p w:rsidR="009A7AEA" w:rsidRDefault="009A7AEA">
      <w:pPr>
        <w:spacing w:before="1" w:line="120" w:lineRule="exact"/>
        <w:rPr>
          <w:sz w:val="13"/>
          <w:szCs w:val="13"/>
        </w:rPr>
      </w:pPr>
    </w:p>
    <w:p w:rsidR="00646071" w:rsidRDefault="006E1AE5" w:rsidP="00646071">
      <w:pPr>
        <w:rPr>
          <w:rFonts w:ascii="Calibri" w:eastAsia="Calibri" w:hAnsi="Calibri" w:cs="Calibri"/>
          <w:color w:val="1F497D" w:themeColor="text2"/>
          <w:sz w:val="32"/>
          <w:szCs w:val="32"/>
        </w:rPr>
      </w:pPr>
      <w:r>
        <w:rPr>
          <w:rFonts w:ascii="Calibri" w:eastAsia="Calibri" w:hAnsi="Calibri" w:cs="Calibri"/>
          <w:color w:val="1F497D" w:themeColor="text2"/>
          <w:sz w:val="32"/>
          <w:szCs w:val="32"/>
        </w:rPr>
        <w:t>No, I don’t see the reply message. The type is 3 (Destination unreachable)</w:t>
      </w:r>
    </w:p>
    <w:p w:rsidR="006E1AE5" w:rsidRPr="006E1AE5" w:rsidRDefault="006E1AE5" w:rsidP="00646071">
      <w:pPr>
        <w:rPr>
          <w:rFonts w:ascii="Calibri" w:eastAsia="Calibri" w:hAnsi="Calibri" w:cs="Calibri"/>
          <w:color w:val="1F497D" w:themeColor="text2"/>
          <w:sz w:val="32"/>
          <w:szCs w:val="32"/>
        </w:rPr>
      </w:pPr>
    </w:p>
    <w:p w:rsidR="009A7AEA" w:rsidRDefault="0001462A" w:rsidP="00646071">
      <w:pPr>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0"/>
          <w:sz w:val="32"/>
          <w:szCs w:val="32"/>
        </w:rPr>
        <w:t xml:space="preserve"> </w:t>
      </w:r>
      <w:r>
        <w:rPr>
          <w:rFonts w:ascii="Calibri" w:eastAsia="Calibri" w:hAnsi="Calibri" w:cs="Calibri"/>
          <w:color w:val="365F91"/>
          <w:spacing w:val="-1"/>
          <w:sz w:val="32"/>
          <w:szCs w:val="32"/>
        </w:rPr>
        <w:t>2</w:t>
      </w:r>
      <w:r>
        <w:rPr>
          <w:rFonts w:ascii="Calibri" w:eastAsia="Calibri" w:hAnsi="Calibri" w:cs="Calibri"/>
          <w:color w:val="365F91"/>
          <w:spacing w:val="1"/>
          <w:sz w:val="32"/>
          <w:szCs w:val="32"/>
        </w:rPr>
        <w:t>.</w:t>
      </w:r>
      <w:r>
        <w:rPr>
          <w:rFonts w:ascii="Calibri" w:eastAsia="Calibri" w:hAnsi="Calibri" w:cs="Calibri"/>
          <w:color w:val="365F91"/>
          <w:sz w:val="32"/>
          <w:szCs w:val="32"/>
        </w:rPr>
        <w:t>2</w:t>
      </w:r>
      <w:r>
        <w:rPr>
          <w:rFonts w:ascii="Calibri" w:eastAsia="Calibri" w:hAnsi="Calibri" w:cs="Calibri"/>
          <w:color w:val="365F91"/>
          <w:spacing w:val="-5"/>
          <w:sz w:val="32"/>
          <w:szCs w:val="32"/>
        </w:rPr>
        <w:t xml:space="preserve"> </w:t>
      </w:r>
      <w:r>
        <w:rPr>
          <w:rFonts w:ascii="Calibri" w:eastAsia="Calibri" w:hAnsi="Calibri" w:cs="Calibri"/>
          <w:color w:val="365F91"/>
          <w:sz w:val="32"/>
          <w:szCs w:val="32"/>
        </w:rPr>
        <w:t>–</w:t>
      </w:r>
      <w:r>
        <w:rPr>
          <w:rFonts w:ascii="Calibri" w:eastAsia="Calibri" w:hAnsi="Calibri" w:cs="Calibri"/>
          <w:color w:val="365F91"/>
          <w:spacing w:val="-3"/>
          <w:sz w:val="32"/>
          <w:szCs w:val="32"/>
        </w:rPr>
        <w:t xml:space="preserve"> </w:t>
      </w:r>
      <w:r>
        <w:rPr>
          <w:rFonts w:ascii="Calibri" w:eastAsia="Calibri" w:hAnsi="Calibri" w:cs="Calibri"/>
          <w:color w:val="365F91"/>
          <w:spacing w:val="1"/>
          <w:sz w:val="32"/>
          <w:szCs w:val="32"/>
        </w:rPr>
        <w:t>I</w:t>
      </w:r>
      <w:r>
        <w:rPr>
          <w:rFonts w:ascii="Calibri" w:eastAsia="Calibri" w:hAnsi="Calibri" w:cs="Calibri"/>
          <w:color w:val="365F91"/>
          <w:spacing w:val="2"/>
          <w:sz w:val="32"/>
          <w:szCs w:val="32"/>
        </w:rPr>
        <w:t>C</w:t>
      </w:r>
      <w:r>
        <w:rPr>
          <w:rFonts w:ascii="Calibri" w:eastAsia="Calibri" w:hAnsi="Calibri" w:cs="Calibri"/>
          <w:color w:val="365F91"/>
          <w:sz w:val="32"/>
          <w:szCs w:val="32"/>
        </w:rPr>
        <w:t>MP</w:t>
      </w:r>
      <w:r>
        <w:rPr>
          <w:rFonts w:ascii="Calibri" w:eastAsia="Calibri" w:hAnsi="Calibri" w:cs="Calibri"/>
          <w:color w:val="365F91"/>
          <w:spacing w:val="-5"/>
          <w:sz w:val="32"/>
          <w:szCs w:val="32"/>
        </w:rPr>
        <w:t xml:space="preserve"> </w:t>
      </w:r>
      <w:r>
        <w:rPr>
          <w:rFonts w:ascii="Calibri" w:eastAsia="Calibri" w:hAnsi="Calibri" w:cs="Calibri"/>
          <w:color w:val="365F91"/>
          <w:sz w:val="32"/>
          <w:szCs w:val="32"/>
        </w:rPr>
        <w:t>a</w:t>
      </w:r>
      <w:r>
        <w:rPr>
          <w:rFonts w:ascii="Calibri" w:eastAsia="Calibri" w:hAnsi="Calibri" w:cs="Calibri"/>
          <w:color w:val="365F91"/>
          <w:spacing w:val="1"/>
          <w:sz w:val="32"/>
          <w:szCs w:val="32"/>
        </w:rPr>
        <w:t>n</w:t>
      </w:r>
      <w:r>
        <w:rPr>
          <w:rFonts w:ascii="Calibri" w:eastAsia="Calibri" w:hAnsi="Calibri" w:cs="Calibri"/>
          <w:color w:val="365F91"/>
          <w:sz w:val="32"/>
          <w:szCs w:val="32"/>
        </w:rPr>
        <w:t>d</w:t>
      </w:r>
      <w:r>
        <w:rPr>
          <w:rFonts w:ascii="Calibri" w:eastAsia="Calibri" w:hAnsi="Calibri" w:cs="Calibri"/>
          <w:color w:val="365F91"/>
          <w:spacing w:val="-5"/>
          <w:sz w:val="32"/>
          <w:szCs w:val="32"/>
        </w:rPr>
        <w:t xml:space="preserve"> </w:t>
      </w:r>
      <w:r>
        <w:rPr>
          <w:rFonts w:ascii="Calibri" w:eastAsia="Calibri" w:hAnsi="Calibri" w:cs="Calibri"/>
          <w:color w:val="365F91"/>
          <w:sz w:val="32"/>
          <w:szCs w:val="32"/>
        </w:rPr>
        <w:t>Trac</w:t>
      </w:r>
      <w:r>
        <w:rPr>
          <w:rFonts w:ascii="Calibri" w:eastAsia="Calibri" w:hAnsi="Calibri" w:cs="Calibri"/>
          <w:color w:val="365F91"/>
          <w:spacing w:val="1"/>
          <w:sz w:val="32"/>
          <w:szCs w:val="32"/>
        </w:rPr>
        <w:t>e</w:t>
      </w:r>
      <w:r>
        <w:rPr>
          <w:rFonts w:ascii="Calibri" w:eastAsia="Calibri" w:hAnsi="Calibri" w:cs="Calibri"/>
          <w:color w:val="365F91"/>
          <w:spacing w:val="-1"/>
          <w:sz w:val="32"/>
          <w:szCs w:val="32"/>
        </w:rPr>
        <w:t>r</w:t>
      </w:r>
      <w:r>
        <w:rPr>
          <w:rFonts w:ascii="Calibri" w:eastAsia="Calibri" w:hAnsi="Calibri" w:cs="Calibri"/>
          <w:color w:val="365F91"/>
          <w:sz w:val="32"/>
          <w:szCs w:val="32"/>
        </w:rPr>
        <w:t>ou</w:t>
      </w:r>
      <w:r>
        <w:rPr>
          <w:rFonts w:ascii="Calibri" w:eastAsia="Calibri" w:hAnsi="Calibri" w:cs="Calibri"/>
          <w:color w:val="365F91"/>
          <w:spacing w:val="3"/>
          <w:sz w:val="32"/>
          <w:szCs w:val="32"/>
        </w:rPr>
        <w:t>t</w:t>
      </w:r>
      <w:r>
        <w:rPr>
          <w:rFonts w:ascii="Calibri" w:eastAsia="Calibri" w:hAnsi="Calibri" w:cs="Calibri"/>
          <w:color w:val="365F91"/>
          <w:sz w:val="32"/>
          <w:szCs w:val="32"/>
        </w:rPr>
        <w:t>e</w:t>
      </w:r>
    </w:p>
    <w:p w:rsidR="009A7AEA" w:rsidRDefault="0001462A" w:rsidP="00646071">
      <w:pPr>
        <w:spacing w:before="31" w:line="360" w:lineRule="auto"/>
        <w:ind w:left="580"/>
        <w:rPr>
          <w:rFonts w:ascii="Calibri" w:eastAsia="Calibri" w:hAnsi="Calibri" w:cs="Calibri"/>
          <w:sz w:val="24"/>
          <w:szCs w:val="24"/>
        </w:rPr>
      </w:pPr>
      <w:r>
        <w:rPr>
          <w:rFonts w:ascii="Calibri" w:eastAsia="Calibri" w:hAnsi="Calibri" w:cs="Calibri"/>
          <w:spacing w:val="3"/>
          <w:sz w:val="24"/>
          <w:szCs w:val="24"/>
        </w:rPr>
        <w:lastRenderedPageBreak/>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O</w:t>
      </w:r>
      <w:r>
        <w:rPr>
          <w:rFonts w:ascii="Calibri" w:eastAsia="Calibri" w:hAnsi="Calibri" w:cs="Calibri"/>
          <w:spacing w:val="3"/>
          <w:sz w:val="24"/>
          <w:szCs w:val="24"/>
        </w:rPr>
        <w:t>p</w:t>
      </w:r>
      <w:r>
        <w:rPr>
          <w:rFonts w:ascii="Calibri" w:eastAsia="Calibri" w:hAnsi="Calibri" w:cs="Calibri"/>
          <w:sz w:val="24"/>
          <w:szCs w:val="24"/>
        </w:rPr>
        <w:t>en</w:t>
      </w:r>
      <w:r>
        <w:rPr>
          <w:rFonts w:ascii="Calibri" w:eastAsia="Calibri" w:hAnsi="Calibri" w:cs="Calibri"/>
          <w:spacing w:val="7"/>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3"/>
          <w:sz w:val="24"/>
          <w:szCs w:val="24"/>
        </w:rPr>
        <w:t>m</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3"/>
          <w:sz w:val="24"/>
          <w:szCs w:val="24"/>
        </w:rPr>
        <w:t>m</w:t>
      </w:r>
      <w:r>
        <w:rPr>
          <w:rFonts w:ascii="Calibri" w:eastAsia="Calibri" w:hAnsi="Calibri" w:cs="Calibri"/>
          <w:spacing w:val="1"/>
          <w:sz w:val="24"/>
          <w:szCs w:val="24"/>
        </w:rPr>
        <w:t>p</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3"/>
          <w:sz w:val="24"/>
          <w:szCs w:val="24"/>
        </w:rPr>
        <w:t>te</w:t>
      </w:r>
      <w:r>
        <w:rPr>
          <w:rFonts w:ascii="Calibri" w:eastAsia="Calibri" w:hAnsi="Calibri" w:cs="Calibri"/>
          <w:sz w:val="24"/>
          <w:szCs w:val="24"/>
        </w:rPr>
        <w:t>r</w:t>
      </w:r>
      <w:r>
        <w:rPr>
          <w:rFonts w:ascii="Calibri" w:eastAsia="Calibri" w:hAnsi="Calibri" w:cs="Calibri"/>
          <w:spacing w:val="3"/>
          <w:sz w:val="24"/>
          <w:szCs w:val="24"/>
        </w:rPr>
        <w:t>m</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3"/>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1"/>
          <w:sz w:val="24"/>
          <w:szCs w:val="24"/>
        </w:rPr>
        <w:t>p</w:t>
      </w:r>
      <w:r>
        <w:rPr>
          <w:rFonts w:ascii="Calibri" w:eastAsia="Calibri" w:hAnsi="Calibri" w:cs="Calibri"/>
          <w:spacing w:val="3"/>
          <w:sz w:val="24"/>
          <w:szCs w:val="24"/>
        </w:rPr>
        <w:t>e</w:t>
      </w:r>
      <w:r>
        <w:rPr>
          <w:rFonts w:ascii="Calibri" w:eastAsia="Calibri" w:hAnsi="Calibri" w:cs="Calibri"/>
          <w:spacing w:val="1"/>
          <w:sz w:val="24"/>
          <w:szCs w:val="24"/>
        </w:rPr>
        <w:t>n</w:t>
      </w:r>
      <w:r>
        <w:rPr>
          <w:rFonts w:ascii="Calibri" w:eastAsia="Calibri" w:hAnsi="Calibri" w:cs="Calibri"/>
          <w:spacing w:val="3"/>
          <w:sz w:val="24"/>
          <w:szCs w:val="24"/>
        </w:rPr>
        <w:t>d</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o</w:t>
      </w:r>
      <w:r>
        <w:rPr>
          <w:rFonts w:ascii="Calibri" w:eastAsia="Calibri" w:hAnsi="Calibri" w:cs="Calibri"/>
          <w:spacing w:val="1"/>
          <w:sz w:val="24"/>
          <w:szCs w:val="24"/>
        </w:rPr>
        <w:t>p</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4"/>
          <w:sz w:val="24"/>
          <w:szCs w:val="24"/>
        </w:rPr>
        <w:t>t</w:t>
      </w:r>
      <w:r>
        <w:rPr>
          <w:rFonts w:ascii="Calibri" w:eastAsia="Calibri" w:hAnsi="Calibri" w:cs="Calibri"/>
          <w:sz w:val="24"/>
          <w:szCs w:val="24"/>
        </w:rPr>
        <w:t>i</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pacing w:val="2"/>
          <w:sz w:val="24"/>
          <w:szCs w:val="24"/>
        </w:rPr>
        <w:t>sy</w:t>
      </w:r>
      <w:r>
        <w:rPr>
          <w:rFonts w:ascii="Calibri" w:eastAsia="Calibri" w:hAnsi="Calibri" w:cs="Calibri"/>
          <w:sz w:val="24"/>
          <w:szCs w:val="24"/>
        </w:rPr>
        <w:t>s</w:t>
      </w:r>
      <w:r>
        <w:rPr>
          <w:rFonts w:ascii="Calibri" w:eastAsia="Calibri" w:hAnsi="Calibri" w:cs="Calibri"/>
          <w:spacing w:val="3"/>
          <w:sz w:val="24"/>
          <w:szCs w:val="24"/>
        </w:rPr>
        <w:t>te</w:t>
      </w:r>
      <w:r>
        <w:rPr>
          <w:rFonts w:ascii="Calibri" w:eastAsia="Calibri" w:hAnsi="Calibri" w:cs="Calibri"/>
          <w:spacing w:val="2"/>
          <w:sz w:val="24"/>
          <w:szCs w:val="24"/>
        </w:rPr>
        <w:t>m</w:t>
      </w:r>
      <w:r>
        <w:rPr>
          <w:rFonts w:ascii="Calibri" w:eastAsia="Calibri" w:hAnsi="Calibri" w:cs="Calibri"/>
          <w:sz w:val="24"/>
          <w:szCs w:val="24"/>
        </w:rPr>
        <w:t>)</w:t>
      </w:r>
    </w:p>
    <w:p w:rsidR="009A7AEA" w:rsidRDefault="0001462A" w:rsidP="00646071">
      <w:pPr>
        <w:spacing w:before="2" w:line="360" w:lineRule="auto"/>
        <w:ind w:left="580"/>
        <w:rPr>
          <w:rFonts w:ascii="Calibri" w:eastAsia="Calibri" w:hAnsi="Calibri" w:cs="Calibri"/>
          <w:sz w:val="24"/>
          <w:szCs w:val="24"/>
        </w:rPr>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t</w:t>
      </w:r>
      <w:r>
        <w:rPr>
          <w:rFonts w:ascii="Calibri" w:eastAsia="Calibri" w:hAnsi="Calibri" w:cs="Calibri"/>
          <w:spacing w:val="2"/>
          <w:sz w:val="24"/>
          <w:szCs w:val="24"/>
        </w:rPr>
        <w:t>a</w:t>
      </w:r>
      <w:r>
        <w:rPr>
          <w:rFonts w:ascii="Calibri" w:eastAsia="Calibri" w:hAnsi="Calibri" w:cs="Calibri"/>
          <w:sz w:val="24"/>
          <w:szCs w:val="24"/>
        </w:rPr>
        <w:t>rt</w:t>
      </w:r>
      <w:r>
        <w:rPr>
          <w:rFonts w:ascii="Calibri" w:eastAsia="Calibri" w:hAnsi="Calibri" w:cs="Calibri"/>
          <w:spacing w:val="4"/>
          <w:sz w:val="24"/>
          <w:szCs w:val="24"/>
        </w:rPr>
        <w:t xml:space="preserve"> </w:t>
      </w:r>
      <w:r>
        <w:rPr>
          <w:rFonts w:ascii="Calibri" w:eastAsia="Calibri" w:hAnsi="Calibri" w:cs="Calibri"/>
          <w:spacing w:val="2"/>
          <w:sz w:val="24"/>
          <w:szCs w:val="24"/>
        </w:rPr>
        <w:t>Wi</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ar</w:t>
      </w:r>
      <w:r>
        <w:rPr>
          <w:rFonts w:ascii="Calibri" w:eastAsia="Calibri" w:hAnsi="Calibri" w:cs="Calibri"/>
          <w:sz w:val="24"/>
          <w:szCs w:val="24"/>
        </w:rPr>
        <w:t>k</w:t>
      </w:r>
      <w:r>
        <w:rPr>
          <w:rFonts w:ascii="Calibri" w:eastAsia="Calibri" w:hAnsi="Calibri" w:cs="Calibri"/>
          <w:spacing w:val="2"/>
          <w:sz w:val="24"/>
          <w:szCs w:val="24"/>
        </w:rPr>
        <w:t xml:space="preserve">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3"/>
          <w:sz w:val="24"/>
          <w:szCs w:val="24"/>
        </w:rPr>
        <w:t>be</w:t>
      </w:r>
      <w:r>
        <w:rPr>
          <w:rFonts w:ascii="Calibri" w:eastAsia="Calibri" w:hAnsi="Calibri" w:cs="Calibri"/>
          <w:sz w:val="24"/>
          <w:szCs w:val="24"/>
        </w:rPr>
        <w:t>g</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4"/>
          <w:sz w:val="24"/>
          <w:szCs w:val="24"/>
        </w:rPr>
        <w:t>e</w:t>
      </w:r>
      <w:r>
        <w:rPr>
          <w:rFonts w:ascii="Calibri" w:eastAsia="Calibri" w:hAnsi="Calibri" w:cs="Calibri"/>
          <w:sz w:val="24"/>
          <w:szCs w:val="24"/>
        </w:rPr>
        <w:t>.</w:t>
      </w:r>
    </w:p>
    <w:p w:rsidR="009A7AEA" w:rsidRDefault="0001462A" w:rsidP="00646071">
      <w:pPr>
        <w:spacing w:line="360" w:lineRule="auto"/>
        <w:ind w:left="580"/>
        <w:rPr>
          <w:rFonts w:ascii="Calibri" w:eastAsia="Calibri" w:hAnsi="Calibri" w:cs="Calibri"/>
          <w:sz w:val="24"/>
          <w:szCs w:val="24"/>
        </w:rPr>
      </w:pPr>
      <w:r>
        <w:rPr>
          <w:rFonts w:ascii="Calibri" w:eastAsia="Calibri" w:hAnsi="Calibri" w:cs="Calibri"/>
          <w:spacing w:val="3"/>
          <w:sz w:val="24"/>
          <w:szCs w:val="24"/>
        </w:rPr>
        <w:t>3</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3"/>
          <w:sz w:val="24"/>
          <w:szCs w:val="24"/>
        </w:rPr>
        <w:t>T</w:t>
      </w:r>
      <w:r>
        <w:rPr>
          <w:rFonts w:ascii="Calibri" w:eastAsia="Calibri" w:hAnsi="Calibri" w:cs="Calibri"/>
          <w:spacing w:val="2"/>
          <w:sz w:val="24"/>
          <w:szCs w:val="24"/>
        </w:rPr>
        <w:t>ra</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o</w:t>
      </w:r>
      <w:r>
        <w:rPr>
          <w:rFonts w:ascii="Calibri" w:eastAsia="Calibri" w:hAnsi="Calibri" w:cs="Calibri"/>
          <w:spacing w:val="4"/>
          <w:sz w:val="24"/>
          <w:szCs w:val="24"/>
        </w:rPr>
        <w:t>u</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z w:val="24"/>
          <w:szCs w:val="24"/>
        </w:rPr>
        <w:t>“</w:t>
      </w:r>
      <w:r>
        <w:rPr>
          <w:rFonts w:ascii="Calibri" w:eastAsia="Calibri" w:hAnsi="Calibri" w:cs="Calibri"/>
          <w:spacing w:val="4"/>
          <w:sz w:val="24"/>
          <w:szCs w:val="24"/>
        </w:rPr>
        <w:t>h</w:t>
      </w:r>
      <w:r>
        <w:rPr>
          <w:rFonts w:ascii="Calibri" w:eastAsia="Calibri" w:hAnsi="Calibri" w:cs="Calibri"/>
          <w:spacing w:val="3"/>
          <w:sz w:val="24"/>
          <w:szCs w:val="24"/>
        </w:rPr>
        <w:t>o</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3"/>
          <w:sz w:val="24"/>
          <w:szCs w:val="24"/>
        </w:rPr>
        <w:t>me</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he</w:t>
      </w:r>
      <w:r>
        <w:rPr>
          <w:rFonts w:ascii="Calibri" w:eastAsia="Calibri" w:hAnsi="Calibri" w:cs="Calibri"/>
          <w:sz w:val="24"/>
          <w:szCs w:val="24"/>
        </w:rPr>
        <w:t>re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w:t>
      </w:r>
      <w:r>
        <w:rPr>
          <w:rFonts w:ascii="Calibri" w:eastAsia="Calibri" w:hAnsi="Calibri" w:cs="Calibri"/>
          <w:spacing w:val="4"/>
          <w:sz w:val="24"/>
          <w:szCs w:val="24"/>
        </w:rPr>
        <w:t>h</w:t>
      </w:r>
      <w:r>
        <w:rPr>
          <w:rFonts w:ascii="Calibri" w:eastAsia="Calibri" w:hAnsi="Calibri" w:cs="Calibri"/>
          <w:spacing w:val="3"/>
          <w:sz w:val="24"/>
          <w:szCs w:val="24"/>
        </w:rPr>
        <w:t>o</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pacing w:val="1"/>
          <w:sz w:val="24"/>
          <w:szCs w:val="24"/>
        </w:rPr>
        <w:t>n</w:t>
      </w:r>
      <w:r>
        <w:rPr>
          <w:rFonts w:ascii="Calibri" w:eastAsia="Calibri" w:hAnsi="Calibri" w:cs="Calibri"/>
          <w:sz w:val="24"/>
          <w:szCs w:val="24"/>
        </w:rPr>
        <w:t>a</w:t>
      </w:r>
      <w:r>
        <w:rPr>
          <w:rFonts w:ascii="Calibri" w:eastAsia="Calibri" w:hAnsi="Calibri" w:cs="Calibri"/>
          <w:spacing w:val="3"/>
          <w:sz w:val="24"/>
          <w:szCs w:val="24"/>
        </w:rPr>
        <w:t>me</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6"/>
          <w:sz w:val="24"/>
          <w:szCs w:val="24"/>
        </w:rPr>
        <w:t xml:space="preserve"> </w:t>
      </w:r>
      <w:r>
        <w:rPr>
          <w:rFonts w:ascii="Calibri" w:eastAsia="Calibri" w:hAnsi="Calibri" w:cs="Calibri"/>
          <w:spacing w:val="2"/>
          <w:sz w:val="24"/>
          <w:szCs w:val="24"/>
        </w:rPr>
        <w:t>U</w:t>
      </w:r>
      <w:r>
        <w:rPr>
          <w:rFonts w:ascii="Calibri" w:eastAsia="Calibri" w:hAnsi="Calibri" w:cs="Calibri"/>
          <w:spacing w:val="1"/>
          <w:sz w:val="24"/>
          <w:szCs w:val="24"/>
        </w:rPr>
        <w:t>R</w:t>
      </w:r>
      <w:r>
        <w:rPr>
          <w:rFonts w:ascii="Calibri" w:eastAsia="Calibri" w:hAnsi="Calibri" w:cs="Calibri"/>
          <w:spacing w:val="2"/>
          <w:sz w:val="24"/>
          <w:szCs w:val="24"/>
        </w:rPr>
        <w:t>L</w:t>
      </w:r>
      <w:r>
        <w:rPr>
          <w:rFonts w:ascii="Calibri" w:eastAsia="Calibri" w:hAnsi="Calibri" w:cs="Calibri"/>
          <w:sz w:val="24"/>
          <w:szCs w:val="24"/>
        </w:rPr>
        <w:t>)</w:t>
      </w:r>
    </w:p>
    <w:p w:rsidR="009A7AEA" w:rsidRDefault="0001462A" w:rsidP="00646071">
      <w:pPr>
        <w:spacing w:line="360" w:lineRule="auto"/>
        <w:ind w:left="1300"/>
        <w:rPr>
          <w:rFonts w:ascii="Calibri" w:eastAsia="Calibri" w:hAnsi="Calibri" w:cs="Calibri"/>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3"/>
          <w:sz w:val="24"/>
          <w:szCs w:val="24"/>
        </w:rPr>
        <w:t>E</w:t>
      </w:r>
      <w:r>
        <w:rPr>
          <w:rFonts w:ascii="Calibri" w:eastAsia="Calibri" w:hAnsi="Calibri" w:cs="Calibri"/>
          <w:spacing w:val="1"/>
          <w:sz w:val="24"/>
          <w:szCs w:val="24"/>
        </w:rPr>
        <w:t>x</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4"/>
          <w:sz w:val="24"/>
          <w:szCs w:val="24"/>
        </w:rPr>
        <w:t>p</w:t>
      </w:r>
      <w:r>
        <w:rPr>
          <w:rFonts w:ascii="Calibri" w:eastAsia="Calibri" w:hAnsi="Calibri" w:cs="Calibri"/>
          <w:spacing w:val="2"/>
          <w:sz w:val="24"/>
          <w:szCs w:val="24"/>
        </w:rPr>
        <w:t>l</w:t>
      </w:r>
      <w:r>
        <w:rPr>
          <w:rFonts w:ascii="Calibri" w:eastAsia="Calibri" w:hAnsi="Calibri" w:cs="Calibri"/>
          <w:sz w:val="24"/>
          <w:szCs w:val="24"/>
        </w:rPr>
        <w:t xml:space="preserve">e: </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2"/>
          <w:sz w:val="24"/>
          <w:szCs w:val="24"/>
        </w:rPr>
        <w:t>ra</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 xml:space="preserve">t </w:t>
      </w:r>
      <w:r>
        <w:rPr>
          <w:rFonts w:ascii="Calibri" w:eastAsia="Calibri" w:hAnsi="Calibri" w:cs="Calibri"/>
          <w:color w:val="0000FF"/>
          <w:spacing w:val="-45"/>
          <w:sz w:val="24"/>
          <w:szCs w:val="24"/>
        </w:rPr>
        <w:t xml:space="preserve"> </w:t>
      </w:r>
      <w:hyperlink r:id="rId14">
        <w:r>
          <w:rPr>
            <w:rFonts w:ascii="Calibri" w:eastAsia="Calibri" w:hAnsi="Calibri" w:cs="Calibri"/>
            <w:color w:val="0000FF"/>
            <w:spacing w:val="-1"/>
            <w:sz w:val="24"/>
            <w:szCs w:val="24"/>
            <w:u w:val="single" w:color="0000FF"/>
          </w:rPr>
          <w:t>w</w:t>
        </w:r>
        <w:r>
          <w:rPr>
            <w:rFonts w:ascii="Calibri" w:eastAsia="Calibri" w:hAnsi="Calibri" w:cs="Calibri"/>
            <w:color w:val="0000FF"/>
            <w:spacing w:val="1"/>
            <w:sz w:val="24"/>
            <w:szCs w:val="24"/>
            <w:u w:val="single" w:color="0000FF"/>
          </w:rPr>
          <w:t>ww</w:t>
        </w:r>
        <w:r>
          <w:rPr>
            <w:rFonts w:ascii="Calibri" w:eastAsia="Calibri" w:hAnsi="Calibri" w:cs="Calibri"/>
            <w:color w:val="0000FF"/>
            <w:spacing w:val="2"/>
            <w:sz w:val="24"/>
            <w:szCs w:val="24"/>
            <w:u w:val="single" w:color="0000FF"/>
          </w:rPr>
          <w:t>.g</w:t>
        </w:r>
        <w:r>
          <w:rPr>
            <w:rFonts w:ascii="Calibri" w:eastAsia="Calibri" w:hAnsi="Calibri" w:cs="Calibri"/>
            <w:color w:val="0000FF"/>
            <w:spacing w:val="3"/>
            <w:sz w:val="24"/>
            <w:szCs w:val="24"/>
            <w:u w:val="single" w:color="0000FF"/>
          </w:rPr>
          <w:t>oo</w:t>
        </w:r>
        <w:r>
          <w:rPr>
            <w:rFonts w:ascii="Calibri" w:eastAsia="Calibri" w:hAnsi="Calibri" w:cs="Calibri"/>
            <w:color w:val="0000FF"/>
            <w:spacing w:val="2"/>
            <w:sz w:val="24"/>
            <w:szCs w:val="24"/>
            <w:u w:val="single" w:color="0000FF"/>
          </w:rPr>
          <w:t>gl</w:t>
        </w:r>
        <w:r>
          <w:rPr>
            <w:rFonts w:ascii="Calibri" w:eastAsia="Calibri" w:hAnsi="Calibri" w:cs="Calibri"/>
            <w:color w:val="0000FF"/>
            <w:spacing w:val="3"/>
            <w:sz w:val="24"/>
            <w:szCs w:val="24"/>
            <w:u w:val="single" w:color="0000FF"/>
          </w:rPr>
          <w:t>e</w:t>
        </w:r>
        <w:r>
          <w:rPr>
            <w:rFonts w:ascii="Calibri" w:eastAsia="Calibri" w:hAnsi="Calibri" w:cs="Calibri"/>
            <w:color w:val="0000FF"/>
            <w:spacing w:val="2"/>
            <w:sz w:val="24"/>
            <w:szCs w:val="24"/>
            <w:u w:val="single" w:color="0000FF"/>
          </w:rPr>
          <w:t>.</w:t>
        </w:r>
        <w:r>
          <w:rPr>
            <w:rFonts w:ascii="Calibri" w:eastAsia="Calibri" w:hAnsi="Calibri" w:cs="Calibri"/>
            <w:color w:val="0000FF"/>
            <w:spacing w:val="1"/>
            <w:sz w:val="24"/>
            <w:szCs w:val="24"/>
            <w:u w:val="single" w:color="0000FF"/>
          </w:rPr>
          <w:t>c</w:t>
        </w:r>
        <w:r>
          <w:rPr>
            <w:rFonts w:ascii="Calibri" w:eastAsia="Calibri" w:hAnsi="Calibri" w:cs="Calibri"/>
            <w:color w:val="0000FF"/>
            <w:spacing w:val="3"/>
            <w:sz w:val="24"/>
            <w:szCs w:val="24"/>
            <w:u w:val="single" w:color="0000FF"/>
          </w:rPr>
          <w:t>o</w:t>
        </w:r>
        <w:r>
          <w:rPr>
            <w:rFonts w:ascii="Calibri" w:eastAsia="Calibri" w:hAnsi="Calibri" w:cs="Calibri"/>
            <w:color w:val="0000FF"/>
            <w:sz w:val="24"/>
            <w:szCs w:val="24"/>
            <w:u w:val="single" w:color="0000FF"/>
          </w:rPr>
          <w:t>m</w:t>
        </w:r>
      </w:hyperlink>
    </w:p>
    <w:p w:rsidR="009A7AEA" w:rsidRDefault="0001462A" w:rsidP="00646071">
      <w:pPr>
        <w:spacing w:line="360" w:lineRule="auto"/>
        <w:ind w:left="580"/>
        <w:rPr>
          <w:rFonts w:ascii="Calibri" w:eastAsia="Calibri" w:hAnsi="Calibri" w:cs="Calibri"/>
          <w:sz w:val="24"/>
          <w:szCs w:val="24"/>
        </w:rPr>
      </w:pPr>
      <w:r>
        <w:rPr>
          <w:rFonts w:ascii="Calibri" w:eastAsia="Calibri" w:hAnsi="Calibri" w:cs="Calibri"/>
          <w:spacing w:val="3"/>
          <w:sz w:val="24"/>
          <w:szCs w:val="24"/>
        </w:rPr>
        <w:t>4</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W</w:t>
      </w:r>
      <w:r>
        <w:rPr>
          <w:rFonts w:ascii="Calibri" w:eastAsia="Calibri" w:hAnsi="Calibri" w:cs="Calibri"/>
          <w:spacing w:val="3"/>
          <w:sz w:val="24"/>
          <w:szCs w:val="24"/>
        </w:rPr>
        <w:t>h</w:t>
      </w:r>
      <w:r>
        <w:rPr>
          <w:rFonts w:ascii="Calibri" w:eastAsia="Calibri" w:hAnsi="Calibri" w:cs="Calibri"/>
          <w:sz w:val="24"/>
          <w:szCs w:val="24"/>
        </w:rPr>
        <w:t>en</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r</w:t>
      </w:r>
      <w:r>
        <w:rPr>
          <w:rFonts w:ascii="Calibri" w:eastAsia="Calibri" w:hAnsi="Calibri" w:cs="Calibri"/>
          <w:spacing w:val="3"/>
          <w:sz w:val="24"/>
          <w:szCs w:val="24"/>
        </w:rPr>
        <w:t>a</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4"/>
          <w:sz w:val="24"/>
          <w:szCs w:val="24"/>
        </w:rPr>
        <w:t>p</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t</w:t>
      </w:r>
      <w:r>
        <w:rPr>
          <w:rFonts w:ascii="Calibri" w:eastAsia="Calibri" w:hAnsi="Calibri" w:cs="Calibri"/>
          <w:sz w:val="24"/>
          <w:szCs w:val="24"/>
        </w:rPr>
        <w:t>op</w:t>
      </w:r>
      <w:r>
        <w:rPr>
          <w:rFonts w:ascii="Calibri" w:eastAsia="Calibri" w:hAnsi="Calibri" w:cs="Calibri"/>
          <w:spacing w:val="7"/>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10"/>
          <w:sz w:val="24"/>
          <w:szCs w:val="24"/>
        </w:rPr>
        <w:t>e</w:t>
      </w:r>
      <w:r>
        <w:rPr>
          <w:rFonts w:ascii="Calibri" w:eastAsia="Calibri" w:hAnsi="Calibri" w:cs="Calibri"/>
          <w:sz w:val="24"/>
          <w:szCs w:val="24"/>
        </w:rPr>
        <w:t>.</w:t>
      </w:r>
    </w:p>
    <w:p w:rsidR="009A7AEA" w:rsidRDefault="0001462A" w:rsidP="00646071">
      <w:pPr>
        <w:spacing w:line="360" w:lineRule="auto"/>
        <w:ind w:left="940" w:right="75" w:hanging="360"/>
        <w:jc w:val="both"/>
        <w:rPr>
          <w:rFonts w:ascii="Calibri" w:eastAsia="Calibri" w:hAnsi="Calibri" w:cs="Calibri"/>
          <w:sz w:val="24"/>
          <w:szCs w:val="24"/>
        </w:rPr>
      </w:pPr>
      <w:r>
        <w:rPr>
          <w:rFonts w:ascii="Calibri" w:eastAsia="Calibri" w:hAnsi="Calibri" w:cs="Calibri"/>
          <w:spacing w:val="3"/>
          <w:sz w:val="24"/>
          <w:szCs w:val="24"/>
        </w:rPr>
        <w:t>5</w:t>
      </w:r>
      <w:r>
        <w:rPr>
          <w:rFonts w:ascii="Calibri" w:eastAsia="Calibri" w:hAnsi="Calibri" w:cs="Calibri"/>
          <w:sz w:val="24"/>
          <w:szCs w:val="24"/>
        </w:rPr>
        <w:t xml:space="preserve">.  </w:t>
      </w:r>
      <w:r>
        <w:rPr>
          <w:rFonts w:ascii="Calibri" w:eastAsia="Calibri" w:hAnsi="Calibri" w:cs="Calibri"/>
          <w:spacing w:val="3"/>
          <w:sz w:val="24"/>
          <w:szCs w:val="24"/>
        </w:rPr>
        <w:t xml:space="preserve"> 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23"/>
          <w:sz w:val="24"/>
          <w:szCs w:val="24"/>
        </w:rPr>
        <w:t xml:space="preserve"> </w:t>
      </w:r>
      <w:r>
        <w:rPr>
          <w:rFonts w:ascii="Calibri" w:eastAsia="Calibri" w:hAnsi="Calibri" w:cs="Calibri"/>
          <w:sz w:val="24"/>
          <w:szCs w:val="24"/>
        </w:rPr>
        <w:t>a</w:t>
      </w:r>
      <w:r>
        <w:rPr>
          <w:rFonts w:ascii="Calibri" w:eastAsia="Calibri" w:hAnsi="Calibri" w:cs="Calibri"/>
          <w:spacing w:val="2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z w:val="24"/>
          <w:szCs w:val="24"/>
        </w:rPr>
        <w:t>ot</w:t>
      </w:r>
      <w:r>
        <w:rPr>
          <w:rFonts w:ascii="Calibri" w:eastAsia="Calibri" w:hAnsi="Calibri" w:cs="Calibri"/>
          <w:spacing w:val="24"/>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f</w:t>
      </w:r>
      <w:r>
        <w:rPr>
          <w:rFonts w:ascii="Calibri" w:eastAsia="Calibri" w:hAnsi="Calibri" w:cs="Calibri"/>
          <w:spacing w:val="2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21"/>
          <w:sz w:val="24"/>
          <w:szCs w:val="24"/>
        </w:rPr>
        <w:t xml:space="preserve"> </w:t>
      </w:r>
      <w:r>
        <w:rPr>
          <w:rFonts w:ascii="Calibri" w:eastAsia="Calibri" w:hAnsi="Calibri" w:cs="Calibri"/>
          <w:spacing w:val="3"/>
          <w:sz w:val="24"/>
          <w:szCs w:val="24"/>
        </w:rPr>
        <w:t>t</w:t>
      </w:r>
      <w:r>
        <w:rPr>
          <w:rFonts w:ascii="Calibri" w:eastAsia="Calibri" w:hAnsi="Calibri" w:cs="Calibri"/>
          <w:spacing w:val="2"/>
          <w:sz w:val="24"/>
          <w:szCs w:val="24"/>
        </w:rPr>
        <w:t>ra</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24"/>
          <w:sz w:val="24"/>
          <w:szCs w:val="24"/>
        </w:rPr>
        <w:t xml:space="preserve"> </w:t>
      </w:r>
      <w:r>
        <w:rPr>
          <w:rFonts w:ascii="Calibri" w:eastAsia="Calibri" w:hAnsi="Calibri" w:cs="Calibri"/>
          <w:sz w:val="24"/>
          <w:szCs w:val="24"/>
        </w:rPr>
        <w:t>W</w:t>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2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24"/>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u</w:t>
      </w:r>
      <w:r>
        <w:rPr>
          <w:rFonts w:ascii="Calibri" w:eastAsia="Calibri" w:hAnsi="Calibri" w:cs="Calibri"/>
          <w:spacing w:val="1"/>
          <w:sz w:val="24"/>
          <w:szCs w:val="24"/>
        </w:rPr>
        <w:t>cc</w:t>
      </w:r>
      <w:r>
        <w:rPr>
          <w:rFonts w:ascii="Calibri" w:eastAsia="Calibri" w:hAnsi="Calibri" w:cs="Calibri"/>
          <w:sz w:val="24"/>
          <w:szCs w:val="24"/>
        </w:rPr>
        <w:t>e</w:t>
      </w:r>
      <w:r>
        <w:rPr>
          <w:rFonts w:ascii="Calibri" w:eastAsia="Calibri" w:hAnsi="Calibri" w:cs="Calibri"/>
          <w:spacing w:val="2"/>
          <w:sz w:val="24"/>
          <w:szCs w:val="24"/>
        </w:rPr>
        <w:t>ss</w:t>
      </w:r>
      <w:r>
        <w:rPr>
          <w:rFonts w:ascii="Calibri" w:eastAsia="Calibri" w:hAnsi="Calibri" w:cs="Calibri"/>
          <w:spacing w:val="3"/>
          <w:sz w:val="24"/>
          <w:szCs w:val="24"/>
        </w:rPr>
        <w:t>f</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w:t>
      </w:r>
      <w:r w:rsidR="008A7CA8">
        <w:rPr>
          <w:rFonts w:ascii="Calibri" w:eastAsia="Calibri" w:hAnsi="Calibri" w:cs="Calibri"/>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21"/>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25"/>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24"/>
          <w:sz w:val="24"/>
          <w:szCs w:val="24"/>
        </w:rPr>
        <w:t xml:space="preserve"> </w:t>
      </w:r>
      <w:r>
        <w:rPr>
          <w:rFonts w:ascii="Calibri" w:eastAsia="Calibri" w:hAnsi="Calibri" w:cs="Calibri"/>
          <w:spacing w:val="1"/>
          <w:sz w:val="24"/>
          <w:szCs w:val="24"/>
        </w:rPr>
        <w:t>kn</w:t>
      </w:r>
      <w:r>
        <w:rPr>
          <w:rFonts w:ascii="Calibri" w:eastAsia="Calibri" w:hAnsi="Calibri" w:cs="Calibri"/>
          <w:sz w:val="24"/>
          <w:szCs w:val="24"/>
        </w:rPr>
        <w:t>o</w:t>
      </w:r>
      <w:r>
        <w:rPr>
          <w:rFonts w:ascii="Calibri" w:eastAsia="Calibri" w:hAnsi="Calibri" w:cs="Calibri"/>
          <w:spacing w:val="2"/>
          <w:sz w:val="24"/>
          <w:szCs w:val="24"/>
        </w:rPr>
        <w:t>w</w:t>
      </w:r>
      <w:r>
        <w:rPr>
          <w:rFonts w:ascii="Calibri" w:eastAsia="Calibri" w:hAnsi="Calibri" w:cs="Calibri"/>
          <w:sz w:val="24"/>
          <w:szCs w:val="24"/>
        </w:rPr>
        <w:t>?</w:t>
      </w:r>
      <w:r>
        <w:rPr>
          <w:rFonts w:ascii="Calibri" w:eastAsia="Calibri" w:hAnsi="Calibri" w:cs="Calibri"/>
          <w:spacing w:val="40"/>
          <w:sz w:val="24"/>
          <w:szCs w:val="24"/>
        </w:rPr>
        <w:t xml:space="preserve"> </w:t>
      </w:r>
      <w:r>
        <w:rPr>
          <w:rFonts w:ascii="Calibri" w:eastAsia="Calibri" w:hAnsi="Calibri" w:cs="Calibri"/>
          <w:spacing w:val="3"/>
          <w:sz w:val="24"/>
          <w:szCs w:val="24"/>
        </w:rPr>
        <w:t>[</w:t>
      </w:r>
      <w:r w:rsidR="008A7CA8">
        <w:rPr>
          <w:rFonts w:ascii="Calibri" w:eastAsia="Calibri" w:hAnsi="Calibri" w:cs="Calibri"/>
          <w:b/>
          <w:spacing w:val="1"/>
          <w:sz w:val="24"/>
          <w:szCs w:val="24"/>
        </w:rPr>
        <w:t>5</w:t>
      </w:r>
      <w:r>
        <w:rPr>
          <w:rFonts w:ascii="Calibri" w:eastAsia="Calibri" w:hAnsi="Calibri" w:cs="Calibri"/>
          <w:b/>
          <w:spacing w:val="1"/>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rsidR="006A1E02" w:rsidRPr="006A1E02" w:rsidRDefault="006A1E02" w:rsidP="00646071">
      <w:pPr>
        <w:spacing w:line="360" w:lineRule="auto"/>
        <w:ind w:left="940" w:right="75" w:hanging="360"/>
        <w:jc w:val="both"/>
        <w:rPr>
          <w:rFonts w:ascii="Calibri" w:eastAsia="Calibri" w:hAnsi="Calibri" w:cs="Calibri"/>
          <w:color w:val="1F497D" w:themeColor="text2"/>
          <w:sz w:val="24"/>
          <w:szCs w:val="24"/>
        </w:rPr>
      </w:pPr>
      <w:r>
        <w:rPr>
          <w:rFonts w:ascii="Calibri" w:eastAsia="Calibri" w:hAnsi="Calibri" w:cs="Calibri"/>
          <w:color w:val="1F497D" w:themeColor="text2"/>
          <w:sz w:val="24"/>
          <w:szCs w:val="24"/>
        </w:rPr>
        <w:t>No, it wasn’t successful because I still got type 3 (Destination unreachable)</w:t>
      </w:r>
    </w:p>
    <w:p w:rsidR="009A7AEA" w:rsidRDefault="0001462A" w:rsidP="00646071">
      <w:pPr>
        <w:spacing w:line="360" w:lineRule="auto"/>
        <w:ind w:left="940" w:right="77" w:hanging="360"/>
        <w:jc w:val="both"/>
        <w:rPr>
          <w:rFonts w:ascii="Calibri" w:eastAsia="Calibri" w:hAnsi="Calibri" w:cs="Calibri"/>
          <w:sz w:val="24"/>
          <w:szCs w:val="24"/>
        </w:rPr>
      </w:pPr>
      <w:r>
        <w:rPr>
          <w:rFonts w:ascii="Calibri" w:eastAsia="Calibri" w:hAnsi="Calibri" w:cs="Calibri"/>
          <w:spacing w:val="3"/>
          <w:sz w:val="24"/>
          <w:szCs w:val="24"/>
        </w:rPr>
        <w:t>6</w:t>
      </w:r>
      <w:r>
        <w:rPr>
          <w:rFonts w:ascii="Calibri" w:eastAsia="Calibri" w:hAnsi="Calibri" w:cs="Calibri"/>
          <w:sz w:val="24"/>
          <w:szCs w:val="24"/>
        </w:rPr>
        <w:t xml:space="preserve">.  </w:t>
      </w:r>
      <w:r>
        <w:rPr>
          <w:rFonts w:ascii="Calibri" w:eastAsia="Calibri" w:hAnsi="Calibri" w:cs="Calibri"/>
          <w:spacing w:val="8"/>
          <w:sz w:val="24"/>
          <w:szCs w:val="24"/>
        </w:rPr>
        <w:t xml:space="preserve"> </w:t>
      </w:r>
      <w:r>
        <w:rPr>
          <w:rFonts w:ascii="Calibri" w:eastAsia="Calibri" w:hAnsi="Calibri" w:cs="Calibri"/>
          <w:spacing w:val="2"/>
          <w:sz w:val="24"/>
          <w:szCs w:val="24"/>
        </w:rPr>
        <w:t>Fil</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2"/>
          <w:sz w:val="24"/>
          <w:szCs w:val="24"/>
        </w:rPr>
        <w:t xml:space="preserve"> Wir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l</w:t>
      </w:r>
      <w:r>
        <w:rPr>
          <w:rFonts w:ascii="Calibri" w:eastAsia="Calibri" w:hAnsi="Calibri" w:cs="Calibri"/>
          <w:sz w:val="24"/>
          <w:szCs w:val="24"/>
        </w:rPr>
        <w:t>y</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ho</w:t>
      </w:r>
      <w:r>
        <w:rPr>
          <w:rFonts w:ascii="Calibri" w:eastAsia="Calibri" w:hAnsi="Calibri" w:cs="Calibri"/>
          <w:sz w:val="24"/>
          <w:szCs w:val="24"/>
        </w:rPr>
        <w:t xml:space="preserve">w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l</w:t>
      </w:r>
      <w:r>
        <w:rPr>
          <w:rFonts w:ascii="Calibri" w:eastAsia="Calibri" w:hAnsi="Calibri" w:cs="Calibri"/>
          <w:spacing w:val="3"/>
          <w:sz w:val="24"/>
          <w:szCs w:val="24"/>
        </w:rPr>
        <w:t>e</w:t>
      </w:r>
      <w:r>
        <w:rPr>
          <w:rFonts w:ascii="Calibri" w:eastAsia="Calibri" w:hAnsi="Calibri" w:cs="Calibri"/>
          <w:sz w:val="24"/>
          <w:szCs w:val="24"/>
        </w:rPr>
        <w:t>v</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a</w:t>
      </w:r>
      <w:r>
        <w:rPr>
          <w:rFonts w:ascii="Calibri" w:eastAsia="Calibri" w:hAnsi="Calibri" w:cs="Calibri"/>
          <w:spacing w:val="3"/>
          <w:sz w:val="24"/>
          <w:szCs w:val="24"/>
        </w:rPr>
        <w:t>t</w:t>
      </w:r>
      <w:r>
        <w:rPr>
          <w:rFonts w:ascii="Calibri" w:eastAsia="Calibri" w:hAnsi="Calibri" w:cs="Calibri"/>
          <w:spacing w:val="2"/>
          <w:sz w:val="24"/>
          <w:szCs w:val="24"/>
        </w:rPr>
        <w:t>a</w:t>
      </w:r>
      <w:r>
        <w:rPr>
          <w:rFonts w:ascii="Calibri" w:eastAsia="Calibri" w:hAnsi="Calibri" w:cs="Calibri"/>
          <w:sz w:val="24"/>
          <w:szCs w:val="24"/>
        </w:rPr>
        <w:t xml:space="preserve">. </w:t>
      </w:r>
      <w:r>
        <w:rPr>
          <w:rFonts w:ascii="Calibri" w:eastAsia="Calibri" w:hAnsi="Calibri" w:cs="Calibri"/>
          <w:spacing w:val="6"/>
          <w:sz w:val="24"/>
          <w:szCs w:val="24"/>
        </w:rPr>
        <w:t xml:space="preserve"> </w:t>
      </w:r>
      <w:r>
        <w:rPr>
          <w:rFonts w:ascii="Calibri" w:eastAsia="Calibri" w:hAnsi="Calibri" w:cs="Calibri"/>
          <w:spacing w:val="3"/>
          <w:sz w:val="24"/>
          <w:szCs w:val="24"/>
        </w:rPr>
        <w:t>E</w:t>
      </w:r>
      <w:r>
        <w:rPr>
          <w:rFonts w:ascii="Calibri" w:eastAsia="Calibri" w:hAnsi="Calibri" w:cs="Calibri"/>
          <w:spacing w:val="1"/>
          <w:sz w:val="24"/>
          <w:szCs w:val="24"/>
        </w:rPr>
        <w:t>x</w:t>
      </w:r>
      <w:r>
        <w:rPr>
          <w:rFonts w:ascii="Calibri" w:eastAsia="Calibri" w:hAnsi="Calibri" w:cs="Calibri"/>
          <w:spacing w:val="2"/>
          <w:sz w:val="24"/>
          <w:szCs w:val="24"/>
        </w:rPr>
        <w:t>a</w:t>
      </w:r>
      <w:r>
        <w:rPr>
          <w:rFonts w:ascii="Calibri" w:eastAsia="Calibri" w:hAnsi="Calibri" w:cs="Calibri"/>
          <w:sz w:val="24"/>
          <w:szCs w:val="24"/>
        </w:rPr>
        <w:t>m</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CM</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c</w:t>
      </w:r>
      <w:r>
        <w:rPr>
          <w:rFonts w:ascii="Calibri" w:eastAsia="Calibri" w:hAnsi="Calibri" w:cs="Calibri"/>
          <w:spacing w:val="3"/>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n </w:t>
      </w:r>
      <w:r>
        <w:rPr>
          <w:rFonts w:ascii="Calibri" w:eastAsia="Calibri" w:hAnsi="Calibri" w:cs="Calibri"/>
          <w:spacing w:val="2"/>
          <w:sz w:val="24"/>
          <w:szCs w:val="24"/>
        </w:rPr>
        <w:t>Wir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pacing w:val="2"/>
          <w:sz w:val="24"/>
          <w:szCs w:val="24"/>
        </w:rPr>
        <w:t>ar</w:t>
      </w:r>
      <w:r>
        <w:rPr>
          <w:rFonts w:ascii="Calibri" w:eastAsia="Calibri" w:hAnsi="Calibri" w:cs="Calibri"/>
          <w:spacing w:val="1"/>
          <w:sz w:val="24"/>
          <w:szCs w:val="24"/>
        </w:rPr>
        <w:t>k</w:t>
      </w:r>
      <w:r>
        <w:rPr>
          <w:rFonts w:ascii="Calibri" w:eastAsia="Calibri" w:hAnsi="Calibri" w:cs="Calibri"/>
          <w:sz w:val="24"/>
          <w:szCs w:val="24"/>
        </w:rPr>
        <w:t>.</w:t>
      </w:r>
      <w:r>
        <w:rPr>
          <w:rFonts w:ascii="Calibri" w:eastAsia="Calibri" w:hAnsi="Calibri" w:cs="Calibri"/>
          <w:spacing w:val="48"/>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2"/>
          <w:sz w:val="24"/>
          <w:szCs w:val="24"/>
        </w:rPr>
        <w:t>t</w:t>
      </w:r>
      <w:r>
        <w:rPr>
          <w:rFonts w:ascii="Calibri" w:eastAsia="Calibri" w:hAnsi="Calibri" w:cs="Calibri"/>
          <w:spacing w:val="3"/>
          <w:sz w:val="24"/>
          <w:szCs w:val="24"/>
        </w:rPr>
        <w:t>o</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u</w:t>
      </w:r>
      <w:r>
        <w:rPr>
          <w:rFonts w:ascii="Calibri" w:eastAsia="Calibri" w:hAnsi="Calibri" w:cs="Calibri"/>
          <w:sz w:val="24"/>
          <w:szCs w:val="24"/>
        </w:rPr>
        <w:t>m</w:t>
      </w:r>
      <w:r>
        <w:rPr>
          <w:rFonts w:ascii="Calibri" w:eastAsia="Calibri" w:hAnsi="Calibri" w:cs="Calibri"/>
          <w:spacing w:val="4"/>
          <w:sz w:val="24"/>
          <w:szCs w:val="24"/>
        </w:rPr>
        <w:t>b</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sa</w:t>
      </w:r>
      <w:r>
        <w:rPr>
          <w:rFonts w:ascii="Calibri" w:eastAsia="Calibri" w:hAnsi="Calibri" w:cs="Calibri"/>
          <w:sz w:val="24"/>
          <w:szCs w:val="24"/>
        </w:rPr>
        <w:t>me</w:t>
      </w:r>
      <w:r>
        <w:rPr>
          <w:rFonts w:ascii="Calibri" w:eastAsia="Calibri" w:hAnsi="Calibri" w:cs="Calibri"/>
          <w:spacing w:val="-1"/>
          <w:sz w:val="24"/>
          <w:szCs w:val="24"/>
        </w:rPr>
        <w:t xml:space="preserve"> </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ra</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z w:val="24"/>
          <w:szCs w:val="24"/>
        </w:rPr>
        <w:t xml:space="preserve">? </w:t>
      </w:r>
      <w:r>
        <w:rPr>
          <w:rFonts w:ascii="Calibri" w:eastAsia="Calibri" w:hAnsi="Calibri" w:cs="Calibri"/>
          <w:spacing w:val="8"/>
          <w:sz w:val="24"/>
          <w:szCs w:val="24"/>
        </w:rPr>
        <w:t xml:space="preserve"> </w:t>
      </w:r>
      <w:r>
        <w:rPr>
          <w:rFonts w:ascii="Calibri" w:eastAsia="Calibri" w:hAnsi="Calibri" w:cs="Calibri"/>
          <w:sz w:val="24"/>
          <w:szCs w:val="24"/>
        </w:rPr>
        <w:t>W</w:t>
      </w:r>
      <w:r>
        <w:rPr>
          <w:rFonts w:ascii="Calibri" w:eastAsia="Calibri" w:hAnsi="Calibri" w:cs="Calibri"/>
          <w:spacing w:val="3"/>
          <w:sz w:val="24"/>
          <w:szCs w:val="24"/>
        </w:rPr>
        <w:t>h</w:t>
      </w:r>
      <w:r>
        <w:rPr>
          <w:rFonts w:ascii="Calibri" w:eastAsia="Calibri" w:hAnsi="Calibri" w:cs="Calibri"/>
          <w:sz w:val="24"/>
          <w:szCs w:val="24"/>
        </w:rPr>
        <w:t xml:space="preserve">at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1"/>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4"/>
          <w:sz w:val="24"/>
          <w:szCs w:val="24"/>
        </w:rPr>
        <w:t>t</w:t>
      </w:r>
      <w:r>
        <w:rPr>
          <w:rFonts w:ascii="Calibri" w:eastAsia="Calibri" w:hAnsi="Calibri" w:cs="Calibri"/>
          <w:spacing w:val="3"/>
          <w:sz w:val="24"/>
          <w:szCs w:val="24"/>
        </w:rPr>
        <w:t>o</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z w:val="24"/>
          <w:szCs w:val="24"/>
        </w:rPr>
        <w:t xml:space="preserve">l </w:t>
      </w:r>
      <w:r>
        <w:rPr>
          <w:rFonts w:ascii="Calibri" w:eastAsia="Calibri" w:hAnsi="Calibri" w:cs="Calibri"/>
          <w:spacing w:val="3"/>
          <w:sz w:val="24"/>
          <w:szCs w:val="24"/>
        </w:rPr>
        <w:t>n</w:t>
      </w:r>
      <w:r>
        <w:rPr>
          <w:rFonts w:ascii="Calibri" w:eastAsia="Calibri" w:hAnsi="Calibri" w:cs="Calibri"/>
          <w:spacing w:val="1"/>
          <w:sz w:val="24"/>
          <w:szCs w:val="24"/>
        </w:rPr>
        <w:t>u</w:t>
      </w:r>
      <w:r>
        <w:rPr>
          <w:rFonts w:ascii="Calibri" w:eastAsia="Calibri" w:hAnsi="Calibri" w:cs="Calibri"/>
          <w:spacing w:val="2"/>
          <w:sz w:val="24"/>
          <w:szCs w:val="24"/>
        </w:rPr>
        <w:t>m</w:t>
      </w:r>
      <w:r>
        <w:rPr>
          <w:rFonts w:ascii="Calibri" w:eastAsia="Calibri" w:hAnsi="Calibri" w:cs="Calibri"/>
          <w:spacing w:val="1"/>
          <w:sz w:val="24"/>
          <w:szCs w:val="24"/>
        </w:rPr>
        <w:t>b</w:t>
      </w:r>
      <w:r>
        <w:rPr>
          <w:rFonts w:ascii="Calibri" w:eastAsia="Calibri" w:hAnsi="Calibri" w:cs="Calibri"/>
          <w:spacing w:val="3"/>
          <w:sz w:val="24"/>
          <w:szCs w:val="24"/>
        </w:rPr>
        <w:t>e</w:t>
      </w:r>
      <w:r>
        <w:rPr>
          <w:rFonts w:ascii="Calibri" w:eastAsia="Calibri" w:hAnsi="Calibri" w:cs="Calibri"/>
          <w:sz w:val="24"/>
          <w:szCs w:val="24"/>
        </w:rPr>
        <w:t xml:space="preserve">r? </w:t>
      </w:r>
      <w:r>
        <w:rPr>
          <w:rFonts w:ascii="Calibri" w:eastAsia="Calibri" w:hAnsi="Calibri" w:cs="Calibri"/>
          <w:spacing w:val="23"/>
          <w:sz w:val="24"/>
          <w:szCs w:val="24"/>
        </w:rPr>
        <w:t xml:space="preserve"> </w:t>
      </w:r>
      <w:r>
        <w:rPr>
          <w:rFonts w:ascii="Calibri" w:eastAsia="Calibri" w:hAnsi="Calibri" w:cs="Calibri"/>
          <w:spacing w:val="2"/>
          <w:sz w:val="24"/>
          <w:szCs w:val="24"/>
        </w:rPr>
        <w:t>W</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4"/>
          <w:sz w:val="24"/>
          <w:szCs w:val="24"/>
        </w:rPr>
        <w:t xml:space="preserve"> </w:t>
      </w:r>
      <w:r>
        <w:rPr>
          <w:rFonts w:ascii="Calibri" w:eastAsia="Calibri" w:hAnsi="Calibri" w:cs="Calibri"/>
          <w:sz w:val="24"/>
          <w:szCs w:val="24"/>
        </w:rPr>
        <w:t>is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pacing w:val="3"/>
          <w:sz w:val="24"/>
          <w:szCs w:val="24"/>
        </w:rPr>
        <w:t>f</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z w:val="24"/>
          <w:szCs w:val="24"/>
        </w:rPr>
        <w:t>t</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1"/>
          <w:sz w:val="24"/>
          <w:szCs w:val="24"/>
        </w:rPr>
        <w:t xml:space="preserve"> 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3"/>
          <w:sz w:val="24"/>
          <w:szCs w:val="24"/>
        </w:rPr>
        <w:t>f</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z w:val="24"/>
          <w:szCs w:val="24"/>
        </w:rPr>
        <w:t xml:space="preserve">m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3"/>
          <w:sz w:val="24"/>
          <w:szCs w:val="24"/>
        </w:rPr>
        <w:t>t</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2"/>
          <w:sz w:val="24"/>
          <w:szCs w:val="24"/>
        </w:rPr>
        <w:t>c</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h</w:t>
      </w:r>
      <w:r>
        <w:rPr>
          <w:rFonts w:ascii="Calibri" w:eastAsia="Calibri" w:hAnsi="Calibri" w:cs="Calibri"/>
          <w:spacing w:val="-2"/>
          <w:sz w:val="24"/>
          <w:szCs w:val="24"/>
        </w:rPr>
        <w:t>e</w:t>
      </w:r>
      <w:r>
        <w:rPr>
          <w:rFonts w:ascii="Calibri" w:eastAsia="Calibri" w:hAnsi="Calibri" w:cs="Calibri"/>
          <w:sz w:val="24"/>
          <w:szCs w:val="24"/>
        </w:rPr>
        <w:t xml:space="preserve">n </w:t>
      </w:r>
      <w:r>
        <w:rPr>
          <w:rFonts w:ascii="Calibri" w:eastAsia="Calibri" w:hAnsi="Calibri" w:cs="Calibri"/>
          <w:spacing w:val="1"/>
          <w:sz w:val="24"/>
          <w:szCs w:val="24"/>
        </w:rPr>
        <w:t>c</w:t>
      </w:r>
      <w:r>
        <w:rPr>
          <w:rFonts w:ascii="Calibri" w:eastAsia="Calibri" w:hAnsi="Calibri" w:cs="Calibri"/>
          <w:spacing w:val="3"/>
          <w:sz w:val="24"/>
          <w:szCs w:val="24"/>
        </w:rPr>
        <w:t>omp</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9"/>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6"/>
          <w:sz w:val="24"/>
          <w:szCs w:val="24"/>
        </w:rPr>
        <w:t xml:space="preserve"> </w:t>
      </w:r>
      <w:r>
        <w:rPr>
          <w:rFonts w:ascii="Calibri" w:eastAsia="Calibri" w:hAnsi="Calibri" w:cs="Calibri"/>
          <w:sz w:val="24"/>
          <w:szCs w:val="24"/>
        </w:rPr>
        <w:t>of</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z w:val="24"/>
          <w:szCs w:val="24"/>
        </w:rPr>
        <w:t>P</w:t>
      </w:r>
      <w:r>
        <w:rPr>
          <w:rFonts w:ascii="Calibri" w:eastAsia="Calibri" w:hAnsi="Calibri" w:cs="Calibri"/>
          <w:spacing w:val="3"/>
          <w:sz w:val="24"/>
          <w:szCs w:val="24"/>
        </w:rPr>
        <w:t>in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z w:val="24"/>
          <w:szCs w:val="24"/>
        </w:rPr>
        <w:t>in</w:t>
      </w:r>
      <w:r>
        <w:rPr>
          <w:rFonts w:ascii="Calibri" w:eastAsia="Calibri" w:hAnsi="Calibri" w:cs="Calibri"/>
          <w:spacing w:val="8"/>
          <w:sz w:val="24"/>
          <w:szCs w:val="24"/>
        </w:rPr>
        <w:t xml:space="preserve"> </w:t>
      </w:r>
      <w:r>
        <w:rPr>
          <w:rFonts w:ascii="Calibri" w:eastAsia="Calibri" w:hAnsi="Calibri" w:cs="Calibri"/>
          <w:sz w:val="24"/>
          <w:szCs w:val="24"/>
        </w:rPr>
        <w:t>O</w:t>
      </w:r>
      <w:r>
        <w:rPr>
          <w:rFonts w:ascii="Calibri" w:eastAsia="Calibri" w:hAnsi="Calibri" w:cs="Calibri"/>
          <w:spacing w:val="3"/>
          <w:sz w:val="24"/>
          <w:szCs w:val="24"/>
        </w:rPr>
        <w:t>b</w:t>
      </w:r>
      <w:r>
        <w:rPr>
          <w:rFonts w:ascii="Calibri" w:eastAsia="Calibri" w:hAnsi="Calibri" w:cs="Calibri"/>
          <w:spacing w:val="2"/>
          <w:sz w:val="24"/>
          <w:szCs w:val="24"/>
        </w:rPr>
        <w:t>j</w:t>
      </w:r>
      <w:r>
        <w:rPr>
          <w:rFonts w:ascii="Calibri" w:eastAsia="Calibri" w:hAnsi="Calibri" w:cs="Calibri"/>
          <w:spacing w:val="3"/>
          <w:sz w:val="24"/>
          <w:szCs w:val="24"/>
        </w:rPr>
        <w:t>e</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ve</w:t>
      </w:r>
      <w:r>
        <w:rPr>
          <w:rFonts w:ascii="Calibri" w:eastAsia="Calibri" w:hAnsi="Calibri" w:cs="Calibri"/>
          <w:spacing w:val="5"/>
          <w:sz w:val="24"/>
          <w:szCs w:val="24"/>
        </w:rPr>
        <w:t xml:space="preserve"> </w:t>
      </w:r>
      <w:r>
        <w:rPr>
          <w:rFonts w:ascii="Calibri" w:eastAsia="Calibri" w:hAnsi="Calibri" w:cs="Calibri"/>
          <w:spacing w:val="3"/>
          <w:sz w:val="24"/>
          <w:szCs w:val="24"/>
        </w:rPr>
        <w:t>1</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1"/>
          <w:sz w:val="24"/>
          <w:szCs w:val="24"/>
        </w:rPr>
        <w:t>[</w:t>
      </w:r>
      <w:r>
        <w:rPr>
          <w:rFonts w:ascii="Calibri" w:eastAsia="Calibri" w:hAnsi="Calibri" w:cs="Calibri"/>
          <w:b/>
          <w:spacing w:val="3"/>
          <w:sz w:val="24"/>
          <w:szCs w:val="24"/>
        </w:rPr>
        <w:t>1</w:t>
      </w:r>
      <w:r>
        <w:rPr>
          <w:rFonts w:ascii="Calibri" w:eastAsia="Calibri" w:hAnsi="Calibri" w:cs="Calibri"/>
          <w:b/>
          <w:sz w:val="24"/>
          <w:szCs w:val="24"/>
        </w:rPr>
        <w:t>0</w:t>
      </w:r>
      <w:r>
        <w:rPr>
          <w:rFonts w:ascii="Calibri" w:eastAsia="Calibri" w:hAnsi="Calibri" w:cs="Calibri"/>
          <w:b/>
          <w:spacing w:val="4"/>
          <w:sz w:val="24"/>
          <w:szCs w:val="24"/>
        </w:rPr>
        <w:t xml:space="preserve"> </w:t>
      </w:r>
      <w:r>
        <w:rPr>
          <w:rFonts w:ascii="Calibri" w:eastAsia="Calibri" w:hAnsi="Calibri" w:cs="Calibri"/>
          <w:b/>
          <w:spacing w:val="1"/>
          <w:sz w:val="24"/>
          <w:szCs w:val="24"/>
        </w:rPr>
        <w:t>p</w:t>
      </w:r>
      <w:r>
        <w:rPr>
          <w:rFonts w:ascii="Calibri" w:eastAsia="Calibri" w:hAnsi="Calibri" w:cs="Calibri"/>
          <w:b/>
          <w:spacing w:val="3"/>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5"/>
          <w:sz w:val="24"/>
          <w:szCs w:val="24"/>
        </w:rPr>
        <w:t>s</w:t>
      </w:r>
      <w:r>
        <w:rPr>
          <w:rFonts w:ascii="Calibri" w:eastAsia="Calibri" w:hAnsi="Calibri" w:cs="Calibri"/>
          <w:sz w:val="24"/>
          <w:szCs w:val="24"/>
        </w:rPr>
        <w:t>]</w:t>
      </w:r>
    </w:p>
    <w:p w:rsidR="00997F40" w:rsidRDefault="00997F40" w:rsidP="00646071">
      <w:pPr>
        <w:spacing w:line="360" w:lineRule="auto"/>
        <w:ind w:left="940" w:right="77" w:hanging="360"/>
        <w:jc w:val="both"/>
        <w:rPr>
          <w:rFonts w:ascii="Calibri" w:eastAsia="Calibri" w:hAnsi="Calibri" w:cs="Calibri"/>
          <w:sz w:val="24"/>
          <w:szCs w:val="24"/>
        </w:rPr>
      </w:pPr>
    </w:p>
    <w:p w:rsidR="00997F40" w:rsidRPr="00FB4C25" w:rsidRDefault="00997F40" w:rsidP="00646071">
      <w:pPr>
        <w:spacing w:line="360" w:lineRule="auto"/>
        <w:ind w:left="940" w:right="77" w:hanging="360"/>
        <w:jc w:val="both"/>
        <w:rPr>
          <w:rFonts w:ascii="Calibri" w:eastAsia="Calibri" w:hAnsi="Calibri" w:cs="Calibri"/>
          <w:color w:val="1F497D" w:themeColor="text2"/>
          <w:sz w:val="24"/>
          <w:szCs w:val="24"/>
        </w:rPr>
      </w:pPr>
      <w:r w:rsidRPr="00FB4C25">
        <w:rPr>
          <w:rFonts w:ascii="Calibri" w:eastAsia="Calibri" w:hAnsi="Calibri" w:cs="Calibri"/>
          <w:color w:val="1F497D" w:themeColor="text2"/>
          <w:sz w:val="24"/>
          <w:szCs w:val="24"/>
        </w:rPr>
        <w:t xml:space="preserve">Traceroute protocol: </w:t>
      </w:r>
      <w:proofErr w:type="gramStart"/>
      <w:r w:rsidRPr="00FB4C25">
        <w:rPr>
          <w:rFonts w:ascii="Calibri" w:eastAsia="Calibri" w:hAnsi="Calibri" w:cs="Calibri"/>
          <w:color w:val="1F497D" w:themeColor="text2"/>
          <w:sz w:val="24"/>
          <w:szCs w:val="24"/>
        </w:rPr>
        <w:t>UDP(</w:t>
      </w:r>
      <w:proofErr w:type="gramEnd"/>
      <w:r w:rsidRPr="00FB4C25">
        <w:rPr>
          <w:rFonts w:ascii="Calibri" w:eastAsia="Calibri" w:hAnsi="Calibri" w:cs="Calibri"/>
          <w:color w:val="1F497D" w:themeColor="text2"/>
          <w:sz w:val="24"/>
          <w:szCs w:val="24"/>
        </w:rPr>
        <w:t>17)</w:t>
      </w:r>
    </w:p>
    <w:p w:rsidR="00997F40" w:rsidRPr="00FB4C25" w:rsidRDefault="00FB4C25" w:rsidP="00646071">
      <w:pPr>
        <w:spacing w:line="360" w:lineRule="auto"/>
        <w:ind w:left="940" w:right="77" w:hanging="360"/>
        <w:jc w:val="both"/>
        <w:rPr>
          <w:rFonts w:ascii="Calibri" w:eastAsia="Calibri" w:hAnsi="Calibri" w:cs="Calibri"/>
          <w:color w:val="1F497D" w:themeColor="text2"/>
          <w:sz w:val="24"/>
          <w:szCs w:val="24"/>
        </w:rPr>
      </w:pPr>
      <w:r w:rsidRPr="00FB4C25">
        <w:rPr>
          <w:rFonts w:ascii="Calibri" w:eastAsia="Calibri" w:hAnsi="Calibri" w:cs="Calibri"/>
          <w:color w:val="1F497D" w:themeColor="text2"/>
          <w:sz w:val="24"/>
          <w:szCs w:val="24"/>
        </w:rPr>
        <w:t>I don't see the traceroute protocol number in ping</w:t>
      </w:r>
    </w:p>
    <w:p w:rsidR="00FB4C25" w:rsidRDefault="00FB4C25" w:rsidP="00646071">
      <w:pPr>
        <w:spacing w:line="360" w:lineRule="auto"/>
        <w:ind w:left="940" w:right="77" w:hanging="360"/>
        <w:jc w:val="both"/>
        <w:rPr>
          <w:rFonts w:ascii="Calibri" w:eastAsia="Calibri" w:hAnsi="Calibri" w:cs="Calibri"/>
          <w:sz w:val="24"/>
          <w:szCs w:val="24"/>
        </w:rPr>
      </w:pPr>
    </w:p>
    <w:p w:rsidR="009A7AEA" w:rsidRDefault="0001462A" w:rsidP="00646071">
      <w:pPr>
        <w:spacing w:line="360" w:lineRule="auto"/>
        <w:ind w:left="940" w:right="81" w:hanging="360"/>
        <w:jc w:val="both"/>
        <w:rPr>
          <w:rFonts w:ascii="Calibri" w:eastAsia="Calibri" w:hAnsi="Calibri" w:cs="Calibri"/>
          <w:sz w:val="24"/>
          <w:szCs w:val="24"/>
        </w:rPr>
      </w:pPr>
      <w:r>
        <w:rPr>
          <w:rFonts w:ascii="Calibri" w:eastAsia="Calibri" w:hAnsi="Calibri" w:cs="Calibri"/>
          <w:spacing w:val="3"/>
          <w:sz w:val="24"/>
          <w:szCs w:val="24"/>
        </w:rPr>
        <w:t>7</w:t>
      </w:r>
      <w:r>
        <w:rPr>
          <w:rFonts w:ascii="Calibri" w:eastAsia="Calibri" w:hAnsi="Calibri" w:cs="Calibri"/>
          <w:sz w:val="24"/>
          <w:szCs w:val="24"/>
        </w:rPr>
        <w:t xml:space="preserve">.   </w:t>
      </w:r>
      <w:r>
        <w:rPr>
          <w:rFonts w:ascii="Calibri" w:eastAsia="Calibri" w:hAnsi="Calibri" w:cs="Calibri"/>
          <w:spacing w:val="2"/>
          <w:sz w:val="24"/>
          <w:szCs w:val="24"/>
        </w:rPr>
        <w:t>Wi</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in</w:t>
      </w:r>
      <w:r>
        <w:rPr>
          <w:rFonts w:ascii="Calibri" w:eastAsia="Calibri" w:hAnsi="Calibri" w:cs="Calibri"/>
          <w:spacing w:val="9"/>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2"/>
          <w:sz w:val="24"/>
          <w:szCs w:val="24"/>
        </w:rPr>
        <w:t>Wi</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ar</w:t>
      </w:r>
      <w:r>
        <w:rPr>
          <w:rFonts w:ascii="Calibri" w:eastAsia="Calibri" w:hAnsi="Calibri" w:cs="Calibri"/>
          <w:sz w:val="24"/>
          <w:szCs w:val="24"/>
        </w:rPr>
        <w:t>k</w:t>
      </w:r>
      <w:r>
        <w:rPr>
          <w:rFonts w:ascii="Calibri" w:eastAsia="Calibri" w:hAnsi="Calibri" w:cs="Calibri"/>
          <w:spacing w:val="7"/>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r</w:t>
      </w:r>
      <w:r>
        <w:rPr>
          <w:rFonts w:ascii="Calibri" w:eastAsia="Calibri" w:hAnsi="Calibri" w:cs="Calibri"/>
          <w:spacing w:val="3"/>
          <w:sz w:val="24"/>
          <w:szCs w:val="24"/>
        </w:rPr>
        <w:t>a</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he</w:t>
      </w:r>
      <w:r>
        <w:rPr>
          <w:rFonts w:ascii="Calibri" w:eastAsia="Calibri" w:hAnsi="Calibri" w:cs="Calibri"/>
          <w:sz w:val="24"/>
          <w:szCs w:val="24"/>
        </w:rPr>
        <w:t>re</w:t>
      </w:r>
      <w:r>
        <w:rPr>
          <w:rFonts w:ascii="Calibri" w:eastAsia="Calibri" w:hAnsi="Calibri" w:cs="Calibri"/>
          <w:spacing w:val="9"/>
          <w:sz w:val="24"/>
          <w:szCs w:val="24"/>
        </w:rPr>
        <w:t xml:space="preserve"> </w:t>
      </w:r>
      <w:r>
        <w:rPr>
          <w:rFonts w:ascii="Calibri" w:eastAsia="Calibri" w:hAnsi="Calibri" w:cs="Calibri"/>
          <w:sz w:val="24"/>
          <w:szCs w:val="24"/>
        </w:rPr>
        <w:t>a</w:t>
      </w:r>
      <w:r>
        <w:rPr>
          <w:rFonts w:ascii="Calibri" w:eastAsia="Calibri" w:hAnsi="Calibri" w:cs="Calibri"/>
          <w:spacing w:val="8"/>
          <w:sz w:val="24"/>
          <w:szCs w:val="24"/>
        </w:rPr>
        <w:t xml:space="preserve"> </w:t>
      </w:r>
      <w:r>
        <w:rPr>
          <w:rFonts w:ascii="Calibri" w:eastAsia="Calibri" w:hAnsi="Calibri" w:cs="Calibri"/>
          <w:sz w:val="24"/>
          <w:szCs w:val="24"/>
        </w:rPr>
        <w:t>l</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k</w:t>
      </w:r>
      <w:r>
        <w:rPr>
          <w:rFonts w:ascii="Calibri" w:eastAsia="Calibri" w:hAnsi="Calibri" w:cs="Calibri"/>
          <w:spacing w:val="7"/>
          <w:sz w:val="24"/>
          <w:szCs w:val="24"/>
        </w:rPr>
        <w:t xml:space="preserve"> </w:t>
      </w:r>
      <w:r>
        <w:rPr>
          <w:rFonts w:ascii="Calibri" w:eastAsia="Calibri" w:hAnsi="Calibri" w:cs="Calibri"/>
          <w:spacing w:val="1"/>
          <w:sz w:val="24"/>
          <w:szCs w:val="24"/>
        </w:rPr>
        <w:t>wh</w:t>
      </w:r>
      <w:r>
        <w:rPr>
          <w:rFonts w:ascii="Calibri" w:eastAsia="Calibri" w:hAnsi="Calibri" w:cs="Calibri"/>
          <w:spacing w:val="3"/>
          <w:sz w:val="24"/>
          <w:szCs w:val="24"/>
        </w:rPr>
        <w:t>o</w:t>
      </w:r>
      <w:r>
        <w:rPr>
          <w:rFonts w:ascii="Calibri" w:eastAsia="Calibri" w:hAnsi="Calibri" w:cs="Calibri"/>
          <w:sz w:val="24"/>
          <w:szCs w:val="24"/>
        </w:rPr>
        <w:t>se</w:t>
      </w:r>
      <w:r>
        <w:rPr>
          <w:rFonts w:ascii="Calibri" w:eastAsia="Calibri" w:hAnsi="Calibri" w:cs="Calibri"/>
          <w:spacing w:val="8"/>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pacing w:val="2"/>
          <w:sz w:val="24"/>
          <w:szCs w:val="24"/>
        </w:rPr>
        <w:t>la</w:t>
      </w:r>
      <w:r>
        <w:rPr>
          <w:rFonts w:ascii="Calibri" w:eastAsia="Calibri" w:hAnsi="Calibri" w:cs="Calibri"/>
          <w:sz w:val="24"/>
          <w:szCs w:val="24"/>
        </w:rPr>
        <w:t>y</w:t>
      </w:r>
      <w:r>
        <w:rPr>
          <w:rFonts w:ascii="Calibri" w:eastAsia="Calibri" w:hAnsi="Calibri" w:cs="Calibri"/>
          <w:spacing w:val="7"/>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7"/>
          <w:sz w:val="24"/>
          <w:szCs w:val="24"/>
        </w:rPr>
        <w:t xml:space="preserve"> </w:t>
      </w:r>
      <w:r>
        <w:rPr>
          <w:rFonts w:ascii="Calibri" w:eastAsia="Calibri" w:hAnsi="Calibri" w:cs="Calibri"/>
          <w:spacing w:val="2"/>
          <w:sz w:val="24"/>
          <w:szCs w:val="24"/>
        </w:rPr>
        <w:t>s</w:t>
      </w:r>
      <w:r>
        <w:rPr>
          <w:rFonts w:ascii="Calibri" w:eastAsia="Calibri" w:hAnsi="Calibri" w:cs="Calibri"/>
          <w:sz w:val="24"/>
          <w:szCs w:val="24"/>
        </w:rPr>
        <w:t>i</w:t>
      </w:r>
      <w:r>
        <w:rPr>
          <w:rFonts w:ascii="Calibri" w:eastAsia="Calibri" w:hAnsi="Calibri" w:cs="Calibri"/>
          <w:spacing w:val="2"/>
          <w:sz w:val="24"/>
          <w:szCs w:val="24"/>
        </w:rPr>
        <w:t>g</w:t>
      </w:r>
      <w:r>
        <w:rPr>
          <w:rFonts w:ascii="Calibri" w:eastAsia="Calibri" w:hAnsi="Calibri" w:cs="Calibri"/>
          <w:spacing w:val="3"/>
          <w:sz w:val="24"/>
          <w:szCs w:val="24"/>
        </w:rPr>
        <w:t>n</w:t>
      </w:r>
      <w:r>
        <w:rPr>
          <w:rFonts w:ascii="Calibri" w:eastAsia="Calibri" w:hAnsi="Calibri" w:cs="Calibri"/>
          <w:sz w:val="24"/>
          <w:szCs w:val="24"/>
        </w:rPr>
        <w:t>i</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pacing w:val="3"/>
          <w:sz w:val="24"/>
          <w:szCs w:val="24"/>
        </w:rPr>
        <w:t>t</w:t>
      </w:r>
      <w:r>
        <w:rPr>
          <w:rFonts w:ascii="Calibri" w:eastAsia="Calibri" w:hAnsi="Calibri" w:cs="Calibri"/>
          <w:spacing w:val="2"/>
          <w:sz w:val="24"/>
          <w:szCs w:val="24"/>
        </w:rPr>
        <w:t>l</w:t>
      </w:r>
      <w:r>
        <w:rPr>
          <w:rFonts w:ascii="Calibri" w:eastAsia="Calibri" w:hAnsi="Calibri" w:cs="Calibri"/>
          <w:sz w:val="24"/>
          <w:szCs w:val="24"/>
        </w:rPr>
        <w:t>y</w:t>
      </w:r>
      <w:r>
        <w:rPr>
          <w:rFonts w:ascii="Calibri" w:eastAsia="Calibri" w:hAnsi="Calibri" w:cs="Calibri"/>
          <w:spacing w:val="5"/>
          <w:sz w:val="24"/>
          <w:szCs w:val="24"/>
        </w:rPr>
        <w:t xml:space="preserve"> </w:t>
      </w:r>
      <w:r>
        <w:rPr>
          <w:rFonts w:ascii="Calibri" w:eastAsia="Calibri" w:hAnsi="Calibri" w:cs="Calibri"/>
          <w:spacing w:val="2"/>
          <w:sz w:val="24"/>
          <w:szCs w:val="24"/>
        </w:rPr>
        <w:t>l</w:t>
      </w:r>
      <w:r>
        <w:rPr>
          <w:rFonts w:ascii="Calibri" w:eastAsia="Calibri" w:hAnsi="Calibri" w:cs="Calibri"/>
          <w:spacing w:val="3"/>
          <w:sz w:val="24"/>
          <w:szCs w:val="24"/>
        </w:rPr>
        <w:t>on</w:t>
      </w:r>
      <w:r>
        <w:rPr>
          <w:rFonts w:ascii="Calibri" w:eastAsia="Calibri" w:hAnsi="Calibri" w:cs="Calibri"/>
          <w:sz w:val="24"/>
          <w:szCs w:val="24"/>
        </w:rPr>
        <w:t>g</w:t>
      </w:r>
      <w:r>
        <w:rPr>
          <w:rFonts w:ascii="Calibri" w:eastAsia="Calibri" w:hAnsi="Calibri" w:cs="Calibri"/>
          <w:spacing w:val="3"/>
          <w:sz w:val="24"/>
          <w:szCs w:val="24"/>
        </w:rPr>
        <w:t>e</w:t>
      </w:r>
      <w:r>
        <w:rPr>
          <w:rFonts w:ascii="Calibri" w:eastAsia="Calibri" w:hAnsi="Calibri" w:cs="Calibri"/>
          <w:sz w:val="24"/>
          <w:szCs w:val="24"/>
        </w:rPr>
        <w:t xml:space="preserve">r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t</w:t>
      </w:r>
      <w:r>
        <w:rPr>
          <w:rFonts w:ascii="Calibri" w:eastAsia="Calibri" w:hAnsi="Calibri" w:cs="Calibri"/>
          <w:spacing w:val="1"/>
          <w:sz w:val="24"/>
          <w:szCs w:val="24"/>
        </w:rPr>
        <w:t>h</w:t>
      </w:r>
      <w:r>
        <w:rPr>
          <w:rFonts w:ascii="Calibri" w:eastAsia="Calibri" w:hAnsi="Calibri" w:cs="Calibri"/>
          <w:spacing w:val="3"/>
          <w:sz w:val="24"/>
          <w:szCs w:val="24"/>
        </w:rPr>
        <w:t>e</w:t>
      </w:r>
      <w:r>
        <w:rPr>
          <w:rFonts w:ascii="Calibri" w:eastAsia="Calibri" w:hAnsi="Calibri" w:cs="Calibri"/>
          <w:spacing w:val="2"/>
          <w:sz w:val="24"/>
          <w:szCs w:val="24"/>
        </w:rPr>
        <w:t>rs</w:t>
      </w:r>
      <w:r>
        <w:rPr>
          <w:rFonts w:ascii="Calibri" w:eastAsia="Calibri" w:hAnsi="Calibri" w:cs="Calibri"/>
          <w:sz w:val="24"/>
          <w:szCs w:val="24"/>
        </w:rPr>
        <w:t xml:space="preserve">? </w:t>
      </w:r>
      <w:r>
        <w:rPr>
          <w:rFonts w:ascii="Calibri" w:eastAsia="Calibri" w:hAnsi="Calibri" w:cs="Calibri"/>
          <w:spacing w:val="13"/>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 xml:space="preserve">w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7"/>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5"/>
          <w:sz w:val="24"/>
          <w:szCs w:val="24"/>
        </w:rPr>
        <w:t xml:space="preserve"> </w:t>
      </w:r>
      <w:r>
        <w:rPr>
          <w:rFonts w:ascii="Calibri" w:eastAsia="Calibri" w:hAnsi="Calibri" w:cs="Calibri"/>
          <w:spacing w:val="-1"/>
          <w:sz w:val="24"/>
          <w:szCs w:val="24"/>
        </w:rPr>
        <w:t>k</w:t>
      </w:r>
      <w:r>
        <w:rPr>
          <w:rFonts w:ascii="Calibri" w:eastAsia="Calibri" w:hAnsi="Calibri" w:cs="Calibri"/>
          <w:spacing w:val="3"/>
          <w:sz w:val="24"/>
          <w:szCs w:val="24"/>
        </w:rPr>
        <w:t>no</w:t>
      </w:r>
      <w:r>
        <w:rPr>
          <w:rFonts w:ascii="Calibri" w:eastAsia="Calibri" w:hAnsi="Calibri" w:cs="Calibri"/>
          <w:sz w:val="24"/>
          <w:szCs w:val="24"/>
        </w:rPr>
        <w:t>w</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9"/>
          <w:sz w:val="24"/>
          <w:szCs w:val="24"/>
        </w:rPr>
        <w:t xml:space="preserve"> </w:t>
      </w:r>
      <w:r>
        <w:rPr>
          <w:rFonts w:ascii="Calibri" w:eastAsia="Calibri" w:hAnsi="Calibri" w:cs="Calibri"/>
          <w:spacing w:val="3"/>
          <w:sz w:val="24"/>
          <w:szCs w:val="24"/>
        </w:rPr>
        <w:t>f</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w:t>
      </w:r>
      <w:r>
        <w:rPr>
          <w:rFonts w:ascii="Calibri" w:eastAsia="Calibri" w:hAnsi="Calibri" w:cs="Calibri"/>
          <w:spacing w:val="3"/>
          <w:sz w:val="24"/>
          <w:szCs w:val="24"/>
        </w:rPr>
        <w:t>re</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pacing w:val="2"/>
          <w:sz w:val="24"/>
          <w:szCs w:val="24"/>
        </w:rPr>
        <w:t>ar</w:t>
      </w:r>
      <w:r>
        <w:rPr>
          <w:rFonts w:ascii="Calibri" w:eastAsia="Calibri" w:hAnsi="Calibri" w:cs="Calibri"/>
          <w:spacing w:val="5"/>
          <w:sz w:val="24"/>
          <w:szCs w:val="24"/>
        </w:rPr>
        <w:t>k</w:t>
      </w:r>
      <w:r>
        <w:rPr>
          <w:rFonts w:ascii="Calibri" w:eastAsia="Calibri" w:hAnsi="Calibri" w:cs="Calibri"/>
          <w:sz w:val="24"/>
          <w:szCs w:val="24"/>
        </w:rPr>
        <w:t xml:space="preserve">? </w:t>
      </w:r>
      <w:r>
        <w:rPr>
          <w:rFonts w:ascii="Calibri" w:eastAsia="Calibri" w:hAnsi="Calibri" w:cs="Calibri"/>
          <w:spacing w:val="13"/>
          <w:sz w:val="24"/>
          <w:szCs w:val="24"/>
        </w:rPr>
        <w:t xml:space="preserve"> </w:t>
      </w:r>
      <w:r>
        <w:rPr>
          <w:rFonts w:ascii="Calibri" w:eastAsia="Calibri" w:hAnsi="Calibri" w:cs="Calibri"/>
          <w:sz w:val="24"/>
          <w:szCs w:val="24"/>
        </w:rPr>
        <w:t>W</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3"/>
          <w:sz w:val="24"/>
          <w:szCs w:val="24"/>
        </w:rPr>
        <w:t xml:space="preserve"> 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3"/>
          <w:sz w:val="24"/>
          <w:szCs w:val="24"/>
        </w:rPr>
        <w:t>n</w:t>
      </w:r>
      <w:r>
        <w:rPr>
          <w:rFonts w:ascii="Calibri" w:eastAsia="Calibri" w:hAnsi="Calibri" w:cs="Calibri"/>
          <w:spacing w:val="2"/>
          <w:sz w:val="24"/>
          <w:szCs w:val="24"/>
        </w:rPr>
        <w:t>a</w:t>
      </w:r>
      <w:r>
        <w:rPr>
          <w:rFonts w:ascii="Calibri" w:eastAsia="Calibri" w:hAnsi="Calibri" w:cs="Calibri"/>
          <w:sz w:val="24"/>
          <w:szCs w:val="24"/>
        </w:rPr>
        <w:t>me</w:t>
      </w:r>
      <w:r>
        <w:rPr>
          <w:rFonts w:ascii="Calibri" w:eastAsia="Calibri" w:hAnsi="Calibri" w:cs="Calibri"/>
          <w:spacing w:val="4"/>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t</w:t>
      </w:r>
      <w:r>
        <w:rPr>
          <w:rFonts w:ascii="Calibri" w:eastAsia="Calibri" w:hAnsi="Calibri" w:cs="Calibri"/>
          <w:sz w:val="24"/>
          <w:szCs w:val="24"/>
        </w:rPr>
        <w:t>er</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op</w:t>
      </w:r>
      <w:r>
        <w:rPr>
          <w:rFonts w:ascii="Calibri" w:eastAsia="Calibri" w:hAnsi="Calibri" w:cs="Calibri"/>
          <w:sz w:val="24"/>
          <w:szCs w:val="24"/>
        </w:rPr>
        <w:t>?</w:t>
      </w:r>
      <w:r w:rsidR="00E82859">
        <w:rPr>
          <w:rFonts w:ascii="Calibri" w:eastAsia="Calibri" w:hAnsi="Calibri" w:cs="Calibri"/>
          <w:sz w:val="24"/>
          <w:szCs w:val="24"/>
        </w:rPr>
        <w:t xml:space="preserve"> What do you think is the reason of the delay and does this delay equate to a corresponding delay in web traffic?</w:t>
      </w:r>
      <w:r>
        <w:rPr>
          <w:rFonts w:ascii="Calibri" w:eastAsia="Calibri" w:hAnsi="Calibri" w:cs="Calibri"/>
          <w:spacing w:val="9"/>
          <w:sz w:val="24"/>
          <w:szCs w:val="24"/>
        </w:rPr>
        <w:t xml:space="preserve"> </w:t>
      </w:r>
      <w:r>
        <w:rPr>
          <w:rFonts w:ascii="Calibri" w:eastAsia="Calibri" w:hAnsi="Calibri" w:cs="Calibri"/>
          <w:spacing w:val="1"/>
          <w:sz w:val="24"/>
          <w:szCs w:val="24"/>
        </w:rPr>
        <w:t>[</w:t>
      </w:r>
      <w:r>
        <w:rPr>
          <w:rFonts w:ascii="Calibri" w:eastAsia="Calibri" w:hAnsi="Calibri" w:cs="Calibri"/>
          <w:b/>
          <w:spacing w:val="3"/>
          <w:sz w:val="24"/>
          <w:szCs w:val="24"/>
        </w:rPr>
        <w:t>1</w:t>
      </w:r>
      <w:r>
        <w:rPr>
          <w:rFonts w:ascii="Calibri" w:eastAsia="Calibri" w:hAnsi="Calibri" w:cs="Calibri"/>
          <w:b/>
          <w:sz w:val="24"/>
          <w:szCs w:val="24"/>
        </w:rPr>
        <w:t>0</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pacing w:val="1"/>
          <w:sz w:val="24"/>
          <w:szCs w:val="24"/>
        </w:rPr>
        <w:t>oi</w:t>
      </w:r>
      <w:r>
        <w:rPr>
          <w:rFonts w:ascii="Calibri" w:eastAsia="Calibri" w:hAnsi="Calibri" w:cs="Calibri"/>
          <w:b/>
          <w:spacing w:val="3"/>
          <w:sz w:val="24"/>
          <w:szCs w:val="24"/>
        </w:rPr>
        <w:t>nt</w:t>
      </w:r>
      <w:r>
        <w:rPr>
          <w:rFonts w:ascii="Calibri" w:eastAsia="Calibri" w:hAnsi="Calibri" w:cs="Calibri"/>
          <w:b/>
          <w:spacing w:val="1"/>
          <w:sz w:val="24"/>
          <w:szCs w:val="24"/>
        </w:rPr>
        <w:t>s</w:t>
      </w:r>
      <w:r>
        <w:rPr>
          <w:rFonts w:ascii="Calibri" w:eastAsia="Calibri" w:hAnsi="Calibri" w:cs="Calibri"/>
          <w:sz w:val="24"/>
          <w:szCs w:val="24"/>
        </w:rPr>
        <w:t>]</w:t>
      </w:r>
    </w:p>
    <w:p w:rsidR="009A7AEA" w:rsidRDefault="009A7AEA">
      <w:pPr>
        <w:spacing w:before="3" w:line="120" w:lineRule="exact"/>
        <w:rPr>
          <w:sz w:val="13"/>
          <w:szCs w:val="13"/>
        </w:rPr>
      </w:pPr>
    </w:p>
    <w:p w:rsidR="009A7AEA" w:rsidRDefault="009A7AEA">
      <w:pPr>
        <w:spacing w:line="200" w:lineRule="exact"/>
      </w:pPr>
    </w:p>
    <w:p w:rsidR="009A7AEA" w:rsidRDefault="009A7AEA">
      <w:pPr>
        <w:spacing w:line="200" w:lineRule="exact"/>
      </w:pPr>
    </w:p>
    <w:p w:rsidR="009A7AEA" w:rsidRDefault="0001462A">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0"/>
          <w:sz w:val="32"/>
          <w:szCs w:val="32"/>
        </w:rPr>
        <w:t xml:space="preserve"> </w:t>
      </w:r>
      <w:r>
        <w:rPr>
          <w:rFonts w:ascii="Calibri" w:eastAsia="Calibri" w:hAnsi="Calibri" w:cs="Calibri"/>
          <w:color w:val="365F91"/>
          <w:spacing w:val="-1"/>
          <w:sz w:val="32"/>
          <w:szCs w:val="32"/>
        </w:rPr>
        <w:t>3</w:t>
      </w:r>
      <w:r w:rsidR="00584D26">
        <w:rPr>
          <w:rFonts w:ascii="Calibri" w:eastAsia="Calibri" w:hAnsi="Calibri" w:cs="Calibri"/>
          <w:color w:val="365F91"/>
          <w:spacing w:val="1"/>
          <w:sz w:val="32"/>
          <w:szCs w:val="32"/>
        </w:rPr>
        <w:t xml:space="preserve"> - </w:t>
      </w:r>
      <w:r w:rsidR="00584D26">
        <w:rPr>
          <w:rFonts w:ascii="Calibri" w:eastAsia="Calibri" w:hAnsi="Calibri" w:cs="Calibri"/>
          <w:color w:val="365F91"/>
          <w:sz w:val="32"/>
          <w:szCs w:val="32"/>
        </w:rPr>
        <w:t>Wir</w:t>
      </w:r>
      <w:r w:rsidR="00584D26">
        <w:rPr>
          <w:rFonts w:ascii="Calibri" w:eastAsia="Calibri" w:hAnsi="Calibri" w:cs="Calibri"/>
          <w:color w:val="365F91"/>
          <w:spacing w:val="-1"/>
          <w:sz w:val="32"/>
          <w:szCs w:val="32"/>
        </w:rPr>
        <w:t>e</w:t>
      </w:r>
      <w:r w:rsidR="00584D26">
        <w:rPr>
          <w:rFonts w:ascii="Calibri" w:eastAsia="Calibri" w:hAnsi="Calibri" w:cs="Calibri"/>
          <w:color w:val="365F91"/>
          <w:sz w:val="32"/>
          <w:szCs w:val="32"/>
        </w:rPr>
        <w:t>sh</w:t>
      </w:r>
      <w:r w:rsidR="00584D26">
        <w:rPr>
          <w:rFonts w:ascii="Calibri" w:eastAsia="Calibri" w:hAnsi="Calibri" w:cs="Calibri"/>
          <w:color w:val="365F91"/>
          <w:spacing w:val="3"/>
          <w:sz w:val="32"/>
          <w:szCs w:val="32"/>
        </w:rPr>
        <w:t>a</w:t>
      </w:r>
      <w:r w:rsidR="00584D26">
        <w:rPr>
          <w:rFonts w:ascii="Calibri" w:eastAsia="Calibri" w:hAnsi="Calibri" w:cs="Calibri"/>
          <w:color w:val="365F91"/>
          <w:spacing w:val="-1"/>
          <w:sz w:val="32"/>
          <w:szCs w:val="32"/>
        </w:rPr>
        <w:t>r</w:t>
      </w:r>
      <w:r w:rsidR="00584D26">
        <w:rPr>
          <w:rFonts w:ascii="Calibri" w:eastAsia="Calibri" w:hAnsi="Calibri" w:cs="Calibri"/>
          <w:color w:val="365F91"/>
          <w:sz w:val="32"/>
          <w:szCs w:val="32"/>
        </w:rPr>
        <w:t>k</w:t>
      </w:r>
      <w:r w:rsidR="00584D26">
        <w:rPr>
          <w:rFonts w:ascii="Calibri" w:eastAsia="Calibri" w:hAnsi="Calibri" w:cs="Calibri"/>
          <w:color w:val="365F91"/>
          <w:spacing w:val="-14"/>
          <w:sz w:val="32"/>
          <w:szCs w:val="32"/>
        </w:rPr>
        <w:t xml:space="preserve"> </w:t>
      </w:r>
      <w:r w:rsidR="00584D26">
        <w:rPr>
          <w:rFonts w:ascii="Calibri" w:eastAsia="Calibri" w:hAnsi="Calibri" w:cs="Calibri"/>
          <w:color w:val="365F91"/>
          <w:sz w:val="32"/>
          <w:szCs w:val="32"/>
        </w:rPr>
        <w:t>N</w:t>
      </w:r>
      <w:r w:rsidR="00584D26">
        <w:rPr>
          <w:rFonts w:ascii="Calibri" w:eastAsia="Calibri" w:hAnsi="Calibri" w:cs="Calibri"/>
          <w:color w:val="365F91"/>
          <w:spacing w:val="1"/>
          <w:sz w:val="32"/>
          <w:szCs w:val="32"/>
        </w:rPr>
        <w:t>I</w:t>
      </w:r>
      <w:r w:rsidR="00584D26">
        <w:rPr>
          <w:rFonts w:ascii="Calibri" w:eastAsia="Calibri" w:hAnsi="Calibri" w:cs="Calibri"/>
          <w:color w:val="365F91"/>
          <w:sz w:val="32"/>
          <w:szCs w:val="32"/>
        </w:rPr>
        <w:t>Cs</w:t>
      </w:r>
      <w:r w:rsidR="00584D26">
        <w:rPr>
          <w:rFonts w:ascii="Calibri" w:eastAsia="Calibri" w:hAnsi="Calibri" w:cs="Calibri"/>
          <w:color w:val="365F91"/>
          <w:spacing w:val="-6"/>
          <w:sz w:val="32"/>
          <w:szCs w:val="32"/>
        </w:rPr>
        <w:t xml:space="preserve"> </w:t>
      </w:r>
      <w:r w:rsidR="00584D26">
        <w:rPr>
          <w:rFonts w:ascii="Calibri" w:eastAsia="Calibri" w:hAnsi="Calibri" w:cs="Calibri"/>
          <w:color w:val="365F91"/>
          <w:sz w:val="32"/>
          <w:szCs w:val="32"/>
        </w:rPr>
        <w:t>a</w:t>
      </w:r>
      <w:r w:rsidR="00584D26">
        <w:rPr>
          <w:rFonts w:ascii="Calibri" w:eastAsia="Calibri" w:hAnsi="Calibri" w:cs="Calibri"/>
          <w:color w:val="365F91"/>
          <w:spacing w:val="3"/>
          <w:sz w:val="32"/>
          <w:szCs w:val="32"/>
        </w:rPr>
        <w:t>n</w:t>
      </w:r>
      <w:r w:rsidR="00584D26">
        <w:rPr>
          <w:rFonts w:ascii="Calibri" w:eastAsia="Calibri" w:hAnsi="Calibri" w:cs="Calibri"/>
          <w:color w:val="365F91"/>
          <w:sz w:val="32"/>
          <w:szCs w:val="32"/>
        </w:rPr>
        <w:t>d</w:t>
      </w:r>
      <w:r w:rsidR="00584D26">
        <w:rPr>
          <w:rFonts w:ascii="Calibri" w:eastAsia="Calibri" w:hAnsi="Calibri" w:cs="Calibri"/>
          <w:color w:val="365F91"/>
          <w:spacing w:val="-5"/>
          <w:sz w:val="32"/>
          <w:szCs w:val="32"/>
        </w:rPr>
        <w:t xml:space="preserve"> </w:t>
      </w:r>
      <w:r w:rsidR="00584D26">
        <w:rPr>
          <w:rFonts w:ascii="Calibri" w:eastAsia="Calibri" w:hAnsi="Calibri" w:cs="Calibri"/>
          <w:color w:val="365F91"/>
          <w:spacing w:val="1"/>
          <w:sz w:val="32"/>
          <w:szCs w:val="32"/>
        </w:rPr>
        <w:t>I</w:t>
      </w:r>
      <w:r w:rsidR="00584D26">
        <w:rPr>
          <w:rFonts w:ascii="Calibri" w:eastAsia="Calibri" w:hAnsi="Calibri" w:cs="Calibri"/>
          <w:color w:val="365F91"/>
          <w:sz w:val="32"/>
          <w:szCs w:val="32"/>
        </w:rPr>
        <w:t>Pv4</w:t>
      </w:r>
      <w:r w:rsidR="00584D26">
        <w:rPr>
          <w:rFonts w:ascii="Calibri" w:eastAsia="Calibri" w:hAnsi="Calibri" w:cs="Calibri"/>
          <w:color w:val="365F91"/>
          <w:spacing w:val="-1"/>
          <w:sz w:val="32"/>
          <w:szCs w:val="32"/>
        </w:rPr>
        <w:t>/</w:t>
      </w:r>
      <w:r w:rsidR="00584D26">
        <w:rPr>
          <w:rFonts w:ascii="Calibri" w:eastAsia="Calibri" w:hAnsi="Calibri" w:cs="Calibri"/>
          <w:color w:val="365F91"/>
          <w:spacing w:val="1"/>
          <w:sz w:val="32"/>
          <w:szCs w:val="32"/>
        </w:rPr>
        <w:t>I</w:t>
      </w:r>
      <w:r w:rsidR="00584D26">
        <w:rPr>
          <w:rFonts w:ascii="Calibri" w:eastAsia="Calibri" w:hAnsi="Calibri" w:cs="Calibri"/>
          <w:color w:val="365F91"/>
          <w:sz w:val="32"/>
          <w:szCs w:val="32"/>
        </w:rPr>
        <w:t>Pv6</w:t>
      </w:r>
      <w:r w:rsidR="00584D26">
        <w:rPr>
          <w:rFonts w:ascii="Calibri" w:eastAsia="Calibri" w:hAnsi="Calibri" w:cs="Calibri"/>
          <w:color w:val="365F91"/>
          <w:spacing w:val="-11"/>
          <w:sz w:val="32"/>
          <w:szCs w:val="32"/>
        </w:rPr>
        <w:t xml:space="preserve"> </w:t>
      </w:r>
      <w:r w:rsidR="00584D26">
        <w:rPr>
          <w:rFonts w:ascii="Calibri" w:eastAsia="Calibri" w:hAnsi="Calibri" w:cs="Calibri"/>
          <w:color w:val="365F91"/>
          <w:sz w:val="32"/>
          <w:szCs w:val="32"/>
        </w:rPr>
        <w:t>ad</w:t>
      </w:r>
      <w:r w:rsidR="00584D26">
        <w:rPr>
          <w:rFonts w:ascii="Calibri" w:eastAsia="Calibri" w:hAnsi="Calibri" w:cs="Calibri"/>
          <w:color w:val="365F91"/>
          <w:spacing w:val="3"/>
          <w:sz w:val="32"/>
          <w:szCs w:val="32"/>
        </w:rPr>
        <w:t>d</w:t>
      </w:r>
      <w:r w:rsidR="00584D26">
        <w:rPr>
          <w:rFonts w:ascii="Calibri" w:eastAsia="Calibri" w:hAnsi="Calibri" w:cs="Calibri"/>
          <w:color w:val="365F91"/>
          <w:spacing w:val="-1"/>
          <w:sz w:val="32"/>
          <w:szCs w:val="32"/>
        </w:rPr>
        <w:t>r</w:t>
      </w:r>
      <w:r w:rsidR="00584D26">
        <w:rPr>
          <w:rFonts w:ascii="Calibri" w:eastAsia="Calibri" w:hAnsi="Calibri" w:cs="Calibri"/>
          <w:color w:val="365F91"/>
          <w:sz w:val="32"/>
          <w:szCs w:val="32"/>
        </w:rPr>
        <w:t>e</w:t>
      </w:r>
      <w:r w:rsidR="00584D26">
        <w:rPr>
          <w:rFonts w:ascii="Calibri" w:eastAsia="Calibri" w:hAnsi="Calibri" w:cs="Calibri"/>
          <w:color w:val="365F91"/>
          <w:spacing w:val="2"/>
          <w:sz w:val="32"/>
          <w:szCs w:val="32"/>
        </w:rPr>
        <w:t>s</w:t>
      </w:r>
      <w:r w:rsidR="00584D26">
        <w:rPr>
          <w:rFonts w:ascii="Calibri" w:eastAsia="Calibri" w:hAnsi="Calibri" w:cs="Calibri"/>
          <w:color w:val="365F91"/>
          <w:sz w:val="32"/>
          <w:szCs w:val="32"/>
        </w:rPr>
        <w:t>ses</w:t>
      </w:r>
    </w:p>
    <w:p w:rsidR="009A7AEA" w:rsidRDefault="0001462A" w:rsidP="008A7CA8">
      <w:pPr>
        <w:spacing w:before="2" w:line="360" w:lineRule="auto"/>
        <w:ind w:left="840" w:right="75" w:hanging="360"/>
        <w:rPr>
          <w:rFonts w:ascii="Calibri" w:eastAsia="Calibri" w:hAnsi="Calibri" w:cs="Calibri"/>
          <w:sz w:val="24"/>
          <w:szCs w:val="24"/>
        </w:rPr>
      </w:pPr>
      <w:r>
        <w:rPr>
          <w:rFonts w:ascii="Calibri" w:eastAsia="Calibri" w:hAnsi="Calibri" w:cs="Calibri"/>
          <w:spacing w:val="3"/>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3"/>
          <w:sz w:val="24"/>
          <w:szCs w:val="24"/>
        </w:rPr>
        <w:t>en</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f</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3"/>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 xml:space="preserve">at </w:t>
      </w:r>
      <w:r>
        <w:rPr>
          <w:rFonts w:ascii="Calibri" w:eastAsia="Calibri" w:hAnsi="Calibri" w:cs="Calibri"/>
          <w:spacing w:val="2"/>
          <w:sz w:val="24"/>
          <w:szCs w:val="24"/>
        </w:rPr>
        <w:t>Wi</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pacing w:val="2"/>
          <w:sz w:val="24"/>
          <w:szCs w:val="24"/>
        </w:rPr>
        <w:t>ar</w:t>
      </w:r>
      <w:r>
        <w:rPr>
          <w:rFonts w:ascii="Calibri" w:eastAsia="Calibri" w:hAnsi="Calibri" w:cs="Calibri"/>
          <w:sz w:val="24"/>
          <w:szCs w:val="24"/>
        </w:rPr>
        <w:t>k</w:t>
      </w:r>
      <w:r>
        <w:rPr>
          <w:rFonts w:ascii="Calibri" w:eastAsia="Calibri" w:hAnsi="Calibri" w:cs="Calibri"/>
          <w:spacing w:val="-3"/>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pacing w:val="3"/>
          <w:sz w:val="24"/>
          <w:szCs w:val="24"/>
        </w:rPr>
        <w:t>h</w:t>
      </w:r>
      <w:r>
        <w:rPr>
          <w:rFonts w:ascii="Calibri" w:eastAsia="Calibri" w:hAnsi="Calibri" w:cs="Calibri"/>
          <w:sz w:val="24"/>
          <w:szCs w:val="24"/>
        </w:rPr>
        <w:t>o</w:t>
      </w:r>
      <w:r>
        <w:rPr>
          <w:rFonts w:ascii="Calibri" w:eastAsia="Calibri" w:hAnsi="Calibri" w:cs="Calibri"/>
          <w:spacing w:val="3"/>
          <w:sz w:val="24"/>
          <w:szCs w:val="24"/>
        </w:rPr>
        <w:t>o</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3"/>
          <w:sz w:val="24"/>
          <w:szCs w:val="24"/>
        </w:rPr>
        <w:t>f</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10"/>
          <w:sz w:val="24"/>
          <w:szCs w:val="24"/>
        </w:rPr>
        <w:t xml:space="preserve"> </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3"/>
          <w:sz w:val="24"/>
          <w:szCs w:val="24"/>
        </w:rPr>
        <w:t>PC</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3"/>
          <w:sz w:val="24"/>
          <w:szCs w:val="24"/>
        </w:rPr>
        <w:t>[</w:t>
      </w:r>
      <w:r w:rsidR="008A7CA8">
        <w:rPr>
          <w:rFonts w:ascii="Calibri" w:eastAsia="Calibri" w:hAnsi="Calibri" w:cs="Calibri"/>
          <w:b/>
          <w:spacing w:val="1"/>
          <w:sz w:val="24"/>
          <w:szCs w:val="24"/>
        </w:rPr>
        <w:t>5</w:t>
      </w:r>
      <w:r>
        <w:rPr>
          <w:rFonts w:ascii="Calibri" w:eastAsia="Calibri" w:hAnsi="Calibri" w:cs="Calibri"/>
          <w:b/>
          <w:spacing w:val="1"/>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rsidR="009A7AEA" w:rsidRDefault="0001462A" w:rsidP="008A7CA8">
      <w:pPr>
        <w:spacing w:line="360" w:lineRule="auto"/>
        <w:ind w:left="480"/>
        <w:rPr>
          <w:rFonts w:ascii="Calibri" w:eastAsia="Calibri" w:hAnsi="Calibri" w:cs="Calibri"/>
          <w:sz w:val="24"/>
          <w:szCs w:val="24"/>
        </w:rPr>
      </w:pPr>
      <w:r>
        <w:rPr>
          <w:rFonts w:ascii="Calibri" w:eastAsia="Calibri" w:hAnsi="Calibri" w:cs="Calibri"/>
          <w:spacing w:val="3"/>
          <w:position w:val="1"/>
          <w:sz w:val="24"/>
          <w:szCs w:val="24"/>
        </w:rPr>
        <w:t>2</w:t>
      </w:r>
      <w:r>
        <w:rPr>
          <w:rFonts w:ascii="Calibri" w:eastAsia="Calibri" w:hAnsi="Calibri" w:cs="Calibri"/>
          <w:position w:val="1"/>
          <w:sz w:val="24"/>
          <w:szCs w:val="24"/>
        </w:rPr>
        <w:t xml:space="preserve">.  </w:t>
      </w:r>
      <w:r>
        <w:rPr>
          <w:rFonts w:ascii="Calibri" w:eastAsia="Calibri" w:hAnsi="Calibri" w:cs="Calibri"/>
          <w:spacing w:val="12"/>
          <w:position w:val="1"/>
          <w:sz w:val="24"/>
          <w:szCs w:val="24"/>
        </w:rPr>
        <w:t xml:space="preserve"> </w:t>
      </w:r>
      <w:r>
        <w:rPr>
          <w:rFonts w:ascii="Calibri" w:eastAsia="Calibri" w:hAnsi="Calibri" w:cs="Calibri"/>
          <w:spacing w:val="2"/>
          <w:position w:val="1"/>
          <w:sz w:val="24"/>
          <w:szCs w:val="24"/>
        </w:rPr>
        <w:t>W</w:t>
      </w:r>
      <w:r>
        <w:rPr>
          <w:rFonts w:ascii="Calibri" w:eastAsia="Calibri" w:hAnsi="Calibri" w:cs="Calibri"/>
          <w:spacing w:val="3"/>
          <w:position w:val="1"/>
          <w:sz w:val="24"/>
          <w:szCs w:val="24"/>
        </w:rPr>
        <w:t>h</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h</w:t>
      </w:r>
      <w:r>
        <w:rPr>
          <w:rFonts w:ascii="Calibri" w:eastAsia="Calibri" w:hAnsi="Calibri" w:cs="Calibri"/>
          <w:spacing w:val="47"/>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n</w:t>
      </w:r>
      <w:r>
        <w:rPr>
          <w:rFonts w:ascii="Calibri" w:eastAsia="Calibri" w:hAnsi="Calibri" w:cs="Calibri"/>
          <w:spacing w:val="3"/>
          <w:position w:val="1"/>
          <w:sz w:val="24"/>
          <w:szCs w:val="24"/>
        </w:rPr>
        <w:t>t</w:t>
      </w:r>
      <w:r>
        <w:rPr>
          <w:rFonts w:ascii="Calibri" w:eastAsia="Calibri" w:hAnsi="Calibri" w:cs="Calibri"/>
          <w:position w:val="1"/>
          <w:sz w:val="24"/>
          <w:szCs w:val="24"/>
        </w:rPr>
        <w:t>e</w:t>
      </w:r>
      <w:r>
        <w:rPr>
          <w:rFonts w:ascii="Calibri" w:eastAsia="Calibri" w:hAnsi="Calibri" w:cs="Calibri"/>
          <w:spacing w:val="3"/>
          <w:position w:val="1"/>
          <w:sz w:val="24"/>
          <w:szCs w:val="24"/>
        </w:rPr>
        <w:t>rf</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c</w:t>
      </w:r>
      <w:r>
        <w:rPr>
          <w:rFonts w:ascii="Calibri" w:eastAsia="Calibri" w:hAnsi="Calibri" w:cs="Calibri"/>
          <w:position w:val="1"/>
          <w:sz w:val="24"/>
          <w:szCs w:val="24"/>
        </w:rPr>
        <w:t>e</w:t>
      </w:r>
      <w:r>
        <w:rPr>
          <w:rFonts w:ascii="Calibri" w:eastAsia="Calibri" w:hAnsi="Calibri" w:cs="Calibri"/>
          <w:spacing w:val="47"/>
          <w:position w:val="1"/>
          <w:sz w:val="24"/>
          <w:szCs w:val="24"/>
        </w:rPr>
        <w:t xml:space="preserve"> </w:t>
      </w:r>
      <w:r>
        <w:rPr>
          <w:rFonts w:ascii="Calibri" w:eastAsia="Calibri" w:hAnsi="Calibri" w:cs="Calibri"/>
          <w:spacing w:val="2"/>
          <w:position w:val="1"/>
          <w:sz w:val="24"/>
          <w:szCs w:val="24"/>
        </w:rPr>
        <w:t>i</w:t>
      </w:r>
      <w:r>
        <w:rPr>
          <w:rFonts w:ascii="Calibri" w:eastAsia="Calibri" w:hAnsi="Calibri" w:cs="Calibri"/>
          <w:position w:val="1"/>
          <w:sz w:val="24"/>
          <w:szCs w:val="24"/>
        </w:rPr>
        <w:t>s</w:t>
      </w:r>
      <w:r>
        <w:rPr>
          <w:rFonts w:ascii="Calibri" w:eastAsia="Calibri" w:hAnsi="Calibri" w:cs="Calibri"/>
          <w:spacing w:val="46"/>
          <w:position w:val="1"/>
          <w:sz w:val="24"/>
          <w:szCs w:val="24"/>
        </w:rPr>
        <w:t xml:space="preserve"> </w:t>
      </w:r>
      <w:r>
        <w:rPr>
          <w:rFonts w:ascii="Calibri" w:eastAsia="Calibri" w:hAnsi="Calibri" w:cs="Calibri"/>
          <w:spacing w:val="1"/>
          <w:position w:val="1"/>
          <w:sz w:val="24"/>
          <w:szCs w:val="24"/>
        </w:rPr>
        <w:t>cu</w:t>
      </w:r>
      <w:r>
        <w:rPr>
          <w:rFonts w:ascii="Calibri" w:eastAsia="Calibri" w:hAnsi="Calibri" w:cs="Calibri"/>
          <w:spacing w:val="2"/>
          <w:position w:val="1"/>
          <w:sz w:val="24"/>
          <w:szCs w:val="24"/>
        </w:rPr>
        <w:t>r</w:t>
      </w:r>
      <w:r>
        <w:rPr>
          <w:rFonts w:ascii="Calibri" w:eastAsia="Calibri" w:hAnsi="Calibri" w:cs="Calibri"/>
          <w:position w:val="1"/>
          <w:sz w:val="24"/>
          <w:szCs w:val="24"/>
        </w:rPr>
        <w:t>r</w:t>
      </w:r>
      <w:r>
        <w:rPr>
          <w:rFonts w:ascii="Calibri" w:eastAsia="Calibri" w:hAnsi="Calibri" w:cs="Calibri"/>
          <w:spacing w:val="3"/>
          <w:position w:val="1"/>
          <w:sz w:val="24"/>
          <w:szCs w:val="24"/>
        </w:rPr>
        <w:t>e</w:t>
      </w:r>
      <w:r>
        <w:rPr>
          <w:rFonts w:ascii="Calibri" w:eastAsia="Calibri" w:hAnsi="Calibri" w:cs="Calibri"/>
          <w:spacing w:val="1"/>
          <w:position w:val="1"/>
          <w:sz w:val="24"/>
          <w:szCs w:val="24"/>
        </w:rPr>
        <w:t>n</w:t>
      </w:r>
      <w:r>
        <w:rPr>
          <w:rFonts w:ascii="Calibri" w:eastAsia="Calibri" w:hAnsi="Calibri" w:cs="Calibri"/>
          <w:spacing w:val="3"/>
          <w:position w:val="1"/>
          <w:sz w:val="24"/>
          <w:szCs w:val="24"/>
        </w:rPr>
        <w:t>t</w:t>
      </w:r>
      <w:r>
        <w:rPr>
          <w:rFonts w:ascii="Calibri" w:eastAsia="Calibri" w:hAnsi="Calibri" w:cs="Calibri"/>
          <w:spacing w:val="2"/>
          <w:position w:val="1"/>
          <w:sz w:val="24"/>
          <w:szCs w:val="24"/>
        </w:rPr>
        <w:t>l</w:t>
      </w:r>
      <w:r>
        <w:rPr>
          <w:rFonts w:ascii="Calibri" w:eastAsia="Calibri" w:hAnsi="Calibri" w:cs="Calibri"/>
          <w:position w:val="1"/>
          <w:sz w:val="24"/>
          <w:szCs w:val="24"/>
        </w:rPr>
        <w:t>y</w:t>
      </w:r>
      <w:r>
        <w:rPr>
          <w:rFonts w:ascii="Calibri" w:eastAsia="Calibri" w:hAnsi="Calibri" w:cs="Calibri"/>
          <w:spacing w:val="45"/>
          <w:position w:val="1"/>
          <w:sz w:val="24"/>
          <w:szCs w:val="24"/>
        </w:rPr>
        <w:t xml:space="preserve"> </w:t>
      </w:r>
      <w:r>
        <w:rPr>
          <w:rFonts w:ascii="Calibri" w:eastAsia="Calibri" w:hAnsi="Calibri" w:cs="Calibri"/>
          <w:spacing w:val="1"/>
          <w:position w:val="1"/>
          <w:sz w:val="24"/>
          <w:szCs w:val="24"/>
        </w:rPr>
        <w:t>c</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pt</w:t>
      </w:r>
      <w:r>
        <w:rPr>
          <w:rFonts w:ascii="Calibri" w:eastAsia="Calibri" w:hAnsi="Calibri" w:cs="Calibri"/>
          <w:spacing w:val="3"/>
          <w:position w:val="1"/>
          <w:sz w:val="24"/>
          <w:szCs w:val="24"/>
        </w:rPr>
        <w:t>u</w:t>
      </w:r>
      <w:r>
        <w:rPr>
          <w:rFonts w:ascii="Calibri" w:eastAsia="Calibri" w:hAnsi="Calibri" w:cs="Calibri"/>
          <w:spacing w:val="2"/>
          <w:position w:val="1"/>
          <w:sz w:val="24"/>
          <w:szCs w:val="24"/>
        </w:rPr>
        <w:t>r</w:t>
      </w:r>
      <w:r>
        <w:rPr>
          <w:rFonts w:ascii="Calibri" w:eastAsia="Calibri" w:hAnsi="Calibri" w:cs="Calibri"/>
          <w:position w:val="1"/>
          <w:sz w:val="24"/>
          <w:szCs w:val="24"/>
        </w:rPr>
        <w:t>i</w:t>
      </w:r>
      <w:r>
        <w:rPr>
          <w:rFonts w:ascii="Calibri" w:eastAsia="Calibri" w:hAnsi="Calibri" w:cs="Calibri"/>
          <w:spacing w:val="3"/>
          <w:position w:val="1"/>
          <w:sz w:val="24"/>
          <w:szCs w:val="24"/>
        </w:rPr>
        <w:t>n</w:t>
      </w:r>
      <w:r>
        <w:rPr>
          <w:rFonts w:ascii="Calibri" w:eastAsia="Calibri" w:hAnsi="Calibri" w:cs="Calibri"/>
          <w:position w:val="1"/>
          <w:sz w:val="24"/>
          <w:szCs w:val="24"/>
        </w:rPr>
        <w:t>g</w:t>
      </w:r>
      <w:r>
        <w:rPr>
          <w:rFonts w:ascii="Calibri" w:eastAsia="Calibri" w:hAnsi="Calibri" w:cs="Calibri"/>
          <w:spacing w:val="46"/>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2"/>
          <w:position w:val="1"/>
          <w:sz w:val="24"/>
          <w:szCs w:val="24"/>
        </w:rPr>
        <w:t>r</w:t>
      </w:r>
      <w:r>
        <w:rPr>
          <w:rFonts w:ascii="Calibri" w:eastAsia="Calibri" w:hAnsi="Calibri" w:cs="Calibri"/>
          <w:position w:val="1"/>
          <w:sz w:val="24"/>
          <w:szCs w:val="24"/>
        </w:rPr>
        <w:t>a</w:t>
      </w:r>
      <w:r>
        <w:rPr>
          <w:rFonts w:ascii="Calibri" w:eastAsia="Calibri" w:hAnsi="Calibri" w:cs="Calibri"/>
          <w:spacing w:val="4"/>
          <w:position w:val="1"/>
          <w:sz w:val="24"/>
          <w:szCs w:val="24"/>
        </w:rPr>
        <w:t>f</w:t>
      </w:r>
      <w:r>
        <w:rPr>
          <w:rFonts w:ascii="Calibri" w:eastAsia="Calibri" w:hAnsi="Calibri" w:cs="Calibri"/>
          <w:spacing w:val="1"/>
          <w:position w:val="1"/>
          <w:sz w:val="24"/>
          <w:szCs w:val="24"/>
        </w:rPr>
        <w:t>f</w:t>
      </w:r>
      <w:r>
        <w:rPr>
          <w:rFonts w:ascii="Calibri" w:eastAsia="Calibri" w:hAnsi="Calibri" w:cs="Calibri"/>
          <w:spacing w:val="2"/>
          <w:position w:val="1"/>
          <w:sz w:val="24"/>
          <w:szCs w:val="24"/>
        </w:rPr>
        <w:t>i</w:t>
      </w:r>
      <w:r>
        <w:rPr>
          <w:rFonts w:ascii="Calibri" w:eastAsia="Calibri" w:hAnsi="Calibri" w:cs="Calibri"/>
          <w:spacing w:val="1"/>
          <w:position w:val="1"/>
          <w:sz w:val="24"/>
          <w:szCs w:val="24"/>
        </w:rPr>
        <w:t>c</w:t>
      </w:r>
      <w:r>
        <w:rPr>
          <w:rFonts w:ascii="Calibri" w:eastAsia="Calibri" w:hAnsi="Calibri" w:cs="Calibri"/>
          <w:position w:val="1"/>
          <w:sz w:val="24"/>
          <w:szCs w:val="24"/>
        </w:rPr>
        <w:t xml:space="preserve">?  </w:t>
      </w:r>
      <w:r>
        <w:rPr>
          <w:rFonts w:ascii="Calibri" w:eastAsia="Calibri" w:hAnsi="Calibri" w:cs="Calibri"/>
          <w:spacing w:val="37"/>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spacing w:val="3"/>
          <w:position w:val="1"/>
          <w:sz w:val="24"/>
          <w:szCs w:val="24"/>
        </w:rPr>
        <w:t>o</w:t>
      </w:r>
      <w:r>
        <w:rPr>
          <w:rFonts w:ascii="Calibri" w:eastAsia="Calibri" w:hAnsi="Calibri" w:cs="Calibri"/>
          <w:position w:val="1"/>
          <w:sz w:val="24"/>
          <w:szCs w:val="24"/>
        </w:rPr>
        <w:t>w</w:t>
      </w:r>
      <w:r>
        <w:rPr>
          <w:rFonts w:ascii="Calibri" w:eastAsia="Calibri" w:hAnsi="Calibri" w:cs="Calibri"/>
          <w:spacing w:val="45"/>
          <w:position w:val="1"/>
          <w:sz w:val="24"/>
          <w:szCs w:val="24"/>
        </w:rPr>
        <w:t xml:space="preserve"> </w:t>
      </w:r>
      <w:r>
        <w:rPr>
          <w:rFonts w:ascii="Calibri" w:eastAsia="Calibri" w:hAnsi="Calibri" w:cs="Calibri"/>
          <w:spacing w:val="1"/>
          <w:position w:val="1"/>
          <w:sz w:val="24"/>
          <w:szCs w:val="24"/>
        </w:rPr>
        <w:t>d</w:t>
      </w:r>
      <w:r>
        <w:rPr>
          <w:rFonts w:ascii="Calibri" w:eastAsia="Calibri" w:hAnsi="Calibri" w:cs="Calibri"/>
          <w:position w:val="1"/>
          <w:sz w:val="24"/>
          <w:szCs w:val="24"/>
        </w:rPr>
        <w:t>o</w:t>
      </w:r>
      <w:r>
        <w:rPr>
          <w:rFonts w:ascii="Calibri" w:eastAsia="Calibri" w:hAnsi="Calibri" w:cs="Calibri"/>
          <w:spacing w:val="47"/>
          <w:position w:val="1"/>
          <w:sz w:val="24"/>
          <w:szCs w:val="24"/>
        </w:rPr>
        <w:t xml:space="preserve"> </w:t>
      </w:r>
      <w:r>
        <w:rPr>
          <w:rFonts w:ascii="Calibri" w:eastAsia="Calibri" w:hAnsi="Calibri" w:cs="Calibri"/>
          <w:spacing w:val="2"/>
          <w:position w:val="1"/>
          <w:sz w:val="24"/>
          <w:szCs w:val="24"/>
        </w:rPr>
        <w:t>y</w:t>
      </w:r>
      <w:r>
        <w:rPr>
          <w:rFonts w:ascii="Calibri" w:eastAsia="Calibri" w:hAnsi="Calibri" w:cs="Calibri"/>
          <w:spacing w:val="3"/>
          <w:position w:val="1"/>
          <w:sz w:val="24"/>
          <w:szCs w:val="24"/>
        </w:rPr>
        <w:t>o</w:t>
      </w:r>
      <w:r>
        <w:rPr>
          <w:rFonts w:ascii="Calibri" w:eastAsia="Calibri" w:hAnsi="Calibri" w:cs="Calibri"/>
          <w:position w:val="1"/>
          <w:sz w:val="24"/>
          <w:szCs w:val="24"/>
        </w:rPr>
        <w:t>u</w:t>
      </w:r>
      <w:r>
        <w:rPr>
          <w:rFonts w:ascii="Calibri" w:eastAsia="Calibri" w:hAnsi="Calibri" w:cs="Calibri"/>
          <w:spacing w:val="47"/>
          <w:position w:val="1"/>
          <w:sz w:val="24"/>
          <w:szCs w:val="24"/>
        </w:rPr>
        <w:t xml:space="preserve"> </w:t>
      </w:r>
      <w:r>
        <w:rPr>
          <w:rFonts w:ascii="Calibri" w:eastAsia="Calibri" w:hAnsi="Calibri" w:cs="Calibri"/>
          <w:spacing w:val="-1"/>
          <w:position w:val="1"/>
          <w:sz w:val="24"/>
          <w:szCs w:val="24"/>
        </w:rPr>
        <w:t>k</w:t>
      </w:r>
      <w:r>
        <w:rPr>
          <w:rFonts w:ascii="Calibri" w:eastAsia="Calibri" w:hAnsi="Calibri" w:cs="Calibri"/>
          <w:spacing w:val="3"/>
          <w:position w:val="1"/>
          <w:sz w:val="24"/>
          <w:szCs w:val="24"/>
        </w:rPr>
        <w:t>no</w:t>
      </w:r>
      <w:r>
        <w:rPr>
          <w:rFonts w:ascii="Calibri" w:eastAsia="Calibri" w:hAnsi="Calibri" w:cs="Calibri"/>
          <w:spacing w:val="1"/>
          <w:position w:val="1"/>
          <w:sz w:val="24"/>
          <w:szCs w:val="24"/>
        </w:rPr>
        <w:t>w</w:t>
      </w:r>
      <w:r>
        <w:rPr>
          <w:rFonts w:ascii="Calibri" w:eastAsia="Calibri" w:hAnsi="Calibri" w:cs="Calibri"/>
          <w:position w:val="1"/>
          <w:sz w:val="24"/>
          <w:szCs w:val="24"/>
        </w:rPr>
        <w:t>?</w:t>
      </w:r>
      <w:r>
        <w:rPr>
          <w:rFonts w:ascii="Calibri" w:eastAsia="Calibri" w:hAnsi="Calibri" w:cs="Calibri"/>
          <w:spacing w:val="47"/>
          <w:position w:val="1"/>
          <w:sz w:val="24"/>
          <w:szCs w:val="24"/>
        </w:rPr>
        <w:t xml:space="preserve"> </w:t>
      </w:r>
      <w:r>
        <w:rPr>
          <w:rFonts w:ascii="Calibri" w:eastAsia="Calibri" w:hAnsi="Calibri" w:cs="Calibri"/>
          <w:spacing w:val="14"/>
          <w:position w:val="1"/>
          <w:sz w:val="24"/>
          <w:szCs w:val="24"/>
        </w:rPr>
        <w:t>(</w:t>
      </w:r>
      <w:r>
        <w:rPr>
          <w:rFonts w:ascii="Calibri" w:eastAsia="Calibri" w:hAnsi="Calibri" w:cs="Calibri"/>
          <w:position w:val="1"/>
          <w:sz w:val="24"/>
          <w:szCs w:val="24"/>
        </w:rPr>
        <w:t>P</w:t>
      </w:r>
      <w:r>
        <w:rPr>
          <w:rFonts w:ascii="Calibri" w:eastAsia="Calibri" w:hAnsi="Calibri" w:cs="Calibri"/>
          <w:spacing w:val="3"/>
          <w:position w:val="1"/>
          <w:sz w:val="24"/>
          <w:szCs w:val="24"/>
        </w:rPr>
        <w:t>ro</w:t>
      </w:r>
      <w:r>
        <w:rPr>
          <w:rFonts w:ascii="Calibri" w:eastAsia="Calibri" w:hAnsi="Calibri" w:cs="Calibri"/>
          <w:spacing w:val="2"/>
          <w:position w:val="1"/>
          <w:sz w:val="24"/>
          <w:szCs w:val="24"/>
        </w:rPr>
        <w:t>v</w:t>
      </w:r>
      <w:r>
        <w:rPr>
          <w:rFonts w:ascii="Calibri" w:eastAsia="Calibri" w:hAnsi="Calibri" w:cs="Calibri"/>
          <w:position w:val="1"/>
          <w:sz w:val="24"/>
          <w:szCs w:val="24"/>
        </w:rPr>
        <w:t>i</w:t>
      </w:r>
      <w:r>
        <w:rPr>
          <w:rFonts w:ascii="Calibri" w:eastAsia="Calibri" w:hAnsi="Calibri" w:cs="Calibri"/>
          <w:spacing w:val="3"/>
          <w:position w:val="1"/>
          <w:sz w:val="24"/>
          <w:szCs w:val="24"/>
        </w:rPr>
        <w:t>d</w:t>
      </w:r>
      <w:r>
        <w:rPr>
          <w:rFonts w:ascii="Calibri" w:eastAsia="Calibri" w:hAnsi="Calibri" w:cs="Calibri"/>
          <w:position w:val="1"/>
          <w:sz w:val="24"/>
          <w:szCs w:val="24"/>
        </w:rPr>
        <w:t>e</w:t>
      </w:r>
      <w:r>
        <w:rPr>
          <w:rFonts w:ascii="Calibri" w:eastAsia="Calibri" w:hAnsi="Calibri" w:cs="Calibri"/>
          <w:spacing w:val="47"/>
          <w:position w:val="1"/>
          <w:sz w:val="24"/>
          <w:szCs w:val="24"/>
        </w:rPr>
        <w:t xml:space="preserve"> </w:t>
      </w:r>
      <w:r>
        <w:rPr>
          <w:rFonts w:ascii="Calibri" w:eastAsia="Calibri" w:hAnsi="Calibri" w:cs="Calibri"/>
          <w:position w:val="1"/>
          <w:sz w:val="24"/>
          <w:szCs w:val="24"/>
        </w:rPr>
        <w:t>a</w:t>
      </w:r>
    </w:p>
    <w:p w:rsidR="009A7AEA" w:rsidRDefault="0001462A" w:rsidP="008A7CA8">
      <w:pPr>
        <w:spacing w:line="360" w:lineRule="auto"/>
        <w:ind w:left="802" w:right="5869"/>
        <w:jc w:val="center"/>
        <w:rPr>
          <w:rFonts w:ascii="Calibri" w:eastAsia="Calibri" w:hAnsi="Calibri" w:cs="Calibri"/>
          <w:sz w:val="24"/>
          <w:szCs w:val="24"/>
        </w:rPr>
      </w:pP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6"/>
          <w:sz w:val="24"/>
          <w:szCs w:val="24"/>
        </w:rPr>
        <w:t>t</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w:t>
      </w:r>
      <w:r w:rsidR="008A7CA8">
        <w:rPr>
          <w:rFonts w:ascii="Calibri" w:eastAsia="Calibri" w:hAnsi="Calibri" w:cs="Calibri"/>
          <w:b/>
          <w:spacing w:val="3"/>
          <w:sz w:val="24"/>
          <w:szCs w:val="24"/>
        </w:rPr>
        <w:t>5</w:t>
      </w:r>
      <w:r>
        <w:rPr>
          <w:rFonts w:ascii="Calibri" w:eastAsia="Calibri" w:hAnsi="Calibri" w:cs="Calibri"/>
          <w:b/>
          <w:spacing w:val="5"/>
          <w:sz w:val="24"/>
          <w:szCs w:val="24"/>
        </w:rPr>
        <w:t xml:space="preserve"> </w:t>
      </w:r>
      <w:r>
        <w:rPr>
          <w:rFonts w:ascii="Calibri" w:eastAsia="Calibri" w:hAnsi="Calibri" w:cs="Calibri"/>
          <w:b/>
          <w:spacing w:val="1"/>
          <w:sz w:val="24"/>
          <w:szCs w:val="24"/>
        </w:rPr>
        <w:t>p</w:t>
      </w:r>
      <w:r>
        <w:rPr>
          <w:rFonts w:ascii="Calibri" w:eastAsia="Calibri" w:hAnsi="Calibri" w:cs="Calibri"/>
          <w:b/>
          <w:spacing w:val="3"/>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rsidR="009A7AEA" w:rsidRDefault="0001462A" w:rsidP="008A7CA8">
      <w:pPr>
        <w:spacing w:line="360" w:lineRule="auto"/>
        <w:ind w:left="480"/>
        <w:rPr>
          <w:rFonts w:ascii="Calibri" w:eastAsia="Calibri" w:hAnsi="Calibri" w:cs="Calibri"/>
          <w:sz w:val="24"/>
          <w:szCs w:val="24"/>
        </w:rPr>
      </w:pPr>
      <w:r>
        <w:rPr>
          <w:rFonts w:ascii="Calibri" w:eastAsia="Calibri" w:hAnsi="Calibri" w:cs="Calibri"/>
          <w:spacing w:val="3"/>
          <w:sz w:val="24"/>
          <w:szCs w:val="24"/>
        </w:rPr>
        <w:t>3</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W</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z w:val="24"/>
          <w:szCs w:val="24"/>
        </w:rPr>
        <w:t>le</w:t>
      </w:r>
      <w:r>
        <w:rPr>
          <w:rFonts w:ascii="Calibri" w:eastAsia="Calibri" w:hAnsi="Calibri" w:cs="Calibri"/>
          <w:spacing w:val="7"/>
          <w:sz w:val="24"/>
          <w:szCs w:val="24"/>
        </w:rPr>
        <w:t xml:space="preserve"> </w:t>
      </w:r>
      <w:r>
        <w:rPr>
          <w:rFonts w:ascii="Calibri" w:eastAsia="Calibri" w:hAnsi="Calibri" w:cs="Calibri"/>
          <w:sz w:val="24"/>
          <w:szCs w:val="24"/>
        </w:rPr>
        <w:t>W</w:t>
      </w:r>
      <w:r>
        <w:rPr>
          <w:rFonts w:ascii="Calibri" w:eastAsia="Calibri" w:hAnsi="Calibri" w:cs="Calibri"/>
          <w:spacing w:val="2"/>
          <w:sz w:val="24"/>
          <w:szCs w:val="24"/>
        </w:rPr>
        <w:t>ir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z w:val="24"/>
          <w:szCs w:val="24"/>
        </w:rPr>
        <w:t>k</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6"/>
          <w:sz w:val="24"/>
          <w:szCs w:val="24"/>
        </w:rPr>
        <w:t xml:space="preserve"> </w:t>
      </w:r>
      <w:r>
        <w:rPr>
          <w:rFonts w:ascii="Calibri" w:eastAsia="Calibri" w:hAnsi="Calibri" w:cs="Calibri"/>
          <w:sz w:val="24"/>
          <w:szCs w:val="24"/>
        </w:rPr>
        <w:t>r</w:t>
      </w:r>
      <w:r>
        <w:rPr>
          <w:rFonts w:ascii="Calibri" w:eastAsia="Calibri" w:hAnsi="Calibri" w:cs="Calibri"/>
          <w:spacing w:val="4"/>
          <w:sz w:val="24"/>
          <w:szCs w:val="24"/>
        </w:rPr>
        <w:t>u</w:t>
      </w:r>
      <w:r>
        <w:rPr>
          <w:rFonts w:ascii="Calibri" w:eastAsia="Calibri" w:hAnsi="Calibri" w:cs="Calibri"/>
          <w:spacing w:val="1"/>
          <w:sz w:val="24"/>
          <w:szCs w:val="24"/>
        </w:rPr>
        <w:t>n</w:t>
      </w:r>
      <w:r>
        <w:rPr>
          <w:rFonts w:ascii="Calibri" w:eastAsia="Calibri" w:hAnsi="Calibri" w:cs="Calibri"/>
          <w:spacing w:val="3"/>
          <w:sz w:val="24"/>
          <w:szCs w:val="24"/>
        </w:rPr>
        <w:t>n</w:t>
      </w:r>
      <w:r>
        <w:rPr>
          <w:rFonts w:ascii="Calibri" w:eastAsia="Calibri" w:hAnsi="Calibri" w:cs="Calibri"/>
          <w:sz w:val="24"/>
          <w:szCs w:val="24"/>
        </w:rPr>
        <w:t>i</w:t>
      </w:r>
      <w:r>
        <w:rPr>
          <w:rFonts w:ascii="Calibri" w:eastAsia="Calibri" w:hAnsi="Calibri" w:cs="Calibri"/>
          <w:spacing w:val="3"/>
          <w:sz w:val="24"/>
          <w:szCs w:val="24"/>
        </w:rPr>
        <w:t>ng</w:t>
      </w:r>
      <w:r>
        <w:rPr>
          <w:rFonts w:ascii="Calibri" w:eastAsia="Calibri" w:hAnsi="Calibri" w:cs="Calibri"/>
          <w:sz w:val="24"/>
          <w:szCs w:val="24"/>
        </w:rPr>
        <w:t>:</w:t>
      </w:r>
    </w:p>
    <w:p w:rsidR="009A7AEA" w:rsidRDefault="0001462A" w:rsidP="008A7CA8">
      <w:pPr>
        <w:spacing w:line="360" w:lineRule="auto"/>
        <w:ind w:left="1560" w:right="75" w:hanging="360"/>
        <w:rPr>
          <w:rFonts w:ascii="Calibri" w:eastAsia="Calibri" w:hAnsi="Calibri" w:cs="Calibri"/>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3"/>
          <w:sz w:val="24"/>
          <w:szCs w:val="24"/>
        </w:rPr>
        <w:t>T</w:t>
      </w:r>
      <w:r>
        <w:rPr>
          <w:rFonts w:ascii="Calibri" w:eastAsia="Calibri" w:hAnsi="Calibri" w:cs="Calibri"/>
          <w:spacing w:val="2"/>
          <w:sz w:val="24"/>
          <w:szCs w:val="24"/>
        </w:rPr>
        <w:t>y</w:t>
      </w:r>
      <w:r>
        <w:rPr>
          <w:rFonts w:ascii="Calibri" w:eastAsia="Calibri" w:hAnsi="Calibri" w:cs="Calibri"/>
          <w:spacing w:val="3"/>
          <w:sz w:val="24"/>
          <w:szCs w:val="24"/>
        </w:rPr>
        <w:t>p</w:t>
      </w:r>
      <w:r>
        <w:rPr>
          <w:rFonts w:ascii="Calibri" w:eastAsia="Calibri" w:hAnsi="Calibri" w:cs="Calibri"/>
          <w:sz w:val="24"/>
          <w:szCs w:val="24"/>
        </w:rPr>
        <w:t>e</w:t>
      </w:r>
      <w:r w:rsidR="008A7CA8">
        <w:rPr>
          <w:rFonts w:ascii="Calibri" w:eastAsia="Calibri" w:hAnsi="Calibri" w:cs="Calibri"/>
          <w:sz w:val="24"/>
          <w:szCs w:val="24"/>
        </w:rPr>
        <w:t xml:space="preserve"> </w:t>
      </w:r>
      <w:hyperlink r:id="rId15">
        <w:r>
          <w:rPr>
            <w:rFonts w:ascii="Calibri" w:eastAsia="Calibri" w:hAnsi="Calibri" w:cs="Calibri"/>
            <w:color w:val="0000FF"/>
            <w:spacing w:val="-1"/>
            <w:sz w:val="24"/>
            <w:szCs w:val="24"/>
            <w:u w:val="single" w:color="0000FF"/>
          </w:rPr>
          <w:t>h</w:t>
        </w:r>
        <w:r>
          <w:rPr>
            <w:rFonts w:ascii="Calibri" w:eastAsia="Calibri" w:hAnsi="Calibri" w:cs="Calibri"/>
            <w:color w:val="0000FF"/>
            <w:spacing w:val="1"/>
            <w:sz w:val="24"/>
            <w:szCs w:val="24"/>
            <w:u w:val="single" w:color="0000FF"/>
          </w:rPr>
          <w:t>t</w:t>
        </w:r>
        <w:r>
          <w:rPr>
            <w:rFonts w:ascii="Calibri" w:eastAsia="Calibri" w:hAnsi="Calibri" w:cs="Calibri"/>
            <w:color w:val="0000FF"/>
            <w:spacing w:val="-1"/>
            <w:sz w:val="24"/>
            <w:szCs w:val="24"/>
            <w:u w:val="single" w:color="0000FF"/>
          </w:rPr>
          <w:t>t</w:t>
        </w:r>
        <w:r>
          <w:rPr>
            <w:rFonts w:ascii="Calibri" w:eastAsia="Calibri" w:hAnsi="Calibri" w:cs="Calibri"/>
            <w:color w:val="0000FF"/>
            <w:spacing w:val="1"/>
            <w:sz w:val="24"/>
            <w:szCs w:val="24"/>
            <w:u w:val="single" w:color="0000FF"/>
          </w:rPr>
          <w:t>p</w:t>
        </w:r>
        <w:r>
          <w:rPr>
            <w:rFonts w:ascii="Calibri" w:eastAsia="Calibri" w:hAnsi="Calibri" w:cs="Calibri"/>
            <w:color w:val="0000FF"/>
            <w:sz w:val="24"/>
            <w:szCs w:val="24"/>
            <w:u w:val="single" w:color="0000FF"/>
          </w:rPr>
          <w:t>:</w:t>
        </w:r>
        <w:r>
          <w:rPr>
            <w:rFonts w:ascii="Calibri" w:eastAsia="Calibri" w:hAnsi="Calibri" w:cs="Calibri"/>
            <w:color w:val="0000FF"/>
            <w:spacing w:val="-1"/>
            <w:sz w:val="24"/>
            <w:szCs w:val="24"/>
            <w:u w:val="single" w:color="0000FF"/>
          </w:rPr>
          <w:t>/</w:t>
        </w:r>
        <w:r>
          <w:rPr>
            <w:rFonts w:ascii="Calibri" w:eastAsia="Calibri" w:hAnsi="Calibri" w:cs="Calibri"/>
            <w:color w:val="0000FF"/>
            <w:spacing w:val="1"/>
            <w:sz w:val="24"/>
            <w:szCs w:val="24"/>
            <w:u w:val="single" w:color="0000FF"/>
          </w:rPr>
          <w:t>/</w:t>
        </w:r>
        <w:r>
          <w:rPr>
            <w:rFonts w:ascii="Calibri" w:eastAsia="Calibri" w:hAnsi="Calibri" w:cs="Calibri"/>
            <w:color w:val="0000FF"/>
            <w:sz w:val="24"/>
            <w:szCs w:val="24"/>
            <w:u w:val="single" w:color="0000FF"/>
          </w:rPr>
          <w:t>gaia.</w:t>
        </w:r>
        <w:r>
          <w:rPr>
            <w:rFonts w:ascii="Calibri" w:eastAsia="Calibri" w:hAnsi="Calibri" w:cs="Calibri"/>
            <w:color w:val="0000FF"/>
            <w:spacing w:val="-1"/>
            <w:sz w:val="24"/>
            <w:szCs w:val="24"/>
            <w:u w:val="single" w:color="0000FF"/>
          </w:rPr>
          <w:t>c</w:t>
        </w:r>
        <w:r>
          <w:rPr>
            <w:rFonts w:ascii="Calibri" w:eastAsia="Calibri" w:hAnsi="Calibri" w:cs="Calibri"/>
            <w:color w:val="0000FF"/>
            <w:sz w:val="24"/>
            <w:szCs w:val="24"/>
            <w:u w:val="single" w:color="0000FF"/>
          </w:rPr>
          <w:t>s</w:t>
        </w:r>
        <w:r>
          <w:rPr>
            <w:rFonts w:ascii="Calibri" w:eastAsia="Calibri" w:hAnsi="Calibri" w:cs="Calibri"/>
            <w:color w:val="0000FF"/>
            <w:spacing w:val="-1"/>
            <w:sz w:val="24"/>
            <w:szCs w:val="24"/>
            <w:u w:val="single" w:color="0000FF"/>
          </w:rPr>
          <w:t>.</w:t>
        </w:r>
        <w:r>
          <w:rPr>
            <w:rFonts w:ascii="Calibri" w:eastAsia="Calibri" w:hAnsi="Calibri" w:cs="Calibri"/>
            <w:color w:val="0000FF"/>
            <w:spacing w:val="1"/>
            <w:sz w:val="24"/>
            <w:szCs w:val="24"/>
            <w:u w:val="single" w:color="0000FF"/>
          </w:rPr>
          <w:t>u</w:t>
        </w:r>
        <w:r>
          <w:rPr>
            <w:rFonts w:ascii="Calibri" w:eastAsia="Calibri" w:hAnsi="Calibri" w:cs="Calibri"/>
            <w:color w:val="0000FF"/>
            <w:spacing w:val="-2"/>
            <w:sz w:val="24"/>
            <w:szCs w:val="24"/>
            <w:u w:val="single" w:color="0000FF"/>
          </w:rPr>
          <w:t>m</w:t>
        </w:r>
        <w:r>
          <w:rPr>
            <w:rFonts w:ascii="Calibri" w:eastAsia="Calibri" w:hAnsi="Calibri" w:cs="Calibri"/>
            <w:color w:val="0000FF"/>
            <w:sz w:val="24"/>
            <w:szCs w:val="24"/>
            <w:u w:val="single" w:color="0000FF"/>
          </w:rPr>
          <w:t>ass</w:t>
        </w:r>
        <w:r>
          <w:rPr>
            <w:rFonts w:ascii="Calibri" w:eastAsia="Calibri" w:hAnsi="Calibri" w:cs="Calibri"/>
            <w:color w:val="0000FF"/>
            <w:spacing w:val="-1"/>
            <w:sz w:val="24"/>
            <w:szCs w:val="24"/>
            <w:u w:val="single" w:color="0000FF"/>
          </w:rPr>
          <w:t>.</w:t>
        </w:r>
        <w:r>
          <w:rPr>
            <w:rFonts w:ascii="Calibri" w:eastAsia="Calibri" w:hAnsi="Calibri" w:cs="Calibri"/>
            <w:color w:val="0000FF"/>
            <w:sz w:val="24"/>
            <w:szCs w:val="24"/>
            <w:u w:val="single" w:color="0000FF"/>
          </w:rPr>
          <w:t>e</w:t>
        </w:r>
        <w:r>
          <w:rPr>
            <w:rFonts w:ascii="Calibri" w:eastAsia="Calibri" w:hAnsi="Calibri" w:cs="Calibri"/>
            <w:color w:val="0000FF"/>
            <w:spacing w:val="1"/>
            <w:sz w:val="24"/>
            <w:szCs w:val="24"/>
            <w:u w:val="single" w:color="0000FF"/>
          </w:rPr>
          <w:t>du/</w:t>
        </w:r>
        <w:r>
          <w:rPr>
            <w:rFonts w:ascii="Calibri" w:eastAsia="Calibri" w:hAnsi="Calibri" w:cs="Calibri"/>
            <w:color w:val="0000FF"/>
            <w:spacing w:val="-1"/>
            <w:sz w:val="24"/>
            <w:szCs w:val="24"/>
            <w:u w:val="single" w:color="0000FF"/>
          </w:rPr>
          <w:t>w</w:t>
        </w:r>
        <w:r>
          <w:rPr>
            <w:rFonts w:ascii="Calibri" w:eastAsia="Calibri" w:hAnsi="Calibri" w:cs="Calibri"/>
            <w:color w:val="0000FF"/>
            <w:sz w:val="24"/>
            <w:szCs w:val="24"/>
            <w:u w:val="single" w:color="0000FF"/>
          </w:rPr>
          <w:t>ires</w:t>
        </w:r>
        <w:r>
          <w:rPr>
            <w:rFonts w:ascii="Calibri" w:eastAsia="Calibri" w:hAnsi="Calibri" w:cs="Calibri"/>
            <w:color w:val="0000FF"/>
            <w:spacing w:val="-1"/>
            <w:sz w:val="24"/>
            <w:szCs w:val="24"/>
            <w:u w:val="single" w:color="0000FF"/>
          </w:rPr>
          <w:t>h</w:t>
        </w:r>
        <w:r>
          <w:rPr>
            <w:rFonts w:ascii="Calibri" w:eastAsia="Calibri" w:hAnsi="Calibri" w:cs="Calibri"/>
            <w:color w:val="0000FF"/>
            <w:sz w:val="24"/>
            <w:szCs w:val="24"/>
            <w:u w:val="single" w:color="0000FF"/>
          </w:rPr>
          <w:t>ar</w:t>
        </w:r>
        <w:r>
          <w:rPr>
            <w:rFonts w:ascii="Calibri" w:eastAsia="Calibri" w:hAnsi="Calibri" w:cs="Calibri"/>
            <w:color w:val="0000FF"/>
            <w:spacing w:val="2"/>
            <w:sz w:val="24"/>
            <w:szCs w:val="24"/>
            <w:u w:val="single" w:color="0000FF"/>
          </w:rPr>
          <w:t>k</w:t>
        </w:r>
        <w:r>
          <w:rPr>
            <w:rFonts w:ascii="Calibri" w:eastAsia="Calibri" w:hAnsi="Calibri" w:cs="Calibri"/>
            <w:color w:val="0000FF"/>
            <w:spacing w:val="1"/>
            <w:sz w:val="24"/>
            <w:szCs w:val="24"/>
            <w:u w:val="single" w:color="0000FF"/>
          </w:rPr>
          <w:t>-</w:t>
        </w:r>
        <w:r>
          <w:rPr>
            <w:rFonts w:ascii="Calibri" w:eastAsia="Calibri" w:hAnsi="Calibri" w:cs="Calibri"/>
            <w:color w:val="0000FF"/>
            <w:sz w:val="24"/>
            <w:szCs w:val="24"/>
            <w:u w:val="single" w:color="0000FF"/>
          </w:rPr>
          <w:t>la</w:t>
        </w:r>
        <w:r>
          <w:rPr>
            <w:rFonts w:ascii="Calibri" w:eastAsia="Calibri" w:hAnsi="Calibri" w:cs="Calibri"/>
            <w:color w:val="0000FF"/>
            <w:spacing w:val="1"/>
            <w:sz w:val="24"/>
            <w:szCs w:val="24"/>
            <w:u w:val="single" w:color="0000FF"/>
          </w:rPr>
          <w:t>b</w:t>
        </w:r>
        <w:r>
          <w:rPr>
            <w:rFonts w:ascii="Calibri" w:eastAsia="Calibri" w:hAnsi="Calibri" w:cs="Calibri"/>
            <w:color w:val="0000FF"/>
            <w:sz w:val="24"/>
            <w:szCs w:val="24"/>
            <w:u w:val="single" w:color="0000FF"/>
          </w:rPr>
          <w:t>s/</w:t>
        </w:r>
        <w:r>
          <w:rPr>
            <w:rFonts w:ascii="Calibri" w:eastAsia="Calibri" w:hAnsi="Calibri" w:cs="Calibri"/>
            <w:color w:val="0000FF"/>
            <w:spacing w:val="-2"/>
            <w:sz w:val="24"/>
            <w:szCs w:val="24"/>
            <w:u w:val="single" w:color="0000FF"/>
          </w:rPr>
          <w:t>I</w:t>
        </w:r>
        <w:r>
          <w:rPr>
            <w:rFonts w:ascii="Calibri" w:eastAsia="Calibri" w:hAnsi="Calibri" w:cs="Calibri"/>
            <w:color w:val="0000FF"/>
            <w:spacing w:val="1"/>
            <w:sz w:val="24"/>
            <w:szCs w:val="24"/>
            <w:u w:val="single" w:color="0000FF"/>
          </w:rPr>
          <w:t>N</w:t>
        </w:r>
        <w:r>
          <w:rPr>
            <w:rFonts w:ascii="Calibri" w:eastAsia="Calibri" w:hAnsi="Calibri" w:cs="Calibri"/>
            <w:color w:val="0000FF"/>
            <w:sz w:val="24"/>
            <w:szCs w:val="24"/>
            <w:u w:val="single" w:color="0000FF"/>
          </w:rPr>
          <w:t>TRO</w:t>
        </w:r>
        <w:r>
          <w:rPr>
            <w:rFonts w:ascii="Calibri" w:eastAsia="Calibri" w:hAnsi="Calibri" w:cs="Calibri"/>
            <w:color w:val="0000FF"/>
            <w:spacing w:val="1"/>
            <w:sz w:val="24"/>
            <w:szCs w:val="24"/>
            <w:u w:val="single" w:color="0000FF"/>
          </w:rPr>
          <w:t>-</w:t>
        </w:r>
        <w:r>
          <w:rPr>
            <w:rFonts w:ascii="Calibri" w:eastAsia="Calibri" w:hAnsi="Calibri" w:cs="Calibri"/>
            <w:color w:val="0000FF"/>
            <w:spacing w:val="-1"/>
            <w:sz w:val="24"/>
            <w:szCs w:val="24"/>
            <w:u w:val="single" w:color="0000FF"/>
          </w:rPr>
          <w:t>w</w:t>
        </w:r>
        <w:r>
          <w:rPr>
            <w:rFonts w:ascii="Calibri" w:eastAsia="Calibri" w:hAnsi="Calibri" w:cs="Calibri"/>
            <w:color w:val="0000FF"/>
            <w:sz w:val="24"/>
            <w:szCs w:val="24"/>
            <w:u w:val="single" w:color="0000FF"/>
          </w:rPr>
          <w:t>ires</w:t>
        </w:r>
        <w:r>
          <w:rPr>
            <w:rFonts w:ascii="Calibri" w:eastAsia="Calibri" w:hAnsi="Calibri" w:cs="Calibri"/>
            <w:color w:val="0000FF"/>
            <w:spacing w:val="2"/>
            <w:sz w:val="24"/>
            <w:szCs w:val="24"/>
            <w:u w:val="single" w:color="0000FF"/>
          </w:rPr>
          <w:t>h</w:t>
        </w:r>
        <w:r>
          <w:rPr>
            <w:rFonts w:ascii="Calibri" w:eastAsia="Calibri" w:hAnsi="Calibri" w:cs="Calibri"/>
            <w:color w:val="0000FF"/>
            <w:sz w:val="24"/>
            <w:szCs w:val="24"/>
            <w:u w:val="single" w:color="0000FF"/>
          </w:rPr>
          <w:t>ark</w:t>
        </w:r>
        <w:r>
          <w:rPr>
            <w:rFonts w:ascii="Calibri" w:eastAsia="Calibri" w:hAnsi="Calibri" w:cs="Calibri"/>
            <w:color w:val="0000FF"/>
            <w:spacing w:val="1"/>
            <w:sz w:val="24"/>
            <w:szCs w:val="24"/>
            <w:u w:val="single" w:color="0000FF"/>
          </w:rPr>
          <w:t>-</w:t>
        </w:r>
        <w:r>
          <w:rPr>
            <w:rFonts w:ascii="Calibri" w:eastAsia="Calibri" w:hAnsi="Calibri" w:cs="Calibri"/>
            <w:color w:val="0000FF"/>
            <w:spacing w:val="-1"/>
            <w:sz w:val="24"/>
            <w:szCs w:val="24"/>
            <w:u w:val="single" w:color="0000FF"/>
          </w:rPr>
          <w:t>f</w:t>
        </w:r>
        <w:r>
          <w:rPr>
            <w:rFonts w:ascii="Calibri" w:eastAsia="Calibri" w:hAnsi="Calibri" w:cs="Calibri"/>
            <w:color w:val="0000FF"/>
            <w:sz w:val="24"/>
            <w:szCs w:val="24"/>
            <w:u w:val="single" w:color="0000FF"/>
          </w:rPr>
          <w:t>ile</w:t>
        </w:r>
        <w:r>
          <w:rPr>
            <w:rFonts w:ascii="Calibri" w:eastAsia="Calibri" w:hAnsi="Calibri" w:cs="Calibri"/>
            <w:color w:val="0000FF"/>
            <w:spacing w:val="1"/>
            <w:sz w:val="24"/>
            <w:szCs w:val="24"/>
            <w:u w:val="single" w:color="0000FF"/>
          </w:rPr>
          <w:t>1</w:t>
        </w:r>
        <w:r>
          <w:rPr>
            <w:rFonts w:ascii="Calibri" w:eastAsia="Calibri" w:hAnsi="Calibri" w:cs="Calibri"/>
            <w:color w:val="0000FF"/>
            <w:sz w:val="24"/>
            <w:szCs w:val="24"/>
            <w:u w:val="single" w:color="0000FF"/>
          </w:rPr>
          <w:t>.</w:t>
        </w:r>
        <w:r>
          <w:rPr>
            <w:rFonts w:ascii="Calibri" w:eastAsia="Calibri" w:hAnsi="Calibri" w:cs="Calibri"/>
            <w:color w:val="0000FF"/>
            <w:spacing w:val="-2"/>
            <w:sz w:val="24"/>
            <w:szCs w:val="24"/>
            <w:u w:val="single" w:color="0000FF"/>
          </w:rPr>
          <w:t>h</w:t>
        </w:r>
        <w:r>
          <w:rPr>
            <w:rFonts w:ascii="Calibri" w:eastAsia="Calibri" w:hAnsi="Calibri" w:cs="Calibri"/>
            <w:color w:val="0000FF"/>
            <w:spacing w:val="-1"/>
            <w:sz w:val="24"/>
            <w:szCs w:val="24"/>
            <w:u w:val="single" w:color="0000FF"/>
          </w:rPr>
          <w:t>t</w:t>
        </w:r>
        <w:r>
          <w:rPr>
            <w:rFonts w:ascii="Calibri" w:eastAsia="Calibri" w:hAnsi="Calibri" w:cs="Calibri"/>
            <w:color w:val="0000FF"/>
            <w:sz w:val="24"/>
            <w:szCs w:val="24"/>
            <w:u w:val="single" w:color="0000FF"/>
          </w:rPr>
          <w:t>ml</w:t>
        </w:r>
      </w:hyperlink>
      <w:r>
        <w:rPr>
          <w:rFonts w:ascii="Calibri" w:eastAsia="Calibri" w:hAnsi="Calibri" w:cs="Calibri"/>
          <w:color w:val="0000FF"/>
          <w:sz w:val="24"/>
          <w:szCs w:val="24"/>
        </w:rPr>
        <w:t xml:space="preserve"> </w:t>
      </w:r>
      <w:r>
        <w:rPr>
          <w:rFonts w:ascii="Calibri" w:eastAsia="Calibri" w:hAnsi="Calibri" w:cs="Calibri"/>
          <w:color w:val="000000"/>
          <w:sz w:val="24"/>
          <w:szCs w:val="24"/>
        </w:rPr>
        <w:t>in</w:t>
      </w:r>
      <w:r>
        <w:rPr>
          <w:rFonts w:ascii="Calibri" w:eastAsia="Calibri" w:hAnsi="Calibri" w:cs="Calibri"/>
          <w:color w:val="000000"/>
          <w:spacing w:val="2"/>
          <w:sz w:val="24"/>
          <w:szCs w:val="24"/>
        </w:rPr>
        <w:t xml:space="preserve"> </w:t>
      </w:r>
      <w:r>
        <w:rPr>
          <w:rFonts w:ascii="Calibri" w:eastAsia="Calibri" w:hAnsi="Calibri" w:cs="Calibri"/>
          <w:color w:val="000000"/>
          <w:sz w:val="24"/>
          <w:szCs w:val="24"/>
        </w:rPr>
        <w:t>yo</w:t>
      </w:r>
      <w:r>
        <w:rPr>
          <w:rFonts w:ascii="Calibri" w:eastAsia="Calibri" w:hAnsi="Calibri" w:cs="Calibri"/>
          <w:color w:val="000000"/>
          <w:spacing w:val="1"/>
          <w:sz w:val="24"/>
          <w:szCs w:val="24"/>
        </w:rPr>
        <w:t>u</w:t>
      </w:r>
      <w:r>
        <w:rPr>
          <w:rFonts w:ascii="Calibri" w:eastAsia="Calibri" w:hAnsi="Calibri" w:cs="Calibri"/>
          <w:color w:val="000000"/>
          <w:sz w:val="24"/>
          <w:szCs w:val="24"/>
        </w:rPr>
        <w:t>r</w:t>
      </w:r>
      <w:r>
        <w:rPr>
          <w:rFonts w:ascii="Calibri" w:eastAsia="Calibri" w:hAnsi="Calibri" w:cs="Calibri"/>
          <w:color w:val="000000"/>
          <w:spacing w:val="-1"/>
          <w:sz w:val="24"/>
          <w:szCs w:val="24"/>
        </w:rPr>
        <w:t xml:space="preserve"> </w:t>
      </w:r>
      <w:r>
        <w:rPr>
          <w:rFonts w:ascii="Calibri" w:eastAsia="Calibri" w:hAnsi="Calibri" w:cs="Calibri"/>
          <w:color w:val="000000"/>
          <w:spacing w:val="1"/>
          <w:sz w:val="24"/>
          <w:szCs w:val="24"/>
        </w:rPr>
        <w:t>b</w:t>
      </w:r>
      <w:r>
        <w:rPr>
          <w:rFonts w:ascii="Calibri" w:eastAsia="Calibri" w:hAnsi="Calibri" w:cs="Calibri"/>
          <w:color w:val="000000"/>
          <w:spacing w:val="-2"/>
          <w:sz w:val="24"/>
          <w:szCs w:val="24"/>
        </w:rPr>
        <w:t>r</w:t>
      </w:r>
      <w:r>
        <w:rPr>
          <w:rFonts w:ascii="Calibri" w:eastAsia="Calibri" w:hAnsi="Calibri" w:cs="Calibri"/>
          <w:color w:val="000000"/>
          <w:sz w:val="24"/>
          <w:szCs w:val="24"/>
        </w:rPr>
        <w:t>ow</w:t>
      </w:r>
      <w:r>
        <w:rPr>
          <w:rFonts w:ascii="Calibri" w:eastAsia="Calibri" w:hAnsi="Calibri" w:cs="Calibri"/>
          <w:color w:val="000000"/>
          <w:spacing w:val="-1"/>
          <w:sz w:val="24"/>
          <w:szCs w:val="24"/>
        </w:rPr>
        <w:t>s</w:t>
      </w:r>
      <w:r>
        <w:rPr>
          <w:rFonts w:ascii="Calibri" w:eastAsia="Calibri" w:hAnsi="Calibri" w:cs="Calibri"/>
          <w:color w:val="000000"/>
          <w:sz w:val="24"/>
          <w:szCs w:val="24"/>
        </w:rPr>
        <w:t>e</w:t>
      </w:r>
      <w:r>
        <w:rPr>
          <w:rFonts w:ascii="Calibri" w:eastAsia="Calibri" w:hAnsi="Calibri" w:cs="Calibri"/>
          <w:color w:val="000000"/>
          <w:spacing w:val="1"/>
          <w:sz w:val="24"/>
          <w:szCs w:val="24"/>
        </w:rPr>
        <w:t>r</w:t>
      </w:r>
      <w:r>
        <w:rPr>
          <w:rFonts w:ascii="Calibri" w:eastAsia="Calibri" w:hAnsi="Calibri" w:cs="Calibri"/>
          <w:color w:val="000000"/>
          <w:sz w:val="24"/>
          <w:szCs w:val="24"/>
        </w:rPr>
        <w:t>.</w:t>
      </w:r>
    </w:p>
    <w:p w:rsidR="008A7CA8" w:rsidRDefault="0001462A" w:rsidP="008A7CA8">
      <w:pPr>
        <w:spacing w:line="360" w:lineRule="auto"/>
        <w:ind w:left="1560" w:right="73" w:hanging="360"/>
        <w:rPr>
          <w:rFonts w:ascii="Calibri" w:eastAsia="Calibri" w:hAnsi="Calibri" w:cs="Calibri"/>
          <w:sz w:val="24"/>
          <w:szCs w:val="24"/>
        </w:rPr>
      </w:pPr>
      <w:r>
        <w:rPr>
          <w:rFonts w:ascii="Calibri" w:eastAsia="Calibri" w:hAnsi="Calibri" w:cs="Calibri"/>
          <w:spacing w:val="4"/>
          <w:sz w:val="24"/>
          <w:szCs w:val="24"/>
        </w:rPr>
        <w:lastRenderedPageBreak/>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z w:val="24"/>
          <w:szCs w:val="24"/>
        </w:rPr>
        <w:t>In</w:t>
      </w:r>
      <w:r>
        <w:rPr>
          <w:rFonts w:ascii="Calibri" w:eastAsia="Calibri" w:hAnsi="Calibri" w:cs="Calibri"/>
          <w:spacing w:val="30"/>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27"/>
          <w:sz w:val="24"/>
          <w:szCs w:val="24"/>
        </w:rPr>
        <w:t xml:space="preserve"> </w:t>
      </w:r>
      <w:r>
        <w:rPr>
          <w:rFonts w:ascii="Calibri" w:eastAsia="Calibri" w:hAnsi="Calibri" w:cs="Calibri"/>
          <w:sz w:val="24"/>
          <w:szCs w:val="24"/>
        </w:rPr>
        <w:t>Wireshark</w:t>
      </w:r>
      <w:r>
        <w:rPr>
          <w:rFonts w:ascii="Calibri" w:eastAsia="Calibri" w:hAnsi="Calibri" w:cs="Calibri"/>
          <w:spacing w:val="29"/>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1"/>
          <w:sz w:val="24"/>
          <w:szCs w:val="24"/>
        </w:rPr>
        <w:t>t</w:t>
      </w:r>
      <w:r>
        <w:rPr>
          <w:rFonts w:ascii="Calibri" w:eastAsia="Calibri" w:hAnsi="Calibri" w:cs="Calibri"/>
          <w:spacing w:val="-1"/>
          <w:sz w:val="24"/>
          <w:szCs w:val="24"/>
        </w:rPr>
        <w:t>u</w:t>
      </w:r>
      <w:r>
        <w:rPr>
          <w:rFonts w:ascii="Calibri" w:eastAsia="Calibri" w:hAnsi="Calibri" w:cs="Calibri"/>
          <w:sz w:val="24"/>
          <w:szCs w:val="24"/>
        </w:rPr>
        <w:t>re</w:t>
      </w:r>
      <w:r>
        <w:rPr>
          <w:rFonts w:ascii="Calibri" w:eastAsia="Calibri" w:hAnsi="Calibri" w:cs="Calibri"/>
          <w:spacing w:val="28"/>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z w:val="24"/>
          <w:szCs w:val="24"/>
        </w:rPr>
        <w:t>lay</w:t>
      </w:r>
      <w:r>
        <w:rPr>
          <w:rFonts w:ascii="Calibri" w:eastAsia="Calibri" w:hAnsi="Calibri" w:cs="Calibri"/>
          <w:spacing w:val="27"/>
          <w:sz w:val="24"/>
          <w:szCs w:val="24"/>
        </w:rPr>
        <w:t xml:space="preserve"> </w:t>
      </w:r>
      <w:proofErr w:type="gramStart"/>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ly</w:t>
      </w:r>
      <w:proofErr w:type="gramEnd"/>
      <w:r>
        <w:rPr>
          <w:rFonts w:ascii="Calibri" w:eastAsia="Calibri" w:hAnsi="Calibri" w:cs="Calibri"/>
          <w:spacing w:val="30"/>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27"/>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TT</w:t>
      </w:r>
      <w:r>
        <w:rPr>
          <w:rFonts w:ascii="Calibri" w:eastAsia="Calibri" w:hAnsi="Calibri" w:cs="Calibri"/>
          <w:sz w:val="24"/>
          <w:szCs w:val="24"/>
        </w:rPr>
        <w:t>P</w:t>
      </w:r>
      <w:r>
        <w:rPr>
          <w:rFonts w:ascii="Calibri" w:eastAsia="Calibri" w:hAnsi="Calibri" w:cs="Calibri"/>
          <w:spacing w:val="30"/>
          <w:sz w:val="24"/>
          <w:szCs w:val="24"/>
        </w:rPr>
        <w:t xml:space="preserve"> </w:t>
      </w:r>
      <w:r>
        <w:rPr>
          <w:rFonts w:ascii="Calibri" w:eastAsia="Calibri" w:hAnsi="Calibri" w:cs="Calibri"/>
          <w:sz w:val="24"/>
          <w:szCs w:val="24"/>
        </w:rPr>
        <w:t>(</w:t>
      </w:r>
      <w:r>
        <w:rPr>
          <w:rFonts w:ascii="Calibri" w:eastAsia="Calibri" w:hAnsi="Calibri" w:cs="Calibri"/>
          <w:spacing w:val="-1"/>
          <w:sz w:val="24"/>
          <w:szCs w:val="24"/>
        </w:rPr>
        <w:t>W</w:t>
      </w:r>
      <w:r>
        <w:rPr>
          <w:rFonts w:ascii="Calibri" w:eastAsia="Calibri" w:hAnsi="Calibri" w:cs="Calibri"/>
          <w:spacing w:val="-2"/>
          <w:sz w:val="24"/>
          <w:szCs w:val="24"/>
        </w:rPr>
        <w:t>e</w:t>
      </w:r>
      <w:r>
        <w:rPr>
          <w:rFonts w:ascii="Calibri" w:eastAsia="Calibri" w:hAnsi="Calibri" w:cs="Calibri"/>
          <w:spacing w:val="1"/>
          <w:sz w:val="24"/>
          <w:szCs w:val="24"/>
        </w:rPr>
        <w:t>b</w:t>
      </w:r>
      <w:r>
        <w:rPr>
          <w:rFonts w:ascii="Calibri" w:eastAsia="Calibri" w:hAnsi="Calibri" w:cs="Calibri"/>
          <w:sz w:val="24"/>
          <w:szCs w:val="24"/>
        </w:rPr>
        <w:t>)</w:t>
      </w:r>
      <w:r>
        <w:rPr>
          <w:rFonts w:ascii="Calibri" w:eastAsia="Calibri" w:hAnsi="Calibri" w:cs="Calibri"/>
          <w:spacing w:val="2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ra</w:t>
      </w:r>
      <w:r>
        <w:rPr>
          <w:rFonts w:ascii="Calibri" w:eastAsia="Calibri" w:hAnsi="Calibri" w:cs="Calibri"/>
          <w:spacing w:val="-1"/>
          <w:sz w:val="24"/>
          <w:szCs w:val="24"/>
        </w:rPr>
        <w:t>f</w:t>
      </w:r>
      <w:r>
        <w:rPr>
          <w:rFonts w:ascii="Calibri" w:eastAsia="Calibri" w:hAnsi="Calibri" w:cs="Calibri"/>
          <w:spacing w:val="1"/>
          <w:sz w:val="24"/>
          <w:szCs w:val="24"/>
        </w:rPr>
        <w:t>f</w:t>
      </w:r>
      <w:r>
        <w:rPr>
          <w:rFonts w:ascii="Calibri" w:eastAsia="Calibri" w:hAnsi="Calibri" w:cs="Calibri"/>
          <w:sz w:val="24"/>
          <w:szCs w:val="24"/>
        </w:rPr>
        <w:t>i</w:t>
      </w:r>
      <w:r>
        <w:rPr>
          <w:rFonts w:ascii="Calibri" w:eastAsia="Calibri" w:hAnsi="Calibri" w:cs="Calibri"/>
          <w:spacing w:val="-1"/>
          <w:sz w:val="24"/>
          <w:szCs w:val="24"/>
        </w:rPr>
        <w:t>c</w:t>
      </w:r>
      <w:r>
        <w:rPr>
          <w:rFonts w:ascii="Calibri" w:eastAsia="Calibri" w:hAnsi="Calibri" w:cs="Calibri"/>
          <w:sz w:val="24"/>
          <w:szCs w:val="24"/>
        </w:rPr>
        <w:t>.</w:t>
      </w:r>
      <w:r w:rsidR="00254E99">
        <w:rPr>
          <w:rFonts w:ascii="Calibri" w:eastAsia="Calibri" w:hAnsi="Calibri" w:cs="Calibri"/>
          <w:sz w:val="24"/>
          <w:szCs w:val="24"/>
        </w:rPr>
        <w:t xml:space="preserve"> (Pas</w:t>
      </w:r>
      <w:r w:rsidR="00254E99">
        <w:rPr>
          <w:rFonts w:ascii="Calibri" w:eastAsia="Calibri" w:hAnsi="Calibri" w:cs="Calibri"/>
          <w:spacing w:val="1"/>
          <w:sz w:val="24"/>
          <w:szCs w:val="24"/>
        </w:rPr>
        <w:t>t</w:t>
      </w:r>
      <w:r w:rsidR="00254E99">
        <w:rPr>
          <w:rFonts w:ascii="Calibri" w:eastAsia="Calibri" w:hAnsi="Calibri" w:cs="Calibri"/>
          <w:sz w:val="24"/>
          <w:szCs w:val="24"/>
        </w:rPr>
        <w:t>e</w:t>
      </w:r>
      <w:r w:rsidR="00254E99">
        <w:rPr>
          <w:rFonts w:ascii="Calibri" w:eastAsia="Calibri" w:hAnsi="Calibri" w:cs="Calibri"/>
          <w:spacing w:val="1"/>
          <w:sz w:val="24"/>
          <w:szCs w:val="24"/>
        </w:rPr>
        <w:t xml:space="preserve"> </w:t>
      </w:r>
      <w:r w:rsidR="00254E99">
        <w:rPr>
          <w:rFonts w:ascii="Calibri" w:eastAsia="Calibri" w:hAnsi="Calibri" w:cs="Calibri"/>
          <w:sz w:val="24"/>
          <w:szCs w:val="24"/>
        </w:rPr>
        <w:t>s</w:t>
      </w:r>
      <w:r w:rsidR="00254E99">
        <w:rPr>
          <w:rFonts w:ascii="Calibri" w:eastAsia="Calibri" w:hAnsi="Calibri" w:cs="Calibri"/>
          <w:spacing w:val="-1"/>
          <w:sz w:val="24"/>
          <w:szCs w:val="24"/>
        </w:rPr>
        <w:t>c</w:t>
      </w:r>
      <w:r w:rsidR="00254E99">
        <w:rPr>
          <w:rFonts w:ascii="Calibri" w:eastAsia="Calibri" w:hAnsi="Calibri" w:cs="Calibri"/>
          <w:sz w:val="24"/>
          <w:szCs w:val="24"/>
        </w:rPr>
        <w:t>r</w:t>
      </w:r>
      <w:r w:rsidR="00254E99">
        <w:rPr>
          <w:rFonts w:ascii="Calibri" w:eastAsia="Calibri" w:hAnsi="Calibri" w:cs="Calibri"/>
          <w:spacing w:val="1"/>
          <w:sz w:val="24"/>
          <w:szCs w:val="24"/>
        </w:rPr>
        <w:t>e</w:t>
      </w:r>
      <w:r w:rsidR="00254E99">
        <w:rPr>
          <w:rFonts w:ascii="Calibri" w:eastAsia="Calibri" w:hAnsi="Calibri" w:cs="Calibri"/>
          <w:spacing w:val="-2"/>
          <w:sz w:val="24"/>
          <w:szCs w:val="24"/>
        </w:rPr>
        <w:t>e</w:t>
      </w:r>
      <w:r w:rsidR="00254E99">
        <w:rPr>
          <w:rFonts w:ascii="Calibri" w:eastAsia="Calibri" w:hAnsi="Calibri" w:cs="Calibri"/>
          <w:spacing w:val="1"/>
          <w:sz w:val="24"/>
          <w:szCs w:val="24"/>
        </w:rPr>
        <w:t>n</w:t>
      </w:r>
      <w:r w:rsidR="00254E99">
        <w:rPr>
          <w:rFonts w:ascii="Calibri" w:eastAsia="Calibri" w:hAnsi="Calibri" w:cs="Calibri"/>
          <w:sz w:val="24"/>
          <w:szCs w:val="24"/>
        </w:rPr>
        <w:t>s</w:t>
      </w:r>
      <w:r w:rsidR="00254E99">
        <w:rPr>
          <w:rFonts w:ascii="Calibri" w:eastAsia="Calibri" w:hAnsi="Calibri" w:cs="Calibri"/>
          <w:spacing w:val="1"/>
          <w:sz w:val="24"/>
          <w:szCs w:val="24"/>
        </w:rPr>
        <w:t>h</w:t>
      </w:r>
      <w:r w:rsidR="00254E99">
        <w:rPr>
          <w:rFonts w:ascii="Calibri" w:eastAsia="Calibri" w:hAnsi="Calibri" w:cs="Calibri"/>
          <w:spacing w:val="-2"/>
          <w:sz w:val="24"/>
          <w:szCs w:val="24"/>
        </w:rPr>
        <w:t>o</w:t>
      </w:r>
      <w:r w:rsidR="00254E99">
        <w:rPr>
          <w:rFonts w:ascii="Calibri" w:eastAsia="Calibri" w:hAnsi="Calibri" w:cs="Calibri"/>
          <w:spacing w:val="1"/>
          <w:sz w:val="24"/>
          <w:szCs w:val="24"/>
        </w:rPr>
        <w:t>t</w:t>
      </w:r>
      <w:r w:rsidR="00254E99">
        <w:rPr>
          <w:rFonts w:ascii="Calibri" w:eastAsia="Calibri" w:hAnsi="Calibri" w:cs="Calibri"/>
          <w:sz w:val="24"/>
          <w:szCs w:val="24"/>
        </w:rPr>
        <w:t xml:space="preserve">). </w:t>
      </w:r>
      <w:r>
        <w:rPr>
          <w:rFonts w:ascii="Calibri" w:eastAsia="Calibri" w:hAnsi="Calibri" w:cs="Calibri"/>
          <w:spacing w:val="4"/>
          <w:sz w:val="24"/>
          <w:szCs w:val="24"/>
        </w:rPr>
        <w:t>[</w:t>
      </w:r>
      <w:r>
        <w:rPr>
          <w:rFonts w:ascii="Calibri" w:eastAsia="Calibri" w:hAnsi="Calibri" w:cs="Calibri"/>
          <w:b/>
          <w:sz w:val="24"/>
          <w:szCs w:val="24"/>
        </w:rPr>
        <w:t>5</w:t>
      </w:r>
      <w:r>
        <w:rPr>
          <w:rFonts w:ascii="Calibri" w:eastAsia="Calibri" w:hAnsi="Calibri" w:cs="Calibri"/>
          <w:b/>
          <w:spacing w:val="28"/>
          <w:sz w:val="24"/>
          <w:szCs w:val="24"/>
        </w:rPr>
        <w:t xml:space="preserve"> </w:t>
      </w:r>
      <w:r>
        <w:rPr>
          <w:rFonts w:ascii="Calibri" w:eastAsia="Calibri" w:hAnsi="Calibri" w:cs="Calibri"/>
          <w:b/>
          <w:spacing w:val="1"/>
          <w:sz w:val="24"/>
          <w:szCs w:val="24"/>
        </w:rPr>
        <w:t>p</w:t>
      </w:r>
      <w:r>
        <w:rPr>
          <w:rFonts w:ascii="Calibri" w:eastAsia="Calibri" w:hAnsi="Calibri" w:cs="Calibri"/>
          <w:b/>
          <w:spacing w:val="-2"/>
          <w:sz w:val="24"/>
          <w:szCs w:val="24"/>
        </w:rPr>
        <w:t>o</w:t>
      </w:r>
      <w:r>
        <w:rPr>
          <w:rFonts w:ascii="Calibri" w:eastAsia="Calibri" w:hAnsi="Calibri" w:cs="Calibri"/>
          <w:b/>
          <w:spacing w:val="1"/>
          <w:sz w:val="24"/>
          <w:szCs w:val="24"/>
        </w:rPr>
        <w:t>in</w:t>
      </w:r>
      <w:r>
        <w:rPr>
          <w:rFonts w:ascii="Calibri" w:eastAsia="Calibri" w:hAnsi="Calibri" w:cs="Calibri"/>
          <w:b/>
          <w:spacing w:val="-2"/>
          <w:sz w:val="24"/>
          <w:szCs w:val="24"/>
        </w:rPr>
        <w:t>t</w:t>
      </w:r>
      <w:r>
        <w:rPr>
          <w:rFonts w:ascii="Calibri" w:eastAsia="Calibri" w:hAnsi="Calibri" w:cs="Calibri"/>
          <w:b/>
          <w:spacing w:val="1"/>
          <w:sz w:val="24"/>
          <w:szCs w:val="24"/>
        </w:rPr>
        <w:t>s</w:t>
      </w:r>
      <w:r>
        <w:rPr>
          <w:rFonts w:ascii="Calibri" w:eastAsia="Calibri" w:hAnsi="Calibri" w:cs="Calibri"/>
          <w:sz w:val="24"/>
          <w:szCs w:val="24"/>
        </w:rPr>
        <w:t xml:space="preserve">] </w:t>
      </w:r>
    </w:p>
    <w:p w:rsidR="00254E99" w:rsidRDefault="0001462A" w:rsidP="00254E99">
      <w:pPr>
        <w:spacing w:line="360" w:lineRule="auto"/>
        <w:ind w:left="1560" w:right="73" w:hanging="360"/>
        <w:rPr>
          <w:rFonts w:ascii="Calibri" w:eastAsia="Calibri" w:hAnsi="Calibri" w:cs="Calibri"/>
          <w:spacing w:val="1"/>
          <w:sz w:val="24"/>
          <w:szCs w:val="24"/>
        </w:rPr>
      </w:pPr>
      <w:r>
        <w:rPr>
          <w:rFonts w:ascii="Calibri" w:eastAsia="Calibri" w:hAnsi="Calibri" w:cs="Calibri"/>
          <w:spacing w:val="2"/>
          <w:sz w:val="24"/>
          <w:szCs w:val="24"/>
        </w:rPr>
        <w:t>c</w:t>
      </w:r>
      <w:r>
        <w:rPr>
          <w:rFonts w:ascii="Calibri" w:eastAsia="Calibri" w:hAnsi="Calibri" w:cs="Calibri"/>
          <w:sz w:val="24"/>
          <w:szCs w:val="24"/>
        </w:rPr>
        <w:t xml:space="preserve">.  </w:t>
      </w:r>
      <w:r>
        <w:rPr>
          <w:rFonts w:ascii="Calibri" w:eastAsia="Calibri" w:hAnsi="Calibri" w:cs="Calibri"/>
          <w:spacing w:val="33"/>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2"/>
          <w:sz w:val="24"/>
          <w:szCs w:val="24"/>
        </w:rPr>
        <w:t xml:space="preserve"> </w:t>
      </w:r>
      <w:r>
        <w:rPr>
          <w:rFonts w:ascii="Calibri" w:eastAsia="Calibri" w:hAnsi="Calibri" w:cs="Calibri"/>
          <w:sz w:val="24"/>
          <w:szCs w:val="24"/>
        </w:rPr>
        <w:t>you</w:t>
      </w:r>
      <w:r>
        <w:rPr>
          <w:rFonts w:ascii="Calibri" w:eastAsia="Calibri" w:hAnsi="Calibri" w:cs="Calibri"/>
          <w:spacing w:val="2"/>
          <w:sz w:val="24"/>
          <w:szCs w:val="24"/>
        </w:rPr>
        <w:t xml:space="preserve"> </w:t>
      </w:r>
      <w:r>
        <w:rPr>
          <w:rFonts w:ascii="Calibri" w:eastAsia="Calibri" w:hAnsi="Calibri" w:cs="Calibri"/>
          <w:sz w:val="24"/>
          <w:szCs w:val="24"/>
        </w:rPr>
        <w:t>see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ext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z w:val="24"/>
          <w:szCs w:val="24"/>
        </w:rPr>
        <w:t>layed</w:t>
      </w:r>
      <w:r>
        <w:rPr>
          <w:rFonts w:ascii="Calibri" w:eastAsia="Calibri" w:hAnsi="Calibri" w:cs="Calibri"/>
          <w:spacing w:val="2"/>
          <w:sz w:val="24"/>
          <w:szCs w:val="24"/>
        </w:rPr>
        <w:t xml:space="preserve"> </w:t>
      </w:r>
      <w:r>
        <w:rPr>
          <w:rFonts w:ascii="Calibri" w:eastAsia="Calibri" w:hAnsi="Calibri" w:cs="Calibri"/>
          <w:sz w:val="24"/>
          <w:szCs w:val="24"/>
        </w:rPr>
        <w:t xml:space="preserve">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ser</w:t>
      </w:r>
      <w:r>
        <w:rPr>
          <w:rFonts w:ascii="Calibri" w:eastAsia="Calibri" w:hAnsi="Calibri" w:cs="Calibri"/>
          <w:spacing w:val="1"/>
          <w:sz w:val="24"/>
          <w:szCs w:val="24"/>
        </w:rPr>
        <w:t xml:space="preserve"> </w:t>
      </w:r>
      <w:r>
        <w:rPr>
          <w:rFonts w:ascii="Calibri" w:eastAsia="Calibri" w:hAnsi="Calibri" w:cs="Calibri"/>
          <w:sz w:val="24"/>
          <w:szCs w:val="24"/>
        </w:rPr>
        <w:t>in 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Wires</w:t>
      </w:r>
      <w:r>
        <w:rPr>
          <w:rFonts w:ascii="Calibri" w:eastAsia="Calibri" w:hAnsi="Calibri" w:cs="Calibri"/>
          <w:spacing w:val="2"/>
          <w:sz w:val="24"/>
          <w:szCs w:val="24"/>
        </w:rPr>
        <w:t>h</w:t>
      </w:r>
      <w:r>
        <w:rPr>
          <w:rFonts w:ascii="Calibri" w:eastAsia="Calibri" w:hAnsi="Calibri" w:cs="Calibri"/>
          <w:spacing w:val="-2"/>
          <w:sz w:val="24"/>
          <w:szCs w:val="24"/>
        </w:rPr>
        <w:t>a</w:t>
      </w:r>
      <w:r>
        <w:rPr>
          <w:rFonts w:ascii="Calibri" w:eastAsia="Calibri" w:hAnsi="Calibri" w:cs="Calibri"/>
          <w:sz w:val="24"/>
          <w:szCs w:val="24"/>
        </w:rPr>
        <w:t xml:space="preserve">rk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 xml:space="preserve">s as </w:t>
      </w:r>
      <w:r>
        <w:rPr>
          <w:rFonts w:ascii="Calibri" w:eastAsia="Calibri" w:hAnsi="Calibri" w:cs="Calibri"/>
          <w:spacing w:val="-1"/>
          <w:sz w:val="24"/>
          <w:szCs w:val="24"/>
        </w:rPr>
        <w:t>w</w:t>
      </w:r>
      <w:r>
        <w:rPr>
          <w:rFonts w:ascii="Calibri" w:eastAsia="Calibri" w:hAnsi="Calibri" w:cs="Calibri"/>
          <w:sz w:val="24"/>
          <w:szCs w:val="24"/>
        </w:rPr>
        <w:t>ell?</w:t>
      </w:r>
      <w:r>
        <w:rPr>
          <w:rFonts w:ascii="Calibri" w:eastAsia="Calibri" w:hAnsi="Calibri" w:cs="Calibri"/>
          <w:spacing w:val="2"/>
          <w:sz w:val="24"/>
          <w:szCs w:val="24"/>
        </w:rPr>
        <w:t xml:space="preserve"> </w:t>
      </w:r>
      <w:r>
        <w:rPr>
          <w:rFonts w:ascii="Calibri" w:eastAsia="Calibri" w:hAnsi="Calibri" w:cs="Calibri"/>
          <w:sz w:val="24"/>
          <w:szCs w:val="24"/>
        </w:rPr>
        <w:t>Why/why not?</w:t>
      </w:r>
      <w:r>
        <w:rPr>
          <w:rFonts w:ascii="Calibri" w:eastAsia="Calibri" w:hAnsi="Calibri" w:cs="Calibri"/>
          <w:spacing w:val="1"/>
          <w:sz w:val="24"/>
          <w:szCs w:val="24"/>
        </w:rPr>
        <w:t xml:space="preserve"> P</w:t>
      </w:r>
      <w:r>
        <w:rPr>
          <w:rFonts w:ascii="Calibri" w:eastAsia="Calibri" w:hAnsi="Calibri" w:cs="Calibri"/>
          <w:sz w:val="24"/>
          <w:szCs w:val="24"/>
        </w:rPr>
        <w:t>as</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re</w:t>
      </w:r>
      <w:r>
        <w:rPr>
          <w:rFonts w:ascii="Calibri" w:eastAsia="Calibri" w:hAnsi="Calibri" w:cs="Calibri"/>
          <w:sz w:val="24"/>
          <w:szCs w:val="24"/>
        </w:rPr>
        <w:t>lev</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t s</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2"/>
          <w:sz w:val="24"/>
          <w:szCs w:val="24"/>
        </w:rPr>
        <w:t>o</w:t>
      </w:r>
      <w:r>
        <w:rPr>
          <w:rFonts w:ascii="Calibri" w:eastAsia="Calibri" w:hAnsi="Calibri" w:cs="Calibri"/>
          <w:spacing w:val="1"/>
          <w:sz w:val="24"/>
          <w:szCs w:val="24"/>
        </w:rPr>
        <w:t>ts</w:t>
      </w:r>
      <w:r>
        <w:rPr>
          <w:rFonts w:ascii="Calibri" w:eastAsia="Calibri" w:hAnsi="Calibri" w:cs="Calibri"/>
          <w:sz w:val="24"/>
          <w:szCs w:val="24"/>
        </w:rPr>
        <w:t>. [</w:t>
      </w:r>
      <w:r w:rsidR="00254E99">
        <w:rPr>
          <w:rFonts w:ascii="Calibri" w:eastAsia="Calibri" w:hAnsi="Calibri" w:cs="Calibri"/>
          <w:b/>
          <w:sz w:val="24"/>
          <w:szCs w:val="24"/>
        </w:rPr>
        <w:t>5</w:t>
      </w:r>
      <w:r>
        <w:rPr>
          <w:rFonts w:ascii="Calibri" w:eastAsia="Calibri" w:hAnsi="Calibri" w:cs="Calibri"/>
          <w:b/>
          <w:sz w:val="24"/>
          <w:szCs w:val="24"/>
        </w:rPr>
        <w:t xml:space="preserve"> </w:t>
      </w:r>
      <w:r>
        <w:rPr>
          <w:rFonts w:ascii="Calibri" w:eastAsia="Calibri" w:hAnsi="Calibri" w:cs="Calibri"/>
          <w:b/>
          <w:spacing w:val="1"/>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1"/>
          <w:sz w:val="24"/>
          <w:szCs w:val="24"/>
        </w:rPr>
        <w:t>n</w:t>
      </w:r>
      <w:r>
        <w:rPr>
          <w:rFonts w:ascii="Calibri" w:eastAsia="Calibri" w:hAnsi="Calibri" w:cs="Calibri"/>
          <w:b/>
          <w:sz w:val="24"/>
          <w:szCs w:val="24"/>
        </w:rPr>
        <w:t>t</w:t>
      </w:r>
      <w:r>
        <w:rPr>
          <w:rFonts w:ascii="Calibri" w:eastAsia="Calibri" w:hAnsi="Calibri" w:cs="Calibri"/>
          <w:b/>
          <w:spacing w:val="2"/>
          <w:sz w:val="24"/>
          <w:szCs w:val="24"/>
        </w:rPr>
        <w:t>s</w:t>
      </w:r>
      <w:r>
        <w:rPr>
          <w:rFonts w:ascii="Calibri" w:eastAsia="Calibri" w:hAnsi="Calibri" w:cs="Calibri"/>
          <w:spacing w:val="1"/>
          <w:sz w:val="24"/>
          <w:szCs w:val="24"/>
        </w:rPr>
        <w:t>]</w:t>
      </w:r>
    </w:p>
    <w:p w:rsidR="00254E99" w:rsidRPr="00254E99" w:rsidRDefault="00254E99" w:rsidP="00254E99">
      <w:pPr>
        <w:pStyle w:val="ListParagraph"/>
        <w:numPr>
          <w:ilvl w:val="0"/>
          <w:numId w:val="7"/>
        </w:numPr>
        <w:spacing w:line="360" w:lineRule="auto"/>
        <w:ind w:right="73"/>
        <w:rPr>
          <w:rFonts w:ascii="Calibri" w:eastAsia="Calibri" w:hAnsi="Calibri" w:cs="Calibri"/>
          <w:spacing w:val="1"/>
          <w:sz w:val="24"/>
          <w:szCs w:val="24"/>
        </w:rPr>
      </w:pPr>
      <w:r>
        <w:rPr>
          <w:rFonts w:ascii="Calibri" w:eastAsia="Calibri" w:hAnsi="Calibri" w:cs="Calibri"/>
          <w:spacing w:val="2"/>
          <w:sz w:val="24"/>
          <w:szCs w:val="24"/>
        </w:rPr>
        <w:t>W</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z w:val="24"/>
          <w:szCs w:val="24"/>
        </w:rPr>
        <w:t>le</w:t>
      </w:r>
      <w:r>
        <w:rPr>
          <w:rFonts w:ascii="Calibri" w:eastAsia="Calibri" w:hAnsi="Calibri" w:cs="Calibri"/>
          <w:spacing w:val="7"/>
          <w:sz w:val="24"/>
          <w:szCs w:val="24"/>
        </w:rPr>
        <w:t xml:space="preserve"> </w:t>
      </w:r>
      <w:r>
        <w:rPr>
          <w:rFonts w:ascii="Calibri" w:eastAsia="Calibri" w:hAnsi="Calibri" w:cs="Calibri"/>
          <w:sz w:val="24"/>
          <w:szCs w:val="24"/>
        </w:rPr>
        <w:t>W</w:t>
      </w:r>
      <w:r>
        <w:rPr>
          <w:rFonts w:ascii="Calibri" w:eastAsia="Calibri" w:hAnsi="Calibri" w:cs="Calibri"/>
          <w:spacing w:val="2"/>
          <w:sz w:val="24"/>
          <w:szCs w:val="24"/>
        </w:rPr>
        <w:t>ir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z w:val="24"/>
          <w:szCs w:val="24"/>
        </w:rPr>
        <w:t>k</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6"/>
          <w:sz w:val="24"/>
          <w:szCs w:val="24"/>
        </w:rPr>
        <w:t xml:space="preserve"> </w:t>
      </w:r>
      <w:r>
        <w:rPr>
          <w:rFonts w:ascii="Calibri" w:eastAsia="Calibri" w:hAnsi="Calibri" w:cs="Calibri"/>
          <w:sz w:val="24"/>
          <w:szCs w:val="24"/>
        </w:rPr>
        <w:t>r</w:t>
      </w:r>
      <w:r>
        <w:rPr>
          <w:rFonts w:ascii="Calibri" w:eastAsia="Calibri" w:hAnsi="Calibri" w:cs="Calibri"/>
          <w:spacing w:val="4"/>
          <w:sz w:val="24"/>
          <w:szCs w:val="24"/>
        </w:rPr>
        <w:t>u</w:t>
      </w:r>
      <w:r>
        <w:rPr>
          <w:rFonts w:ascii="Calibri" w:eastAsia="Calibri" w:hAnsi="Calibri" w:cs="Calibri"/>
          <w:spacing w:val="1"/>
          <w:sz w:val="24"/>
          <w:szCs w:val="24"/>
        </w:rPr>
        <w:t>n</w:t>
      </w:r>
      <w:r>
        <w:rPr>
          <w:rFonts w:ascii="Calibri" w:eastAsia="Calibri" w:hAnsi="Calibri" w:cs="Calibri"/>
          <w:spacing w:val="3"/>
          <w:sz w:val="24"/>
          <w:szCs w:val="24"/>
        </w:rPr>
        <w:t>n</w:t>
      </w:r>
      <w:r>
        <w:rPr>
          <w:rFonts w:ascii="Calibri" w:eastAsia="Calibri" w:hAnsi="Calibri" w:cs="Calibri"/>
          <w:sz w:val="24"/>
          <w:szCs w:val="24"/>
        </w:rPr>
        <w:t>i</w:t>
      </w:r>
      <w:r>
        <w:rPr>
          <w:rFonts w:ascii="Calibri" w:eastAsia="Calibri" w:hAnsi="Calibri" w:cs="Calibri"/>
          <w:spacing w:val="3"/>
          <w:sz w:val="24"/>
          <w:szCs w:val="24"/>
        </w:rPr>
        <w:t>ng</w:t>
      </w:r>
      <w:r>
        <w:rPr>
          <w:rFonts w:ascii="Calibri" w:eastAsia="Calibri" w:hAnsi="Calibri" w:cs="Calibri"/>
          <w:sz w:val="24"/>
          <w:szCs w:val="24"/>
        </w:rPr>
        <w:t>:</w:t>
      </w:r>
    </w:p>
    <w:p w:rsidR="00254E99" w:rsidRDefault="00254E99" w:rsidP="0001462A">
      <w:pPr>
        <w:pStyle w:val="ListParagraph"/>
        <w:numPr>
          <w:ilvl w:val="1"/>
          <w:numId w:val="7"/>
        </w:numPr>
        <w:spacing w:line="360" w:lineRule="auto"/>
        <w:ind w:right="73"/>
        <w:rPr>
          <w:rFonts w:ascii="Calibri" w:eastAsia="Calibri" w:hAnsi="Calibri" w:cs="Calibri"/>
          <w:spacing w:val="1"/>
          <w:sz w:val="24"/>
          <w:szCs w:val="24"/>
        </w:rPr>
      </w:pPr>
      <w:r>
        <w:rPr>
          <w:rFonts w:ascii="Calibri" w:eastAsia="Calibri" w:hAnsi="Calibri" w:cs="Calibri"/>
          <w:spacing w:val="1"/>
          <w:sz w:val="24"/>
          <w:szCs w:val="24"/>
        </w:rPr>
        <w:t xml:space="preserve">Type </w:t>
      </w:r>
      <w:hyperlink r:id="rId16" w:history="1">
        <w:r w:rsidR="0001462A" w:rsidRPr="00915EDD">
          <w:rPr>
            <w:rStyle w:val="Hyperlink"/>
            <w:rFonts w:ascii="Calibri" w:eastAsia="Calibri" w:hAnsi="Calibri" w:cs="Calibri"/>
            <w:spacing w:val="1"/>
            <w:sz w:val="24"/>
            <w:szCs w:val="24"/>
          </w:rPr>
          <w:t>https://sites.google.com/a/colorado.edu/rahil-gandotra/projects/netmanlab1</w:t>
        </w:r>
      </w:hyperlink>
      <w:r w:rsidR="0001462A">
        <w:rPr>
          <w:rFonts w:ascii="Calibri" w:eastAsia="Calibri" w:hAnsi="Calibri" w:cs="Calibri"/>
          <w:spacing w:val="1"/>
          <w:sz w:val="24"/>
          <w:szCs w:val="24"/>
        </w:rPr>
        <w:t xml:space="preserve"> in your browser.</w:t>
      </w:r>
    </w:p>
    <w:p w:rsidR="0001462A" w:rsidRDefault="0001462A" w:rsidP="0001462A">
      <w:pPr>
        <w:pStyle w:val="ListParagraph"/>
        <w:numPr>
          <w:ilvl w:val="1"/>
          <w:numId w:val="7"/>
        </w:numPr>
        <w:spacing w:line="360" w:lineRule="auto"/>
        <w:ind w:right="73"/>
        <w:rPr>
          <w:rFonts w:ascii="Calibri" w:eastAsia="Calibri" w:hAnsi="Calibri" w:cs="Calibri"/>
          <w:spacing w:val="1"/>
          <w:sz w:val="24"/>
          <w:szCs w:val="24"/>
        </w:rPr>
      </w:pPr>
      <w:r>
        <w:rPr>
          <w:rFonts w:ascii="Calibri" w:eastAsia="Calibri" w:hAnsi="Calibri" w:cs="Calibri"/>
          <w:spacing w:val="1"/>
          <w:sz w:val="24"/>
          <w:szCs w:val="24"/>
        </w:rPr>
        <w:t xml:space="preserve">Mention the steps to be followed to </w:t>
      </w:r>
      <w:r w:rsidR="002B0331">
        <w:rPr>
          <w:rFonts w:ascii="Calibri" w:eastAsia="Calibri" w:hAnsi="Calibri" w:cs="Calibri"/>
          <w:spacing w:val="1"/>
          <w:sz w:val="24"/>
          <w:szCs w:val="24"/>
        </w:rPr>
        <w:t>display</w:t>
      </w:r>
      <w:r>
        <w:rPr>
          <w:rFonts w:ascii="Calibri" w:eastAsia="Calibri" w:hAnsi="Calibri" w:cs="Calibri"/>
          <w:spacing w:val="1"/>
          <w:sz w:val="24"/>
          <w:szCs w:val="24"/>
        </w:rPr>
        <w:t xml:space="preserve"> this </w:t>
      </w:r>
      <w:r w:rsidR="002B0331">
        <w:rPr>
          <w:rFonts w:ascii="Calibri" w:eastAsia="Calibri" w:hAnsi="Calibri" w:cs="Calibri"/>
          <w:spacing w:val="1"/>
          <w:sz w:val="24"/>
          <w:szCs w:val="24"/>
        </w:rPr>
        <w:t>specific</w:t>
      </w:r>
      <w:r>
        <w:rPr>
          <w:rFonts w:ascii="Calibri" w:eastAsia="Calibri" w:hAnsi="Calibri" w:cs="Calibri"/>
          <w:spacing w:val="1"/>
          <w:sz w:val="24"/>
          <w:szCs w:val="24"/>
        </w:rPr>
        <w:t xml:space="preserve"> traffic. [</w:t>
      </w:r>
      <w:r w:rsidRPr="0001462A">
        <w:rPr>
          <w:rFonts w:ascii="Calibri" w:eastAsia="Calibri" w:hAnsi="Calibri" w:cs="Calibri"/>
          <w:b/>
          <w:spacing w:val="1"/>
          <w:sz w:val="24"/>
          <w:szCs w:val="24"/>
        </w:rPr>
        <w:t>5 points</w:t>
      </w:r>
      <w:r>
        <w:rPr>
          <w:rFonts w:ascii="Calibri" w:eastAsia="Calibri" w:hAnsi="Calibri" w:cs="Calibri"/>
          <w:spacing w:val="1"/>
          <w:sz w:val="24"/>
          <w:szCs w:val="24"/>
        </w:rPr>
        <w:t>]</w:t>
      </w:r>
    </w:p>
    <w:p w:rsidR="0035114C" w:rsidRDefault="0035114C" w:rsidP="0035114C">
      <w:pPr>
        <w:pStyle w:val="ListParagraph"/>
        <w:numPr>
          <w:ilvl w:val="0"/>
          <w:numId w:val="12"/>
        </w:numPr>
        <w:spacing w:line="360" w:lineRule="auto"/>
        <w:ind w:right="73"/>
        <w:rPr>
          <w:rFonts w:ascii="Calibri" w:eastAsia="Calibri" w:hAnsi="Calibri" w:cs="Calibri"/>
          <w:color w:val="0070C0"/>
          <w:spacing w:val="1"/>
        </w:rPr>
      </w:pPr>
      <w:r>
        <w:rPr>
          <w:rFonts w:ascii="Calibri" w:eastAsia="Calibri" w:hAnsi="Calibri" w:cs="Calibri"/>
          <w:color w:val="0070C0"/>
          <w:spacing w:val="1"/>
        </w:rPr>
        <w:t xml:space="preserve">Start the </w:t>
      </w:r>
      <w:proofErr w:type="spellStart"/>
      <w:r>
        <w:rPr>
          <w:rFonts w:ascii="Calibri" w:eastAsia="Calibri" w:hAnsi="Calibri" w:cs="Calibri"/>
          <w:color w:val="0070C0"/>
          <w:spacing w:val="1"/>
        </w:rPr>
        <w:t>wireshark</w:t>
      </w:r>
      <w:proofErr w:type="spellEnd"/>
      <w:r>
        <w:rPr>
          <w:rFonts w:ascii="Calibri" w:eastAsia="Calibri" w:hAnsi="Calibri" w:cs="Calibri"/>
          <w:color w:val="0070C0"/>
          <w:spacing w:val="1"/>
        </w:rPr>
        <w:t xml:space="preserve"> capturing by clicking the button</w:t>
      </w:r>
    </w:p>
    <w:p w:rsidR="0035114C" w:rsidRPr="008F3B28" w:rsidRDefault="0035114C" w:rsidP="0035114C">
      <w:pPr>
        <w:pStyle w:val="ListParagraph"/>
        <w:numPr>
          <w:ilvl w:val="0"/>
          <w:numId w:val="12"/>
        </w:numPr>
        <w:spacing w:line="360" w:lineRule="auto"/>
        <w:ind w:right="73"/>
        <w:rPr>
          <w:rStyle w:val="Hyperlink"/>
          <w:rFonts w:ascii="Calibri" w:eastAsia="Calibri" w:hAnsi="Calibri" w:cs="Calibri"/>
          <w:color w:val="0070C0"/>
          <w:spacing w:val="1"/>
          <w:u w:val="none"/>
        </w:rPr>
      </w:pPr>
      <w:r>
        <w:rPr>
          <w:rFonts w:ascii="Calibri" w:eastAsia="Calibri" w:hAnsi="Calibri" w:cs="Calibri"/>
          <w:color w:val="0070C0"/>
          <w:spacing w:val="1"/>
        </w:rPr>
        <w:t xml:space="preserve">Type the </w:t>
      </w:r>
      <w:hyperlink r:id="rId17" w:history="1">
        <w:r w:rsidRPr="00915EDD">
          <w:rPr>
            <w:rStyle w:val="Hyperlink"/>
            <w:rFonts w:ascii="Calibri" w:eastAsia="Calibri" w:hAnsi="Calibri" w:cs="Calibri"/>
            <w:spacing w:val="1"/>
          </w:rPr>
          <w:t>https://sites.google.com/a/colorado.edu/rahil-gandotra/projects/netmanlab1</w:t>
        </w:r>
      </w:hyperlink>
      <w:r>
        <w:rPr>
          <w:rStyle w:val="Hyperlink"/>
          <w:rFonts w:ascii="Calibri" w:eastAsia="Calibri" w:hAnsi="Calibri" w:cs="Calibri"/>
          <w:spacing w:val="1"/>
        </w:rPr>
        <w:t xml:space="preserve"> </w:t>
      </w:r>
      <w:r>
        <w:rPr>
          <w:rStyle w:val="Hyperlink"/>
          <w:rFonts w:ascii="Calibri" w:eastAsia="Calibri" w:hAnsi="Calibri" w:cs="Calibri"/>
          <w:spacing w:val="1"/>
          <w:u w:val="none"/>
        </w:rPr>
        <w:t xml:space="preserve">in the </w:t>
      </w:r>
      <w:proofErr w:type="spellStart"/>
      <w:r>
        <w:rPr>
          <w:rStyle w:val="Hyperlink"/>
          <w:rFonts w:ascii="Calibri" w:eastAsia="Calibri" w:hAnsi="Calibri" w:cs="Calibri"/>
          <w:spacing w:val="1"/>
          <w:u w:val="none"/>
        </w:rPr>
        <w:t>url</w:t>
      </w:r>
      <w:proofErr w:type="spellEnd"/>
      <w:r>
        <w:rPr>
          <w:rStyle w:val="Hyperlink"/>
          <w:rFonts w:ascii="Calibri" w:eastAsia="Calibri" w:hAnsi="Calibri" w:cs="Calibri"/>
          <w:spacing w:val="1"/>
          <w:u w:val="none"/>
        </w:rPr>
        <w:t xml:space="preserve"> of browser,</w:t>
      </w:r>
    </w:p>
    <w:p w:rsidR="0035114C" w:rsidRDefault="0035114C" w:rsidP="0035114C">
      <w:pPr>
        <w:pStyle w:val="ListParagraph"/>
        <w:numPr>
          <w:ilvl w:val="0"/>
          <w:numId w:val="12"/>
        </w:numPr>
        <w:spacing w:line="360" w:lineRule="auto"/>
        <w:ind w:right="73"/>
        <w:rPr>
          <w:rFonts w:ascii="Calibri" w:eastAsia="Calibri" w:hAnsi="Calibri" w:cs="Calibri"/>
          <w:color w:val="0070C0"/>
          <w:spacing w:val="1"/>
        </w:rPr>
      </w:pPr>
      <w:r>
        <w:rPr>
          <w:rFonts w:ascii="Calibri" w:eastAsia="Calibri" w:hAnsi="Calibri" w:cs="Calibri"/>
          <w:color w:val="0070C0"/>
          <w:spacing w:val="1"/>
        </w:rPr>
        <w:t xml:space="preserve">Once it’s done loading and displaying the content of html page, stop the </w:t>
      </w:r>
      <w:proofErr w:type="spellStart"/>
      <w:r>
        <w:rPr>
          <w:rFonts w:ascii="Calibri" w:eastAsia="Calibri" w:hAnsi="Calibri" w:cs="Calibri"/>
          <w:color w:val="0070C0"/>
          <w:spacing w:val="1"/>
        </w:rPr>
        <w:t>wireshark</w:t>
      </w:r>
      <w:proofErr w:type="spellEnd"/>
      <w:r>
        <w:rPr>
          <w:rFonts w:ascii="Calibri" w:eastAsia="Calibri" w:hAnsi="Calibri" w:cs="Calibri"/>
          <w:color w:val="0070C0"/>
          <w:spacing w:val="1"/>
        </w:rPr>
        <w:t>, and apply the filter string (HTTP) to the display.</w:t>
      </w:r>
    </w:p>
    <w:p w:rsidR="0035114C" w:rsidRPr="008F3B28" w:rsidRDefault="0035114C" w:rsidP="0035114C">
      <w:pPr>
        <w:pStyle w:val="ListParagraph"/>
        <w:numPr>
          <w:ilvl w:val="0"/>
          <w:numId w:val="12"/>
        </w:numPr>
        <w:spacing w:line="360" w:lineRule="auto"/>
        <w:ind w:right="73"/>
        <w:rPr>
          <w:rFonts w:ascii="Calibri" w:eastAsia="Calibri" w:hAnsi="Calibri" w:cs="Calibri"/>
          <w:color w:val="0070C0"/>
          <w:spacing w:val="1"/>
        </w:rPr>
      </w:pPr>
      <w:r>
        <w:rPr>
          <w:rFonts w:ascii="Calibri" w:eastAsia="Calibri" w:hAnsi="Calibri" w:cs="Calibri"/>
          <w:color w:val="0070C0"/>
          <w:spacing w:val="1"/>
        </w:rPr>
        <w:t>Sometimes it doesn’t capture some packets, but if you scroll the webpage, then you can capture.</w:t>
      </w:r>
    </w:p>
    <w:p w:rsidR="0035114C" w:rsidRPr="0035114C" w:rsidRDefault="0035114C" w:rsidP="0035114C">
      <w:pPr>
        <w:spacing w:line="360" w:lineRule="auto"/>
        <w:ind w:right="73"/>
        <w:rPr>
          <w:rFonts w:ascii="Calibri" w:eastAsia="Calibri" w:hAnsi="Calibri" w:cs="Calibri"/>
          <w:spacing w:val="1"/>
          <w:sz w:val="24"/>
          <w:szCs w:val="24"/>
        </w:rPr>
      </w:pPr>
    </w:p>
    <w:p w:rsidR="00541556" w:rsidRPr="00541556" w:rsidRDefault="0001462A" w:rsidP="00541556">
      <w:pPr>
        <w:pStyle w:val="ListParagraph"/>
        <w:numPr>
          <w:ilvl w:val="1"/>
          <w:numId w:val="7"/>
        </w:numPr>
        <w:spacing w:line="360" w:lineRule="auto"/>
        <w:ind w:right="73"/>
        <w:rPr>
          <w:rFonts w:ascii="Calibri" w:eastAsia="Calibri" w:hAnsi="Calibri" w:cs="Calibri"/>
          <w:spacing w:val="1"/>
          <w:sz w:val="24"/>
          <w:szCs w:val="24"/>
        </w:rPr>
      </w:pP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2"/>
          <w:sz w:val="24"/>
          <w:szCs w:val="24"/>
        </w:rPr>
        <w:t xml:space="preserve"> </w:t>
      </w:r>
      <w:r>
        <w:rPr>
          <w:rFonts w:ascii="Calibri" w:eastAsia="Calibri" w:hAnsi="Calibri" w:cs="Calibri"/>
          <w:sz w:val="24"/>
          <w:szCs w:val="24"/>
        </w:rPr>
        <w:t>you</w:t>
      </w:r>
      <w:r>
        <w:rPr>
          <w:rFonts w:ascii="Calibri" w:eastAsia="Calibri" w:hAnsi="Calibri" w:cs="Calibri"/>
          <w:spacing w:val="2"/>
          <w:sz w:val="24"/>
          <w:szCs w:val="24"/>
        </w:rPr>
        <w:t xml:space="preserve"> </w:t>
      </w:r>
      <w:r>
        <w:rPr>
          <w:rFonts w:ascii="Calibri" w:eastAsia="Calibri" w:hAnsi="Calibri" w:cs="Calibri"/>
          <w:sz w:val="24"/>
          <w:szCs w:val="24"/>
        </w:rPr>
        <w:t>see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ext</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is</w:t>
      </w:r>
      <w:r>
        <w:rPr>
          <w:rFonts w:ascii="Calibri" w:eastAsia="Calibri" w:hAnsi="Calibri" w:cs="Calibri"/>
          <w:spacing w:val="-1"/>
          <w:sz w:val="24"/>
          <w:szCs w:val="24"/>
        </w:rPr>
        <w:t>p</w:t>
      </w:r>
      <w:r>
        <w:rPr>
          <w:rFonts w:ascii="Calibri" w:eastAsia="Calibri" w:hAnsi="Calibri" w:cs="Calibri"/>
          <w:sz w:val="24"/>
          <w:szCs w:val="24"/>
        </w:rPr>
        <w:t>layed</w:t>
      </w:r>
      <w:r>
        <w:rPr>
          <w:rFonts w:ascii="Calibri" w:eastAsia="Calibri" w:hAnsi="Calibri" w:cs="Calibri"/>
          <w:spacing w:val="2"/>
          <w:sz w:val="24"/>
          <w:szCs w:val="24"/>
        </w:rPr>
        <w:t xml:space="preserve"> </w:t>
      </w:r>
      <w:r>
        <w:rPr>
          <w:rFonts w:ascii="Calibri" w:eastAsia="Calibri" w:hAnsi="Calibri" w:cs="Calibri"/>
          <w:sz w:val="24"/>
          <w:szCs w:val="24"/>
        </w:rPr>
        <w:t xml:space="preserve">on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1"/>
          <w:sz w:val="24"/>
          <w:szCs w:val="24"/>
        </w:rPr>
        <w:t>w</w:t>
      </w:r>
      <w:r>
        <w:rPr>
          <w:rFonts w:ascii="Calibri" w:eastAsia="Calibri" w:hAnsi="Calibri" w:cs="Calibri"/>
          <w:sz w:val="24"/>
          <w:szCs w:val="24"/>
        </w:rPr>
        <w:t>ser</w:t>
      </w:r>
      <w:r>
        <w:rPr>
          <w:rFonts w:ascii="Calibri" w:eastAsia="Calibri" w:hAnsi="Calibri" w:cs="Calibri"/>
          <w:spacing w:val="1"/>
          <w:sz w:val="24"/>
          <w:szCs w:val="24"/>
        </w:rPr>
        <w:t xml:space="preserve"> </w:t>
      </w:r>
      <w:r>
        <w:rPr>
          <w:rFonts w:ascii="Calibri" w:eastAsia="Calibri" w:hAnsi="Calibri" w:cs="Calibri"/>
          <w:sz w:val="24"/>
          <w:szCs w:val="24"/>
        </w:rPr>
        <w:t>in yo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Wires</w:t>
      </w:r>
      <w:r>
        <w:rPr>
          <w:rFonts w:ascii="Calibri" w:eastAsia="Calibri" w:hAnsi="Calibri" w:cs="Calibri"/>
          <w:spacing w:val="2"/>
          <w:sz w:val="24"/>
          <w:szCs w:val="24"/>
        </w:rPr>
        <w:t>h</w:t>
      </w:r>
      <w:r>
        <w:rPr>
          <w:rFonts w:ascii="Calibri" w:eastAsia="Calibri" w:hAnsi="Calibri" w:cs="Calibri"/>
          <w:spacing w:val="-2"/>
          <w:sz w:val="24"/>
          <w:szCs w:val="24"/>
        </w:rPr>
        <w:t>a</w:t>
      </w:r>
      <w:r>
        <w:rPr>
          <w:rFonts w:ascii="Calibri" w:eastAsia="Calibri" w:hAnsi="Calibri" w:cs="Calibri"/>
          <w:sz w:val="24"/>
          <w:szCs w:val="24"/>
        </w:rPr>
        <w:t xml:space="preserve">rk </w:t>
      </w:r>
      <w:r>
        <w:rPr>
          <w:rFonts w:ascii="Calibri" w:eastAsia="Calibri" w:hAnsi="Calibri" w:cs="Calibri"/>
          <w:spacing w:val="1"/>
          <w:sz w:val="24"/>
          <w:szCs w:val="24"/>
        </w:rPr>
        <w:t>p</w:t>
      </w:r>
      <w:r>
        <w:rPr>
          <w:rFonts w:ascii="Calibri" w:eastAsia="Calibri" w:hAnsi="Calibri" w:cs="Calibri"/>
          <w:sz w:val="24"/>
          <w:szCs w:val="24"/>
        </w:rPr>
        <w:t>ac</w:t>
      </w:r>
      <w:r>
        <w:rPr>
          <w:rFonts w:ascii="Calibri" w:eastAsia="Calibri" w:hAnsi="Calibri" w:cs="Calibri"/>
          <w:spacing w:val="-2"/>
          <w:sz w:val="24"/>
          <w:szCs w:val="24"/>
        </w:rPr>
        <w:t>k</w:t>
      </w:r>
      <w:r>
        <w:rPr>
          <w:rFonts w:ascii="Calibri" w:eastAsia="Calibri" w:hAnsi="Calibri" w:cs="Calibri"/>
          <w:sz w:val="24"/>
          <w:szCs w:val="24"/>
        </w:rPr>
        <w:t>e</w:t>
      </w:r>
      <w:r>
        <w:rPr>
          <w:rFonts w:ascii="Calibri" w:eastAsia="Calibri" w:hAnsi="Calibri" w:cs="Calibri"/>
          <w:spacing w:val="2"/>
          <w:sz w:val="24"/>
          <w:szCs w:val="24"/>
        </w:rPr>
        <w:t>t</w:t>
      </w:r>
      <w:r>
        <w:rPr>
          <w:rFonts w:ascii="Calibri" w:eastAsia="Calibri" w:hAnsi="Calibri" w:cs="Calibri"/>
          <w:sz w:val="24"/>
          <w:szCs w:val="24"/>
        </w:rPr>
        <w:t xml:space="preserve">s as </w:t>
      </w:r>
      <w:r w:rsidRPr="00541556">
        <w:rPr>
          <w:rFonts w:ascii="Calibri" w:eastAsia="Calibri" w:hAnsi="Calibri" w:cs="Calibri"/>
          <w:spacing w:val="-1"/>
          <w:sz w:val="24"/>
          <w:szCs w:val="24"/>
        </w:rPr>
        <w:t>w</w:t>
      </w:r>
      <w:r w:rsidRPr="00541556">
        <w:rPr>
          <w:rFonts w:ascii="Calibri" w:eastAsia="Calibri" w:hAnsi="Calibri" w:cs="Calibri"/>
          <w:sz w:val="24"/>
          <w:szCs w:val="24"/>
        </w:rPr>
        <w:t>ell? Why/ why not? [</w:t>
      </w:r>
      <w:r w:rsidRPr="00541556">
        <w:rPr>
          <w:rFonts w:ascii="Calibri" w:eastAsia="Calibri" w:hAnsi="Calibri" w:cs="Calibri"/>
          <w:b/>
          <w:sz w:val="24"/>
          <w:szCs w:val="24"/>
        </w:rPr>
        <w:t>5 points</w:t>
      </w:r>
      <w:r w:rsidRPr="00541556">
        <w:rPr>
          <w:rFonts w:ascii="Calibri" w:eastAsia="Calibri" w:hAnsi="Calibri" w:cs="Calibri"/>
          <w:sz w:val="24"/>
          <w:szCs w:val="24"/>
        </w:rPr>
        <w:t>]</w:t>
      </w:r>
    </w:p>
    <w:p w:rsidR="00541556" w:rsidRPr="00541556" w:rsidRDefault="00541556" w:rsidP="00541556">
      <w:pPr>
        <w:spacing w:line="360" w:lineRule="auto"/>
        <w:ind w:right="73"/>
        <w:rPr>
          <w:rFonts w:ascii="Calibri" w:eastAsia="Calibri" w:hAnsi="Calibri" w:cs="Calibri"/>
          <w:color w:val="0070C0"/>
          <w:spacing w:val="1"/>
          <w:sz w:val="24"/>
          <w:szCs w:val="24"/>
        </w:rPr>
      </w:pPr>
      <w:r w:rsidRPr="00541556">
        <w:rPr>
          <w:rFonts w:ascii="Calibri" w:eastAsia="Calibri" w:hAnsi="Calibri" w:cs="Calibri"/>
          <w:color w:val="0070C0"/>
          <w:spacing w:val="1"/>
          <w:sz w:val="24"/>
          <w:szCs w:val="24"/>
        </w:rPr>
        <w:t xml:space="preserve">No, I don’t think that I’m able to capture the packets because it’s HTTPS. </w:t>
      </w:r>
      <w:r w:rsidRPr="00541556">
        <w:rPr>
          <w:rFonts w:ascii="Arial" w:hAnsi="Arial" w:cs="Arial"/>
          <w:color w:val="0070C0"/>
          <w:sz w:val="24"/>
          <w:szCs w:val="24"/>
        </w:rPr>
        <w:t>Wireshark captures all traffic on a network interface. The thing with HTTPS is that it is application layer encryption. Wireshark is not able to decrypt the content of HTTPS. This is because HTTPS encrypts point to point between applications.</w:t>
      </w:r>
    </w:p>
    <w:p w:rsidR="00541556" w:rsidRPr="00541556" w:rsidRDefault="00541556" w:rsidP="00541556">
      <w:pPr>
        <w:pStyle w:val="NormalWeb"/>
        <w:shd w:val="clear" w:color="auto" w:fill="FFFFFF"/>
        <w:spacing w:before="0" w:beforeAutospacing="0" w:after="240" w:afterAutospacing="0" w:line="360" w:lineRule="auto"/>
        <w:textAlignment w:val="baseline"/>
        <w:rPr>
          <w:rFonts w:ascii="Arial" w:hAnsi="Arial" w:cs="Arial"/>
          <w:color w:val="0070C0"/>
        </w:rPr>
      </w:pPr>
      <w:r w:rsidRPr="00541556">
        <w:rPr>
          <w:rFonts w:ascii="Arial" w:hAnsi="Arial" w:cs="Arial"/>
          <w:color w:val="0070C0"/>
        </w:rPr>
        <w:t>The idea here is that HTTPS traffic that travels over the Internet is confidential, a random router or person who happens to capture your packages cannot decrypt the HTTPS without the decryption key. Thus, Wireshark cannot decrypt HTTPS traffic without the decryption key</w:t>
      </w:r>
      <w:bookmarkStart w:id="0" w:name="_GoBack"/>
      <w:bookmarkEnd w:id="0"/>
    </w:p>
    <w:p w:rsidR="009A7AEA" w:rsidRDefault="009A7AEA">
      <w:pPr>
        <w:spacing w:before="18" w:line="220" w:lineRule="exact"/>
        <w:rPr>
          <w:sz w:val="22"/>
          <w:szCs w:val="22"/>
        </w:rPr>
      </w:pPr>
    </w:p>
    <w:p w:rsidR="009A7AEA" w:rsidRDefault="0001462A">
      <w:pPr>
        <w:ind w:left="120"/>
        <w:rPr>
          <w:rFonts w:ascii="Calibri" w:eastAsia="Calibri" w:hAnsi="Calibri" w:cs="Calibri"/>
          <w:sz w:val="32"/>
          <w:szCs w:val="32"/>
        </w:rPr>
      </w:pPr>
      <w:r>
        <w:rPr>
          <w:rFonts w:ascii="Calibri" w:eastAsia="Calibri" w:hAnsi="Calibri" w:cs="Calibri"/>
          <w:color w:val="365F91"/>
          <w:sz w:val="32"/>
          <w:szCs w:val="32"/>
        </w:rPr>
        <w:t>Con</w:t>
      </w:r>
      <w:r>
        <w:rPr>
          <w:rFonts w:ascii="Calibri" w:eastAsia="Calibri" w:hAnsi="Calibri" w:cs="Calibri"/>
          <w:color w:val="365F91"/>
          <w:spacing w:val="1"/>
          <w:sz w:val="32"/>
          <w:szCs w:val="32"/>
        </w:rPr>
        <w:t>ti</w:t>
      </w:r>
      <w:r>
        <w:rPr>
          <w:rFonts w:ascii="Calibri" w:eastAsia="Calibri" w:hAnsi="Calibri" w:cs="Calibri"/>
          <w:color w:val="365F91"/>
          <w:sz w:val="32"/>
          <w:szCs w:val="32"/>
        </w:rPr>
        <w:t>nuous</w:t>
      </w:r>
      <w:r>
        <w:rPr>
          <w:rFonts w:ascii="Calibri" w:eastAsia="Calibri" w:hAnsi="Calibri" w:cs="Calibri"/>
          <w:color w:val="365F91"/>
          <w:spacing w:val="-15"/>
          <w:sz w:val="32"/>
          <w:szCs w:val="32"/>
        </w:rPr>
        <w:t xml:space="preserve"> </w:t>
      </w:r>
      <w:r>
        <w:rPr>
          <w:rFonts w:ascii="Calibri" w:eastAsia="Calibri" w:hAnsi="Calibri" w:cs="Calibri"/>
          <w:color w:val="365F91"/>
          <w:spacing w:val="1"/>
          <w:sz w:val="32"/>
          <w:szCs w:val="32"/>
        </w:rPr>
        <w:t>C</w:t>
      </w:r>
      <w:r>
        <w:rPr>
          <w:rFonts w:ascii="Calibri" w:eastAsia="Calibri" w:hAnsi="Calibri" w:cs="Calibri"/>
          <w:color w:val="365F91"/>
          <w:sz w:val="32"/>
          <w:szCs w:val="32"/>
        </w:rPr>
        <w:t>a</w:t>
      </w:r>
      <w:r>
        <w:rPr>
          <w:rFonts w:ascii="Calibri" w:eastAsia="Calibri" w:hAnsi="Calibri" w:cs="Calibri"/>
          <w:color w:val="365F91"/>
          <w:spacing w:val="1"/>
          <w:sz w:val="32"/>
          <w:szCs w:val="32"/>
        </w:rPr>
        <w:t>pt</w:t>
      </w:r>
      <w:r>
        <w:rPr>
          <w:rFonts w:ascii="Calibri" w:eastAsia="Calibri" w:hAnsi="Calibri" w:cs="Calibri"/>
          <w:color w:val="365F91"/>
          <w:sz w:val="32"/>
          <w:szCs w:val="32"/>
        </w:rPr>
        <w:t>u</w:t>
      </w:r>
      <w:r>
        <w:rPr>
          <w:rFonts w:ascii="Calibri" w:eastAsia="Calibri" w:hAnsi="Calibri" w:cs="Calibri"/>
          <w:color w:val="365F91"/>
          <w:spacing w:val="2"/>
          <w:sz w:val="32"/>
          <w:szCs w:val="32"/>
        </w:rPr>
        <w:t>r</w:t>
      </w:r>
      <w:r>
        <w:rPr>
          <w:rFonts w:ascii="Calibri" w:eastAsia="Calibri" w:hAnsi="Calibri" w:cs="Calibri"/>
          <w:color w:val="365F91"/>
          <w:sz w:val="32"/>
          <w:szCs w:val="32"/>
        </w:rPr>
        <w:t>e</w:t>
      </w:r>
      <w:r>
        <w:rPr>
          <w:rFonts w:ascii="Calibri" w:eastAsia="Calibri" w:hAnsi="Calibri" w:cs="Calibri"/>
          <w:color w:val="365F91"/>
          <w:spacing w:val="1"/>
          <w:sz w:val="32"/>
          <w:szCs w:val="32"/>
        </w:rPr>
        <w:t>s</w:t>
      </w:r>
      <w:r>
        <w:rPr>
          <w:rFonts w:ascii="Calibri" w:eastAsia="Calibri" w:hAnsi="Calibri" w:cs="Calibri"/>
          <w:color w:val="365F91"/>
          <w:sz w:val="32"/>
          <w:szCs w:val="32"/>
        </w:rPr>
        <w:t>,</w:t>
      </w:r>
      <w:r>
        <w:rPr>
          <w:rFonts w:ascii="Calibri" w:eastAsia="Calibri" w:hAnsi="Calibri" w:cs="Calibri"/>
          <w:color w:val="365F91"/>
          <w:spacing w:val="-11"/>
          <w:sz w:val="32"/>
          <w:szCs w:val="32"/>
        </w:rPr>
        <w:t xml:space="preserve"> </w:t>
      </w:r>
      <w:r>
        <w:rPr>
          <w:rFonts w:ascii="Calibri" w:eastAsia="Calibri" w:hAnsi="Calibri" w:cs="Calibri"/>
          <w:color w:val="365F91"/>
          <w:sz w:val="32"/>
          <w:szCs w:val="32"/>
        </w:rPr>
        <w:t>Fi</w:t>
      </w:r>
      <w:r>
        <w:rPr>
          <w:rFonts w:ascii="Calibri" w:eastAsia="Calibri" w:hAnsi="Calibri" w:cs="Calibri"/>
          <w:color w:val="365F91"/>
          <w:spacing w:val="1"/>
          <w:sz w:val="32"/>
          <w:szCs w:val="32"/>
        </w:rPr>
        <w:t>lt</w:t>
      </w:r>
      <w:r>
        <w:rPr>
          <w:rFonts w:ascii="Calibri" w:eastAsia="Calibri" w:hAnsi="Calibri" w:cs="Calibri"/>
          <w:color w:val="365F91"/>
          <w:sz w:val="32"/>
          <w:szCs w:val="32"/>
        </w:rPr>
        <w:t>e</w:t>
      </w:r>
      <w:r>
        <w:rPr>
          <w:rFonts w:ascii="Calibri" w:eastAsia="Calibri" w:hAnsi="Calibri" w:cs="Calibri"/>
          <w:color w:val="365F91"/>
          <w:spacing w:val="-1"/>
          <w:sz w:val="32"/>
          <w:szCs w:val="32"/>
        </w:rPr>
        <w:t>r</w:t>
      </w:r>
      <w:r>
        <w:rPr>
          <w:rFonts w:ascii="Calibri" w:eastAsia="Calibri" w:hAnsi="Calibri" w:cs="Calibri"/>
          <w:color w:val="365F91"/>
          <w:spacing w:val="1"/>
          <w:sz w:val="32"/>
          <w:szCs w:val="32"/>
        </w:rPr>
        <w:t>i</w:t>
      </w:r>
      <w:r>
        <w:rPr>
          <w:rFonts w:ascii="Calibri" w:eastAsia="Calibri" w:hAnsi="Calibri" w:cs="Calibri"/>
          <w:color w:val="365F91"/>
          <w:sz w:val="32"/>
          <w:szCs w:val="32"/>
        </w:rPr>
        <w:t>n</w:t>
      </w:r>
      <w:r>
        <w:rPr>
          <w:rFonts w:ascii="Calibri" w:eastAsia="Calibri" w:hAnsi="Calibri" w:cs="Calibri"/>
          <w:color w:val="365F91"/>
          <w:spacing w:val="1"/>
          <w:sz w:val="32"/>
          <w:szCs w:val="32"/>
        </w:rPr>
        <w:t>g</w:t>
      </w:r>
      <w:r>
        <w:rPr>
          <w:rFonts w:ascii="Calibri" w:eastAsia="Calibri" w:hAnsi="Calibri" w:cs="Calibri"/>
          <w:color w:val="365F91"/>
          <w:sz w:val="32"/>
          <w:szCs w:val="32"/>
        </w:rPr>
        <w:t>,</w:t>
      </w:r>
      <w:r>
        <w:rPr>
          <w:rFonts w:ascii="Calibri" w:eastAsia="Calibri" w:hAnsi="Calibri" w:cs="Calibri"/>
          <w:color w:val="365F91"/>
          <w:spacing w:val="-9"/>
          <w:sz w:val="32"/>
          <w:szCs w:val="32"/>
        </w:rPr>
        <w:t xml:space="preserve"> </w:t>
      </w:r>
      <w:r>
        <w:rPr>
          <w:rFonts w:ascii="Calibri" w:eastAsia="Calibri" w:hAnsi="Calibri" w:cs="Calibri"/>
          <w:color w:val="365F91"/>
          <w:sz w:val="32"/>
          <w:szCs w:val="32"/>
        </w:rPr>
        <w:t>a</w:t>
      </w:r>
      <w:r>
        <w:rPr>
          <w:rFonts w:ascii="Calibri" w:eastAsia="Calibri" w:hAnsi="Calibri" w:cs="Calibri"/>
          <w:color w:val="365F91"/>
          <w:spacing w:val="1"/>
          <w:sz w:val="32"/>
          <w:szCs w:val="32"/>
        </w:rPr>
        <w:t>n</w:t>
      </w:r>
      <w:r>
        <w:rPr>
          <w:rFonts w:ascii="Calibri" w:eastAsia="Calibri" w:hAnsi="Calibri" w:cs="Calibri"/>
          <w:color w:val="365F91"/>
          <w:sz w:val="32"/>
          <w:szCs w:val="32"/>
        </w:rPr>
        <w:t>d</w:t>
      </w:r>
      <w:r>
        <w:rPr>
          <w:rFonts w:ascii="Calibri" w:eastAsia="Calibri" w:hAnsi="Calibri" w:cs="Calibri"/>
          <w:color w:val="365F91"/>
          <w:spacing w:val="-5"/>
          <w:sz w:val="32"/>
          <w:szCs w:val="32"/>
        </w:rPr>
        <w:t xml:space="preserve"> </w:t>
      </w:r>
      <w:r>
        <w:rPr>
          <w:rFonts w:ascii="Calibri" w:eastAsia="Calibri" w:hAnsi="Calibri" w:cs="Calibri"/>
          <w:color w:val="365F91"/>
          <w:spacing w:val="2"/>
          <w:sz w:val="32"/>
          <w:szCs w:val="32"/>
        </w:rPr>
        <w:t>A</w:t>
      </w:r>
      <w:r>
        <w:rPr>
          <w:rFonts w:ascii="Calibri" w:eastAsia="Calibri" w:hAnsi="Calibri" w:cs="Calibri"/>
          <w:color w:val="365F91"/>
          <w:sz w:val="32"/>
          <w:szCs w:val="32"/>
        </w:rPr>
        <w:t>n</w:t>
      </w:r>
      <w:r>
        <w:rPr>
          <w:rFonts w:ascii="Calibri" w:eastAsia="Calibri" w:hAnsi="Calibri" w:cs="Calibri"/>
          <w:color w:val="365F91"/>
          <w:spacing w:val="1"/>
          <w:sz w:val="32"/>
          <w:szCs w:val="32"/>
        </w:rPr>
        <w:t>al</w:t>
      </w:r>
      <w:r>
        <w:rPr>
          <w:rFonts w:ascii="Calibri" w:eastAsia="Calibri" w:hAnsi="Calibri" w:cs="Calibri"/>
          <w:color w:val="365F91"/>
          <w:sz w:val="32"/>
          <w:szCs w:val="32"/>
        </w:rPr>
        <w:t>ysis</w:t>
      </w:r>
    </w:p>
    <w:p w:rsidR="009A7AEA" w:rsidRDefault="009A7AEA">
      <w:pPr>
        <w:spacing w:before="12" w:line="260" w:lineRule="exact"/>
        <w:rPr>
          <w:sz w:val="26"/>
          <w:szCs w:val="26"/>
        </w:rPr>
      </w:pPr>
    </w:p>
    <w:p w:rsidR="009A7AEA" w:rsidRDefault="0001462A">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0"/>
          <w:sz w:val="32"/>
          <w:szCs w:val="32"/>
        </w:rPr>
        <w:t xml:space="preserve"> </w:t>
      </w:r>
      <w:r>
        <w:rPr>
          <w:rFonts w:ascii="Calibri" w:eastAsia="Calibri" w:hAnsi="Calibri" w:cs="Calibri"/>
          <w:color w:val="365F91"/>
          <w:spacing w:val="-1"/>
          <w:sz w:val="32"/>
          <w:szCs w:val="32"/>
        </w:rPr>
        <w:t>4</w:t>
      </w:r>
      <w:r>
        <w:rPr>
          <w:rFonts w:ascii="Calibri" w:eastAsia="Calibri" w:hAnsi="Calibri" w:cs="Calibri"/>
          <w:color w:val="365F91"/>
          <w:spacing w:val="1"/>
          <w:sz w:val="32"/>
          <w:szCs w:val="32"/>
        </w:rPr>
        <w:t>.</w:t>
      </w:r>
      <w:r>
        <w:rPr>
          <w:rFonts w:ascii="Calibri" w:eastAsia="Calibri" w:hAnsi="Calibri" w:cs="Calibri"/>
          <w:color w:val="365F91"/>
          <w:sz w:val="32"/>
          <w:szCs w:val="32"/>
        </w:rPr>
        <w:t>1</w:t>
      </w:r>
    </w:p>
    <w:p w:rsidR="009A7AEA" w:rsidRDefault="0001462A" w:rsidP="0001462A">
      <w:pPr>
        <w:spacing w:before="33" w:line="360" w:lineRule="auto"/>
        <w:ind w:left="840" w:right="80" w:hanging="360"/>
        <w:jc w:val="both"/>
        <w:rPr>
          <w:rFonts w:ascii="Calibri" w:eastAsia="Calibri" w:hAnsi="Calibri" w:cs="Calibri"/>
          <w:sz w:val="24"/>
          <w:szCs w:val="24"/>
        </w:rPr>
      </w:pPr>
      <w:r>
        <w:rPr>
          <w:rFonts w:ascii="Calibri" w:eastAsia="Calibri" w:hAnsi="Calibri" w:cs="Calibri"/>
          <w:spacing w:val="3"/>
          <w:sz w:val="24"/>
          <w:szCs w:val="24"/>
        </w:rPr>
        <w:t>1</w:t>
      </w:r>
      <w:r>
        <w:rPr>
          <w:rFonts w:ascii="Calibri" w:eastAsia="Calibri" w:hAnsi="Calibri" w:cs="Calibri"/>
          <w:sz w:val="24"/>
          <w:szCs w:val="24"/>
        </w:rPr>
        <w:t xml:space="preserve">.   </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a</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13"/>
          <w:sz w:val="24"/>
          <w:szCs w:val="24"/>
        </w:rPr>
        <w:t xml:space="preserve"> </w:t>
      </w:r>
      <w:r>
        <w:rPr>
          <w:rFonts w:ascii="Calibri" w:eastAsia="Calibri" w:hAnsi="Calibri" w:cs="Calibri"/>
          <w:sz w:val="24"/>
          <w:szCs w:val="24"/>
        </w:rPr>
        <w:t>a</w:t>
      </w:r>
      <w:r>
        <w:rPr>
          <w:rFonts w:ascii="Calibri" w:eastAsia="Calibri" w:hAnsi="Calibri" w:cs="Calibri"/>
          <w:spacing w:val="13"/>
          <w:sz w:val="24"/>
          <w:szCs w:val="24"/>
        </w:rPr>
        <w:t xml:space="preserve"> </w:t>
      </w:r>
      <w:r>
        <w:rPr>
          <w:rFonts w:ascii="Calibri" w:eastAsia="Calibri" w:hAnsi="Calibri" w:cs="Calibri"/>
          <w:sz w:val="24"/>
          <w:szCs w:val="24"/>
        </w:rPr>
        <w:t>W</w:t>
      </w:r>
      <w:r>
        <w:rPr>
          <w:rFonts w:ascii="Calibri" w:eastAsia="Calibri" w:hAnsi="Calibri" w:cs="Calibri"/>
          <w:spacing w:val="2"/>
          <w:sz w:val="24"/>
          <w:szCs w:val="24"/>
        </w:rPr>
        <w:t>ir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z w:val="24"/>
          <w:szCs w:val="24"/>
        </w:rPr>
        <w:t>k</w:t>
      </w:r>
      <w:r>
        <w:rPr>
          <w:rFonts w:ascii="Calibri" w:eastAsia="Calibri" w:hAnsi="Calibri" w:cs="Calibri"/>
          <w:spacing w:val="1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11"/>
          <w:sz w:val="24"/>
          <w:szCs w:val="24"/>
        </w:rPr>
        <w:t xml:space="preserv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10"/>
          <w:sz w:val="24"/>
          <w:szCs w:val="24"/>
        </w:rPr>
        <w:t xml:space="preserve"> </w:t>
      </w:r>
      <w:r>
        <w:rPr>
          <w:rFonts w:ascii="Calibri" w:eastAsia="Calibri" w:hAnsi="Calibri" w:cs="Calibri"/>
          <w:spacing w:val="2"/>
          <w:sz w:val="24"/>
          <w:szCs w:val="24"/>
        </w:rPr>
        <w:t>m</w:t>
      </w:r>
      <w:r>
        <w:rPr>
          <w:rFonts w:ascii="Calibri" w:eastAsia="Calibri" w:hAnsi="Calibri" w:cs="Calibri"/>
          <w:spacing w:val="3"/>
          <w:sz w:val="24"/>
          <w:szCs w:val="24"/>
        </w:rPr>
        <w:t>u</w:t>
      </w:r>
      <w:r>
        <w:rPr>
          <w:rFonts w:ascii="Calibri" w:eastAsia="Calibri" w:hAnsi="Calibri" w:cs="Calibri"/>
          <w:sz w:val="24"/>
          <w:szCs w:val="24"/>
        </w:rPr>
        <w:t>l</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p</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11"/>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13"/>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13"/>
          <w:sz w:val="24"/>
          <w:szCs w:val="24"/>
        </w:rPr>
        <w:t xml:space="preserve"> </w:t>
      </w:r>
      <w:r>
        <w:rPr>
          <w:rFonts w:ascii="Calibri" w:eastAsia="Calibri" w:hAnsi="Calibri" w:cs="Calibri"/>
          <w:sz w:val="24"/>
          <w:szCs w:val="24"/>
        </w:rPr>
        <w:t>it</w:t>
      </w:r>
      <w:r>
        <w:rPr>
          <w:rFonts w:ascii="Calibri" w:eastAsia="Calibri" w:hAnsi="Calibri" w:cs="Calibri"/>
          <w:spacing w:val="1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12"/>
          <w:sz w:val="24"/>
          <w:szCs w:val="24"/>
        </w:rPr>
        <w:t xml:space="preserve"> </w:t>
      </w:r>
      <w:r>
        <w:rPr>
          <w:rFonts w:ascii="Calibri" w:eastAsia="Calibri" w:hAnsi="Calibri" w:cs="Calibri"/>
          <w:sz w:val="24"/>
          <w:szCs w:val="24"/>
        </w:rPr>
        <w:t>a</w:t>
      </w:r>
      <w:r>
        <w:rPr>
          <w:rFonts w:ascii="Calibri" w:eastAsia="Calibri" w:hAnsi="Calibri" w:cs="Calibri"/>
          <w:spacing w:val="11"/>
          <w:sz w:val="24"/>
          <w:szCs w:val="24"/>
        </w:rPr>
        <w:t xml:space="preserve"> </w:t>
      </w:r>
      <w:r>
        <w:rPr>
          <w:rFonts w:ascii="Calibri" w:eastAsia="Calibri" w:hAnsi="Calibri" w:cs="Calibri"/>
          <w:spacing w:val="3"/>
          <w:sz w:val="24"/>
          <w:szCs w:val="24"/>
        </w:rPr>
        <w:t>ne</w:t>
      </w:r>
      <w:r>
        <w:rPr>
          <w:rFonts w:ascii="Calibri" w:eastAsia="Calibri" w:hAnsi="Calibri" w:cs="Calibri"/>
          <w:sz w:val="24"/>
          <w:szCs w:val="24"/>
        </w:rPr>
        <w:t>w</w:t>
      </w:r>
      <w:r>
        <w:rPr>
          <w:rFonts w:ascii="Calibri" w:eastAsia="Calibri" w:hAnsi="Calibri" w:cs="Calibri"/>
          <w:spacing w:val="1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il</w:t>
      </w:r>
      <w:r>
        <w:rPr>
          <w:rFonts w:ascii="Calibri" w:eastAsia="Calibri" w:hAnsi="Calibri" w:cs="Calibri"/>
          <w:sz w:val="24"/>
          <w:szCs w:val="24"/>
        </w:rPr>
        <w:t xml:space="preserve">e </w:t>
      </w:r>
      <w:r>
        <w:rPr>
          <w:rFonts w:ascii="Calibri" w:eastAsia="Calibri" w:hAnsi="Calibri" w:cs="Calibri"/>
          <w:spacing w:val="3"/>
          <w:sz w:val="24"/>
          <w:szCs w:val="24"/>
        </w:rPr>
        <w:t>e</w:t>
      </w:r>
      <w:r>
        <w:rPr>
          <w:rFonts w:ascii="Calibri" w:eastAsia="Calibri" w:hAnsi="Calibri" w:cs="Calibri"/>
          <w:spacing w:val="2"/>
          <w:sz w:val="24"/>
          <w:szCs w:val="24"/>
        </w:rPr>
        <w:t>v</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y 5</w:t>
      </w:r>
      <w:r>
        <w:rPr>
          <w:rFonts w:ascii="Calibri" w:eastAsia="Calibri" w:hAnsi="Calibri" w:cs="Calibri"/>
          <w:spacing w:val="3"/>
          <w:sz w:val="24"/>
          <w:szCs w:val="24"/>
        </w:rPr>
        <w:t xml:space="preserve"> </w:t>
      </w:r>
      <w:r>
        <w:rPr>
          <w:rFonts w:ascii="Calibri" w:eastAsia="Calibri" w:hAnsi="Calibri" w:cs="Calibri"/>
          <w:sz w:val="24"/>
          <w:szCs w:val="24"/>
        </w:rPr>
        <w:t>m</w:t>
      </w:r>
      <w:r>
        <w:rPr>
          <w:rFonts w:ascii="Calibri" w:eastAsia="Calibri" w:hAnsi="Calibri" w:cs="Calibri"/>
          <w:spacing w:val="3"/>
          <w:sz w:val="24"/>
          <w:szCs w:val="24"/>
        </w:rPr>
        <w:t>i</w:t>
      </w:r>
      <w:r>
        <w:rPr>
          <w:rFonts w:ascii="Calibri" w:eastAsia="Calibri" w:hAnsi="Calibri" w:cs="Calibri"/>
          <w:spacing w:val="1"/>
          <w:sz w:val="24"/>
          <w:szCs w:val="24"/>
        </w:rPr>
        <w:t>nu</w:t>
      </w:r>
      <w:r>
        <w:rPr>
          <w:rFonts w:ascii="Calibri" w:eastAsia="Calibri" w:hAnsi="Calibri" w:cs="Calibri"/>
          <w:spacing w:val="3"/>
          <w:sz w:val="24"/>
          <w:szCs w:val="24"/>
        </w:rPr>
        <w:t>te</w:t>
      </w:r>
      <w:r>
        <w:rPr>
          <w:rFonts w:ascii="Calibri" w:eastAsia="Calibri" w:hAnsi="Calibri" w:cs="Calibri"/>
          <w:spacing w:val="2"/>
          <w:sz w:val="24"/>
          <w:szCs w:val="24"/>
        </w:rPr>
        <w:t>s</w:t>
      </w:r>
      <w:r>
        <w:rPr>
          <w:rFonts w:ascii="Calibri" w:eastAsia="Calibri" w:hAnsi="Calibri" w:cs="Calibri"/>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 xml:space="preserve">r a </w:t>
      </w:r>
      <w:r>
        <w:rPr>
          <w:rFonts w:ascii="Calibri" w:eastAsia="Calibri" w:hAnsi="Calibri" w:cs="Calibri"/>
          <w:spacing w:val="1"/>
          <w:sz w:val="24"/>
          <w:szCs w:val="24"/>
        </w:rPr>
        <w:t>t</w:t>
      </w:r>
      <w:r>
        <w:rPr>
          <w:rFonts w:ascii="Calibri" w:eastAsia="Calibri" w:hAnsi="Calibri" w:cs="Calibri"/>
          <w:spacing w:val="3"/>
          <w:sz w:val="24"/>
          <w:szCs w:val="24"/>
        </w:rPr>
        <w:t>ot</w:t>
      </w:r>
      <w:r>
        <w:rPr>
          <w:rFonts w:ascii="Calibri" w:eastAsia="Calibri" w:hAnsi="Calibri" w:cs="Calibri"/>
          <w:sz w:val="24"/>
          <w:szCs w:val="24"/>
        </w:rPr>
        <w:t>al</w:t>
      </w:r>
      <w:r>
        <w:rPr>
          <w:rFonts w:ascii="Calibri" w:eastAsia="Calibri" w:hAnsi="Calibri" w:cs="Calibri"/>
          <w:spacing w:val="2"/>
          <w:sz w:val="24"/>
          <w:szCs w:val="24"/>
        </w:rPr>
        <w:t xml:space="preserve"> </w:t>
      </w:r>
      <w:r>
        <w:rPr>
          <w:rFonts w:ascii="Calibri" w:eastAsia="Calibri" w:hAnsi="Calibri" w:cs="Calibri"/>
          <w:sz w:val="24"/>
          <w:szCs w:val="24"/>
        </w:rPr>
        <w:t>of</w:t>
      </w:r>
      <w:r>
        <w:rPr>
          <w:rFonts w:ascii="Calibri" w:eastAsia="Calibri" w:hAnsi="Calibri" w:cs="Calibri"/>
          <w:spacing w:val="6"/>
          <w:sz w:val="24"/>
          <w:szCs w:val="24"/>
        </w:rPr>
        <w:t xml:space="preserve"> </w:t>
      </w:r>
      <w:r>
        <w:rPr>
          <w:rFonts w:ascii="Calibri" w:eastAsia="Calibri" w:hAnsi="Calibri" w:cs="Calibri"/>
          <w:spacing w:val="3"/>
          <w:sz w:val="24"/>
          <w:szCs w:val="24"/>
        </w:rPr>
        <w:t>1</w:t>
      </w:r>
      <w:r>
        <w:rPr>
          <w:rFonts w:ascii="Calibri" w:eastAsia="Calibri" w:hAnsi="Calibri" w:cs="Calibri"/>
          <w:sz w:val="24"/>
          <w:szCs w:val="24"/>
        </w:rPr>
        <w:t>5</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u</w:t>
      </w:r>
      <w:r>
        <w:rPr>
          <w:rFonts w:ascii="Calibri" w:eastAsia="Calibri" w:hAnsi="Calibri" w:cs="Calibri"/>
          <w:spacing w:val="3"/>
          <w:sz w:val="24"/>
          <w:szCs w:val="24"/>
        </w:rPr>
        <w:t>t</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2"/>
          <w:sz w:val="24"/>
          <w:szCs w:val="24"/>
        </w:rPr>
        <w:t>vi</w:t>
      </w:r>
      <w:r>
        <w:rPr>
          <w:rFonts w:ascii="Calibri" w:eastAsia="Calibri" w:hAnsi="Calibri" w:cs="Calibri"/>
          <w:spacing w:val="3"/>
          <w:sz w:val="24"/>
          <w:szCs w:val="24"/>
        </w:rPr>
        <w:t>d</w:t>
      </w:r>
      <w:r>
        <w:rPr>
          <w:rFonts w:ascii="Calibri" w:eastAsia="Calibri" w:hAnsi="Calibri" w:cs="Calibri"/>
          <w:sz w:val="24"/>
          <w:szCs w:val="24"/>
        </w:rPr>
        <w:t>e a</w:t>
      </w:r>
      <w:r>
        <w:rPr>
          <w:rFonts w:ascii="Calibri" w:eastAsia="Calibri" w:hAnsi="Calibri" w:cs="Calibri"/>
          <w:spacing w:val="2"/>
          <w:sz w:val="24"/>
          <w:szCs w:val="24"/>
        </w:rPr>
        <w:t xml:space="preserve"> </w:t>
      </w:r>
      <w:r>
        <w:rPr>
          <w:rFonts w:ascii="Calibri" w:eastAsia="Calibri" w:hAnsi="Calibri" w:cs="Calibri"/>
          <w:spacing w:val="6"/>
          <w:sz w:val="24"/>
          <w:szCs w:val="24"/>
        </w:rPr>
        <w:t>s</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z w:val="24"/>
          <w:szCs w:val="24"/>
        </w:rPr>
        <w:t>ot</w:t>
      </w:r>
      <w:r>
        <w:rPr>
          <w:rFonts w:ascii="Calibri" w:eastAsia="Calibri" w:hAnsi="Calibri" w:cs="Calibri"/>
          <w:spacing w:val="4"/>
          <w:sz w:val="24"/>
          <w:szCs w:val="24"/>
        </w:rPr>
        <w:t xml:space="preserve"> </w:t>
      </w:r>
      <w:r>
        <w:rPr>
          <w:rFonts w:ascii="Calibri" w:eastAsia="Calibri" w:hAnsi="Calibri" w:cs="Calibri"/>
          <w:sz w:val="24"/>
          <w:szCs w:val="24"/>
        </w:rPr>
        <w:t>of</w:t>
      </w:r>
      <w:r>
        <w:rPr>
          <w:rFonts w:ascii="Calibri" w:eastAsia="Calibri" w:hAnsi="Calibri" w:cs="Calibri"/>
          <w:spacing w:val="1"/>
          <w:sz w:val="24"/>
          <w:szCs w:val="24"/>
        </w:rPr>
        <w:t xml:space="preserve"> t</w:t>
      </w:r>
      <w:r>
        <w:rPr>
          <w:rFonts w:ascii="Calibri" w:eastAsia="Calibri" w:hAnsi="Calibri" w:cs="Calibri"/>
          <w:spacing w:val="3"/>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2"/>
          <w:sz w:val="24"/>
          <w:szCs w:val="24"/>
        </w:rPr>
        <w:lastRenderedPageBreak/>
        <w:t>O</w:t>
      </w:r>
      <w:r>
        <w:rPr>
          <w:rFonts w:ascii="Calibri" w:eastAsia="Calibri" w:hAnsi="Calibri" w:cs="Calibri"/>
          <w:spacing w:val="3"/>
          <w:sz w:val="24"/>
          <w:szCs w:val="24"/>
        </w:rPr>
        <w:t>pt</w:t>
      </w:r>
      <w:r>
        <w:rPr>
          <w:rFonts w:ascii="Calibri" w:eastAsia="Calibri" w:hAnsi="Calibri" w:cs="Calibri"/>
          <w:sz w:val="24"/>
          <w:szCs w:val="24"/>
        </w:rPr>
        <w:t>io</w:t>
      </w:r>
      <w:r>
        <w:rPr>
          <w:rFonts w:ascii="Calibri" w:eastAsia="Calibri" w:hAnsi="Calibri" w:cs="Calibri"/>
          <w:spacing w:val="4"/>
          <w:sz w:val="24"/>
          <w:szCs w:val="24"/>
        </w:rPr>
        <w:t>n</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el</w:t>
      </w:r>
      <w:r>
        <w:rPr>
          <w:rFonts w:ascii="Calibri" w:eastAsia="Calibri" w:hAnsi="Calibri" w:cs="Calibri"/>
          <w:spacing w:val="3"/>
          <w:sz w:val="24"/>
          <w:szCs w:val="24"/>
        </w:rPr>
        <w:t>e</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z w:val="24"/>
          <w:szCs w:val="24"/>
        </w:rPr>
        <w:t>e</w:t>
      </w:r>
      <w:r>
        <w:rPr>
          <w:rFonts w:ascii="Calibri" w:eastAsia="Calibri" w:hAnsi="Calibri" w:cs="Calibri"/>
          <w:spacing w:val="6"/>
          <w:sz w:val="24"/>
          <w:szCs w:val="24"/>
        </w:rPr>
        <w:t>d</w:t>
      </w:r>
      <w:r>
        <w:rPr>
          <w:rFonts w:ascii="Calibri" w:eastAsia="Calibri" w:hAnsi="Calibri" w:cs="Calibri"/>
          <w:sz w:val="24"/>
          <w:szCs w:val="24"/>
        </w:rPr>
        <w:t>.</w:t>
      </w:r>
      <w:r>
        <w:rPr>
          <w:rFonts w:ascii="Calibri" w:eastAsia="Calibri" w:hAnsi="Calibri" w:cs="Calibri"/>
          <w:spacing w:val="53"/>
          <w:sz w:val="24"/>
          <w:szCs w:val="24"/>
        </w:rPr>
        <w:t xml:space="preserve"> </w:t>
      </w:r>
      <w:r>
        <w:rPr>
          <w:rFonts w:ascii="Calibri" w:eastAsia="Calibri" w:hAnsi="Calibri" w:cs="Calibri"/>
          <w:spacing w:val="1"/>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m</w:t>
      </w:r>
      <w:r>
        <w:rPr>
          <w:rFonts w:ascii="Calibri" w:eastAsia="Calibri" w:hAnsi="Calibri" w:cs="Calibri"/>
          <w:spacing w:val="3"/>
          <w:sz w:val="24"/>
          <w:szCs w:val="24"/>
        </w:rPr>
        <w:t>e</w:t>
      </w:r>
      <w:r>
        <w:rPr>
          <w:rFonts w:ascii="Calibri" w:eastAsia="Calibri" w:hAnsi="Calibri" w:cs="Calibri"/>
          <w:sz w:val="24"/>
          <w:szCs w:val="24"/>
        </w:rPr>
        <w:t>m</w:t>
      </w:r>
      <w:r>
        <w:rPr>
          <w:rFonts w:ascii="Calibri" w:eastAsia="Calibri" w:hAnsi="Calibri" w:cs="Calibri"/>
          <w:spacing w:val="4"/>
          <w:sz w:val="24"/>
          <w:szCs w:val="24"/>
        </w:rPr>
        <w:t>b</w:t>
      </w:r>
      <w:r>
        <w:rPr>
          <w:rFonts w:ascii="Calibri" w:eastAsia="Calibri" w:hAnsi="Calibri" w:cs="Calibri"/>
          <w:sz w:val="24"/>
          <w:szCs w:val="24"/>
        </w:rPr>
        <w:t>er</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he</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2"/>
          <w:sz w:val="24"/>
          <w:szCs w:val="24"/>
        </w:rPr>
        <w:t>y</w:t>
      </w:r>
      <w:r>
        <w:rPr>
          <w:rFonts w:ascii="Calibri" w:eastAsia="Calibri" w:hAnsi="Calibri" w:cs="Calibri"/>
          <w:sz w:val="24"/>
          <w:szCs w:val="24"/>
        </w:rPr>
        <w:t>ou</w:t>
      </w:r>
      <w:r>
        <w:rPr>
          <w:rFonts w:ascii="Calibri" w:eastAsia="Calibri" w:hAnsi="Calibri" w:cs="Calibri"/>
          <w:spacing w:val="5"/>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av</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pacing w:val="2"/>
          <w:sz w:val="24"/>
          <w:szCs w:val="24"/>
        </w:rPr>
        <w:t>il</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 xml:space="preserve"> w</w:t>
      </w:r>
      <w:r>
        <w:rPr>
          <w:rFonts w:ascii="Calibri" w:eastAsia="Calibri" w:hAnsi="Calibri" w:cs="Calibri"/>
          <w:spacing w:val="2"/>
          <w:sz w:val="24"/>
          <w:szCs w:val="24"/>
        </w:rPr>
        <w:t>i</w:t>
      </w:r>
      <w:r>
        <w:rPr>
          <w:rFonts w:ascii="Calibri" w:eastAsia="Calibri" w:hAnsi="Calibri" w:cs="Calibri"/>
          <w:sz w:val="24"/>
          <w:szCs w:val="24"/>
        </w:rPr>
        <w:t>ll</w:t>
      </w:r>
      <w:r>
        <w:rPr>
          <w:rFonts w:ascii="Calibri" w:eastAsia="Calibri" w:hAnsi="Calibri" w:cs="Calibri"/>
          <w:spacing w:val="1"/>
          <w:sz w:val="24"/>
          <w:szCs w:val="24"/>
        </w:rPr>
        <w:t xml:space="preserve"> u</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it</w:t>
      </w:r>
      <w:r>
        <w:rPr>
          <w:rFonts w:ascii="Calibri" w:eastAsia="Calibri" w:hAnsi="Calibri" w:cs="Calibri"/>
          <w:spacing w:val="2"/>
          <w:sz w:val="24"/>
          <w:szCs w:val="24"/>
        </w:rPr>
        <w:t xml:space="preserve"> </w:t>
      </w:r>
      <w:r>
        <w:rPr>
          <w:rFonts w:ascii="Calibri" w:eastAsia="Calibri" w:hAnsi="Calibri" w:cs="Calibri"/>
          <w:sz w:val="24"/>
          <w:szCs w:val="24"/>
        </w:rPr>
        <w:t>in</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 xml:space="preserve">e </w:t>
      </w:r>
      <w:r>
        <w:rPr>
          <w:rFonts w:ascii="Calibri" w:eastAsia="Calibri" w:hAnsi="Calibri" w:cs="Calibri"/>
          <w:spacing w:val="3"/>
          <w:sz w:val="24"/>
          <w:szCs w:val="24"/>
        </w:rPr>
        <w:t>f</w:t>
      </w:r>
      <w:r>
        <w:rPr>
          <w:rFonts w:ascii="Calibri" w:eastAsia="Calibri" w:hAnsi="Calibri" w:cs="Calibri"/>
          <w:spacing w:val="1"/>
          <w:sz w:val="24"/>
          <w:szCs w:val="24"/>
        </w:rPr>
        <w:t>ut</w:t>
      </w:r>
      <w:r>
        <w:rPr>
          <w:rFonts w:ascii="Calibri" w:eastAsia="Calibri" w:hAnsi="Calibri" w:cs="Calibri"/>
          <w:spacing w:val="3"/>
          <w:sz w:val="24"/>
          <w:szCs w:val="24"/>
        </w:rPr>
        <w:t>u</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 xml:space="preserve">. </w:t>
      </w:r>
      <w:r>
        <w:rPr>
          <w:rFonts w:ascii="Calibri" w:eastAsia="Calibri" w:hAnsi="Calibri" w:cs="Calibri"/>
          <w:spacing w:val="5"/>
          <w:sz w:val="24"/>
          <w:szCs w:val="24"/>
        </w:rPr>
        <w:t xml:space="preserve"> </w:t>
      </w:r>
      <w:r>
        <w:rPr>
          <w:rFonts w:ascii="Calibri" w:eastAsia="Calibri" w:hAnsi="Calibri" w:cs="Calibri"/>
          <w:spacing w:val="2"/>
          <w:sz w:val="24"/>
          <w:szCs w:val="24"/>
        </w:rPr>
        <w:t>Al</w:t>
      </w:r>
      <w:r>
        <w:rPr>
          <w:rFonts w:ascii="Calibri" w:eastAsia="Calibri" w:hAnsi="Calibri" w:cs="Calibri"/>
          <w:sz w:val="24"/>
          <w:szCs w:val="24"/>
        </w:rPr>
        <w:t>s</w:t>
      </w:r>
      <w:r>
        <w:rPr>
          <w:rFonts w:ascii="Calibri" w:eastAsia="Calibri" w:hAnsi="Calibri" w:cs="Calibri"/>
          <w:spacing w:val="3"/>
          <w:sz w:val="24"/>
          <w:szCs w:val="24"/>
        </w:rPr>
        <w:t>o</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2"/>
          <w:sz w:val="24"/>
          <w:szCs w:val="24"/>
        </w:rPr>
        <w:t>r</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3"/>
          <w:sz w:val="24"/>
          <w:szCs w:val="24"/>
        </w:rPr>
        <w:t>u</w:t>
      </w:r>
      <w:r>
        <w:rPr>
          <w:rFonts w:ascii="Calibri" w:eastAsia="Calibri" w:hAnsi="Calibri" w:cs="Calibri"/>
          <w:sz w:val="24"/>
          <w:szCs w:val="24"/>
        </w:rPr>
        <w:t>se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ir</w:t>
      </w:r>
      <w:r>
        <w:rPr>
          <w:rFonts w:ascii="Calibri" w:eastAsia="Calibri" w:hAnsi="Calibri" w:cs="Calibri"/>
          <w:sz w:val="24"/>
          <w:szCs w:val="24"/>
        </w:rPr>
        <w:t>e</w:t>
      </w:r>
      <w:r>
        <w:rPr>
          <w:rFonts w:ascii="Calibri" w:eastAsia="Calibri" w:hAnsi="Calibri" w:cs="Calibri"/>
          <w:spacing w:val="3"/>
          <w:sz w:val="24"/>
          <w:szCs w:val="24"/>
        </w:rPr>
        <w:t>le</w:t>
      </w:r>
      <w:r>
        <w:rPr>
          <w:rFonts w:ascii="Calibri" w:eastAsia="Calibri" w:hAnsi="Calibri" w:cs="Calibri"/>
          <w:spacing w:val="2"/>
          <w:sz w:val="24"/>
          <w:szCs w:val="24"/>
        </w:rPr>
        <w:t>s</w:t>
      </w:r>
      <w:r>
        <w:rPr>
          <w:rFonts w:ascii="Calibri" w:eastAsia="Calibri" w:hAnsi="Calibri" w:cs="Calibri"/>
          <w:sz w:val="24"/>
          <w:szCs w:val="24"/>
        </w:rPr>
        <w:t xml:space="preserve">s </w:t>
      </w:r>
      <w:r>
        <w:rPr>
          <w:rFonts w:ascii="Calibri" w:eastAsia="Calibri" w:hAnsi="Calibri" w:cs="Calibri"/>
          <w:spacing w:val="3"/>
          <w:sz w:val="24"/>
          <w:szCs w:val="24"/>
        </w:rPr>
        <w:t>N</w:t>
      </w:r>
      <w:r>
        <w:rPr>
          <w:rFonts w:ascii="Calibri" w:eastAsia="Calibri" w:hAnsi="Calibri" w:cs="Calibri"/>
          <w:spacing w:val="2"/>
          <w:sz w:val="24"/>
          <w:szCs w:val="24"/>
        </w:rPr>
        <w:t>I</w:t>
      </w:r>
      <w:r>
        <w:rPr>
          <w:rFonts w:ascii="Calibri" w:eastAsia="Calibri" w:hAnsi="Calibri" w:cs="Calibri"/>
          <w:sz w:val="24"/>
          <w:szCs w:val="24"/>
        </w:rPr>
        <w:t>C</w:t>
      </w:r>
      <w:r>
        <w:rPr>
          <w:rFonts w:ascii="Calibri" w:eastAsia="Calibri" w:hAnsi="Calibri" w:cs="Calibri"/>
          <w:spacing w:val="2"/>
          <w:sz w:val="24"/>
          <w:szCs w:val="24"/>
        </w:rPr>
        <w:t xml:space="preserve"> i</w:t>
      </w:r>
      <w:r>
        <w:rPr>
          <w:rFonts w:ascii="Calibri" w:eastAsia="Calibri" w:hAnsi="Calibri" w:cs="Calibri"/>
          <w:sz w:val="24"/>
          <w:szCs w:val="24"/>
        </w:rPr>
        <w:t>f</w:t>
      </w:r>
      <w:r>
        <w:rPr>
          <w:rFonts w:ascii="Calibri" w:eastAsia="Calibri" w:hAnsi="Calibri" w:cs="Calibri"/>
          <w:spacing w:val="2"/>
          <w:sz w:val="24"/>
          <w:szCs w:val="24"/>
        </w:rPr>
        <w:t xml:space="preserve"> </w:t>
      </w:r>
      <w:r>
        <w:rPr>
          <w:rFonts w:ascii="Calibri" w:eastAsia="Calibri" w:hAnsi="Calibri" w:cs="Calibri"/>
          <w:spacing w:val="3"/>
          <w:sz w:val="24"/>
          <w:szCs w:val="24"/>
        </w:rPr>
        <w:t>po</w:t>
      </w:r>
      <w:r>
        <w:rPr>
          <w:rFonts w:ascii="Calibri" w:eastAsia="Calibri" w:hAnsi="Calibri" w:cs="Calibri"/>
          <w:spacing w:val="2"/>
          <w:sz w:val="24"/>
          <w:szCs w:val="24"/>
        </w:rPr>
        <w:t>ss</w:t>
      </w:r>
      <w:r>
        <w:rPr>
          <w:rFonts w:ascii="Calibri" w:eastAsia="Calibri" w:hAnsi="Calibri" w:cs="Calibri"/>
          <w:sz w:val="24"/>
          <w:szCs w:val="24"/>
        </w:rPr>
        <w:t>i</w:t>
      </w:r>
      <w:r>
        <w:rPr>
          <w:rFonts w:ascii="Calibri" w:eastAsia="Calibri" w:hAnsi="Calibri" w:cs="Calibri"/>
          <w:spacing w:val="3"/>
          <w:sz w:val="24"/>
          <w:szCs w:val="24"/>
        </w:rPr>
        <w:t>b</w:t>
      </w:r>
      <w:r>
        <w:rPr>
          <w:rFonts w:ascii="Calibri" w:eastAsia="Calibri" w:hAnsi="Calibri" w:cs="Calibri"/>
          <w:sz w:val="24"/>
          <w:szCs w:val="24"/>
        </w:rPr>
        <w:t>l</w:t>
      </w:r>
      <w:r>
        <w:rPr>
          <w:rFonts w:ascii="Calibri" w:eastAsia="Calibri" w:hAnsi="Calibri" w:cs="Calibri"/>
          <w:spacing w:val="12"/>
          <w:sz w:val="24"/>
          <w:szCs w:val="24"/>
        </w:rPr>
        <w:t>e</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l</w:t>
      </w:r>
      <w:r>
        <w:rPr>
          <w:rFonts w:ascii="Calibri" w:eastAsia="Calibri" w:hAnsi="Calibri" w:cs="Calibri"/>
          <w:spacing w:val="1"/>
          <w:sz w:val="24"/>
          <w:szCs w:val="24"/>
        </w:rPr>
        <w:t xml:space="preserve"> </w:t>
      </w:r>
      <w:r>
        <w:rPr>
          <w:rFonts w:ascii="Calibri" w:eastAsia="Calibri" w:hAnsi="Calibri" w:cs="Calibri"/>
          <w:spacing w:val="3"/>
          <w:sz w:val="24"/>
          <w:szCs w:val="24"/>
        </w:rPr>
        <w:t>b</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m</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c</w:t>
      </w:r>
      <w:r>
        <w:rPr>
          <w:rFonts w:ascii="Calibri" w:eastAsia="Calibri" w:hAnsi="Calibri" w:cs="Calibri"/>
          <w:spacing w:val="2"/>
          <w:sz w:val="24"/>
          <w:szCs w:val="24"/>
        </w:rPr>
        <w:t xml:space="preserve"> i</w:t>
      </w:r>
      <w:r>
        <w:rPr>
          <w:rFonts w:ascii="Calibri" w:eastAsia="Calibri" w:hAnsi="Calibri" w:cs="Calibri"/>
          <w:sz w:val="24"/>
          <w:szCs w:val="24"/>
        </w:rPr>
        <w:t xml:space="preserve">n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a</w:t>
      </w:r>
      <w:r>
        <w:rPr>
          <w:rFonts w:ascii="Calibri" w:eastAsia="Calibri" w:hAnsi="Calibri" w:cs="Calibri"/>
          <w:spacing w:val="3"/>
          <w:sz w:val="24"/>
          <w:szCs w:val="24"/>
        </w:rPr>
        <w:t>l</w:t>
      </w:r>
      <w:r>
        <w:rPr>
          <w:rFonts w:ascii="Calibri" w:eastAsia="Calibri" w:hAnsi="Calibri" w:cs="Calibri"/>
          <w:spacing w:val="2"/>
          <w:sz w:val="24"/>
          <w:szCs w:val="24"/>
        </w:rPr>
        <w:t>y</w:t>
      </w:r>
      <w:r>
        <w:rPr>
          <w:rFonts w:ascii="Calibri" w:eastAsia="Calibri" w:hAnsi="Calibri" w:cs="Calibri"/>
          <w:spacing w:val="1"/>
          <w:sz w:val="24"/>
          <w:szCs w:val="24"/>
        </w:rPr>
        <w:t>z</w:t>
      </w:r>
      <w:r>
        <w:rPr>
          <w:rFonts w:ascii="Calibri" w:eastAsia="Calibri" w:hAnsi="Calibri" w:cs="Calibri"/>
          <w:spacing w:val="5"/>
          <w:sz w:val="24"/>
          <w:szCs w:val="24"/>
        </w:rPr>
        <w:t>e</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w:t>
      </w:r>
      <w:r>
        <w:rPr>
          <w:rFonts w:ascii="Calibri" w:eastAsia="Calibri" w:hAnsi="Calibri" w:cs="Calibri"/>
          <w:b/>
          <w:spacing w:val="3"/>
          <w:sz w:val="24"/>
          <w:szCs w:val="24"/>
        </w:rPr>
        <w:t>1</w:t>
      </w:r>
      <w:r w:rsidR="00703A98">
        <w:rPr>
          <w:rFonts w:ascii="Calibri" w:eastAsia="Calibri" w:hAnsi="Calibri" w:cs="Calibri"/>
          <w:b/>
          <w:sz w:val="24"/>
          <w:szCs w:val="24"/>
        </w:rPr>
        <w:t>0</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nt</w:t>
      </w:r>
      <w:r>
        <w:rPr>
          <w:rFonts w:ascii="Calibri" w:eastAsia="Calibri" w:hAnsi="Calibri" w:cs="Calibri"/>
          <w:b/>
          <w:spacing w:val="2"/>
          <w:sz w:val="24"/>
          <w:szCs w:val="24"/>
        </w:rPr>
        <w:t>s</w:t>
      </w:r>
      <w:r>
        <w:rPr>
          <w:rFonts w:ascii="Calibri" w:eastAsia="Calibri" w:hAnsi="Calibri" w:cs="Calibri"/>
          <w:sz w:val="24"/>
          <w:szCs w:val="24"/>
        </w:rPr>
        <w:t>]</w:t>
      </w:r>
    </w:p>
    <w:p w:rsidR="009A7AEA" w:rsidRDefault="0001462A" w:rsidP="0001462A">
      <w:pPr>
        <w:spacing w:line="360" w:lineRule="auto"/>
        <w:ind w:left="840" w:right="79" w:hanging="360"/>
        <w:jc w:val="both"/>
        <w:rPr>
          <w:rFonts w:ascii="Calibri" w:eastAsia="Calibri" w:hAnsi="Calibri" w:cs="Calibri"/>
          <w:sz w:val="24"/>
          <w:szCs w:val="24"/>
        </w:rPr>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1"/>
          <w:sz w:val="24"/>
          <w:szCs w:val="24"/>
        </w:rPr>
        <w:t>B</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z w:val="24"/>
          <w:szCs w:val="24"/>
        </w:rPr>
        <w:t>n</w:t>
      </w:r>
      <w:r>
        <w:rPr>
          <w:rFonts w:ascii="Calibri" w:eastAsia="Calibri" w:hAnsi="Calibri" w:cs="Calibri"/>
          <w:spacing w:val="1"/>
          <w:sz w:val="24"/>
          <w:szCs w:val="24"/>
        </w:rPr>
        <w:t xml:space="preserve"> </w:t>
      </w:r>
      <w:r>
        <w:rPr>
          <w:rFonts w:ascii="Calibri" w:eastAsia="Calibri" w:hAnsi="Calibri" w:cs="Calibri"/>
          <w:spacing w:val="3"/>
          <w:sz w:val="24"/>
          <w:szCs w:val="24"/>
        </w:rPr>
        <w:t>d</w:t>
      </w:r>
      <w:r>
        <w:rPr>
          <w:rFonts w:ascii="Calibri" w:eastAsia="Calibri" w:hAnsi="Calibri" w:cs="Calibri"/>
          <w:sz w:val="24"/>
          <w:szCs w:val="24"/>
        </w:rPr>
        <w:t>i</w:t>
      </w:r>
      <w:r>
        <w:rPr>
          <w:rFonts w:ascii="Calibri" w:eastAsia="Calibri" w:hAnsi="Calibri" w:cs="Calibri"/>
          <w:spacing w:val="3"/>
          <w:sz w:val="24"/>
          <w:szCs w:val="24"/>
        </w:rPr>
        <w:t>f</w:t>
      </w:r>
      <w:r>
        <w:rPr>
          <w:rFonts w:ascii="Calibri" w:eastAsia="Calibri" w:hAnsi="Calibri" w:cs="Calibri"/>
          <w:spacing w:val="1"/>
          <w:sz w:val="24"/>
          <w:szCs w:val="24"/>
        </w:rPr>
        <w:t>f</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eb</w:t>
      </w:r>
      <w:r>
        <w:rPr>
          <w:rFonts w:ascii="Calibri" w:eastAsia="Calibri" w:hAnsi="Calibri" w:cs="Calibri"/>
          <w:spacing w:val="2"/>
          <w:sz w:val="24"/>
          <w:szCs w:val="24"/>
        </w:rPr>
        <w:t>s</w:t>
      </w:r>
      <w:r>
        <w:rPr>
          <w:rFonts w:ascii="Calibri" w:eastAsia="Calibri" w:hAnsi="Calibri" w:cs="Calibri"/>
          <w:spacing w:val="6"/>
          <w:sz w:val="24"/>
          <w:szCs w:val="24"/>
        </w:rPr>
        <w:t>i</w:t>
      </w:r>
      <w:r>
        <w:rPr>
          <w:rFonts w:ascii="Calibri" w:eastAsia="Calibri" w:hAnsi="Calibri" w:cs="Calibri"/>
          <w:spacing w:val="3"/>
          <w:sz w:val="24"/>
          <w:szCs w:val="24"/>
        </w:rPr>
        <w:t>te</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u</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 xml:space="preserve">g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15</w:t>
      </w:r>
      <w:r>
        <w:rPr>
          <w:rFonts w:ascii="Calibri" w:eastAsia="Calibri" w:hAnsi="Calibri" w:cs="Calibri"/>
          <w:spacing w:val="7"/>
          <w:sz w:val="24"/>
          <w:szCs w:val="24"/>
        </w:rPr>
        <w:t>-minute</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u</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1"/>
          <w:sz w:val="24"/>
          <w:szCs w:val="24"/>
        </w:rPr>
        <w:t>pt</w:t>
      </w:r>
      <w:r>
        <w:rPr>
          <w:rFonts w:ascii="Calibri" w:eastAsia="Calibri" w:hAnsi="Calibri" w:cs="Calibri"/>
          <w:spacing w:val="7"/>
          <w:sz w:val="24"/>
          <w:szCs w:val="24"/>
        </w:rPr>
        <w:t>u</w:t>
      </w:r>
      <w:r>
        <w:rPr>
          <w:rFonts w:ascii="Calibri" w:eastAsia="Calibri" w:hAnsi="Calibri" w:cs="Calibri"/>
          <w:spacing w:val="2"/>
          <w:sz w:val="24"/>
          <w:szCs w:val="24"/>
        </w:rPr>
        <w:t>r</w:t>
      </w:r>
      <w:r>
        <w:rPr>
          <w:rFonts w:ascii="Calibri" w:eastAsia="Calibri" w:hAnsi="Calibri" w:cs="Calibri"/>
          <w:sz w:val="24"/>
          <w:szCs w:val="24"/>
        </w:rPr>
        <w:t xml:space="preserve">e </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 xml:space="preserve">me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d</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z w:val="24"/>
          <w:szCs w:val="24"/>
        </w:rPr>
        <w:t>.</w:t>
      </w:r>
    </w:p>
    <w:p w:rsidR="009A7AEA" w:rsidRDefault="0001462A" w:rsidP="0001462A">
      <w:pPr>
        <w:spacing w:line="360" w:lineRule="auto"/>
        <w:ind w:left="480"/>
        <w:rPr>
          <w:rFonts w:ascii="Calibri" w:eastAsia="Calibri" w:hAnsi="Calibri" w:cs="Calibri"/>
          <w:sz w:val="24"/>
          <w:szCs w:val="24"/>
        </w:rPr>
      </w:pPr>
      <w:r>
        <w:rPr>
          <w:rFonts w:ascii="Calibri" w:eastAsia="Calibri" w:hAnsi="Calibri" w:cs="Calibri"/>
          <w:spacing w:val="3"/>
          <w:sz w:val="24"/>
          <w:szCs w:val="24"/>
        </w:rPr>
        <w:t>3</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W</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2"/>
          <w:sz w:val="24"/>
          <w:szCs w:val="24"/>
        </w:rPr>
        <w:t xml:space="preserve"> ar</w:t>
      </w:r>
      <w:r>
        <w:rPr>
          <w:rFonts w:ascii="Calibri" w:eastAsia="Calibri" w:hAnsi="Calibri" w:cs="Calibri"/>
          <w:sz w:val="24"/>
          <w:szCs w:val="24"/>
        </w:rPr>
        <w:t>e</w:t>
      </w:r>
      <w:r>
        <w:rPr>
          <w:rFonts w:ascii="Calibri" w:eastAsia="Calibri" w:hAnsi="Calibri" w:cs="Calibri"/>
          <w:spacing w:val="3"/>
          <w:sz w:val="24"/>
          <w:szCs w:val="24"/>
        </w:rPr>
        <w:t xml:space="preserve"> </w:t>
      </w:r>
      <w:r w:rsidR="00703A98">
        <w:rPr>
          <w:rFonts w:ascii="Calibri" w:eastAsia="Calibri" w:hAnsi="Calibri" w:cs="Calibri"/>
          <w:spacing w:val="3"/>
          <w:sz w:val="24"/>
          <w:szCs w:val="24"/>
        </w:rPr>
        <w:t>3</w:t>
      </w:r>
      <w:r>
        <w:rPr>
          <w:rFonts w:ascii="Calibri" w:eastAsia="Calibri" w:hAnsi="Calibri" w:cs="Calibri"/>
          <w:spacing w:val="6"/>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3"/>
          <w:sz w:val="24"/>
          <w:szCs w:val="24"/>
        </w:rPr>
        <w:t>on</w:t>
      </w:r>
      <w:r>
        <w:rPr>
          <w:rFonts w:ascii="Calibri" w:eastAsia="Calibri" w:hAnsi="Calibri" w:cs="Calibri"/>
          <w:sz w:val="24"/>
          <w:szCs w:val="24"/>
        </w:rPr>
        <w:t xml:space="preserve">s </w:t>
      </w:r>
      <w:r>
        <w:rPr>
          <w:rFonts w:ascii="Calibri" w:eastAsia="Calibri" w:hAnsi="Calibri" w:cs="Calibri"/>
          <w:spacing w:val="1"/>
          <w:sz w:val="24"/>
          <w:szCs w:val="24"/>
        </w:rPr>
        <w:t>w</w:t>
      </w:r>
      <w:r>
        <w:rPr>
          <w:rFonts w:ascii="Calibri" w:eastAsia="Calibri" w:hAnsi="Calibri" w:cs="Calibri"/>
          <w:spacing w:val="3"/>
          <w:sz w:val="24"/>
          <w:szCs w:val="24"/>
        </w:rPr>
        <w:t>h</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a</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2"/>
          <w:sz w:val="24"/>
          <w:szCs w:val="24"/>
        </w:rPr>
        <w:t>m</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p</w:t>
      </w:r>
      <w:r>
        <w:rPr>
          <w:rFonts w:ascii="Calibri" w:eastAsia="Calibri" w:hAnsi="Calibri" w:cs="Calibri"/>
          <w:sz w:val="24"/>
          <w:szCs w:val="24"/>
        </w:rPr>
        <w:t>le</w:t>
      </w:r>
      <w:r>
        <w:rPr>
          <w:rFonts w:ascii="Calibri" w:eastAsia="Calibri" w:hAnsi="Calibri" w:cs="Calibri"/>
          <w:spacing w:val="1"/>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l</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11"/>
          <w:sz w:val="24"/>
          <w:szCs w:val="24"/>
        </w:rPr>
        <w:t xml:space="preserve"> </w:t>
      </w:r>
      <w:r>
        <w:rPr>
          <w:rFonts w:ascii="Calibri" w:eastAsia="Calibri" w:hAnsi="Calibri" w:cs="Calibri"/>
          <w:spacing w:val="3"/>
          <w:sz w:val="24"/>
          <w:szCs w:val="24"/>
        </w:rPr>
        <w:t>[</w:t>
      </w:r>
      <w:r>
        <w:rPr>
          <w:rFonts w:ascii="Calibri" w:eastAsia="Calibri" w:hAnsi="Calibri" w:cs="Calibri"/>
          <w:b/>
          <w:spacing w:val="1"/>
          <w:sz w:val="24"/>
          <w:szCs w:val="24"/>
        </w:rPr>
        <w:t>1</w:t>
      </w:r>
      <w:r w:rsidR="00703A98">
        <w:rPr>
          <w:rFonts w:ascii="Calibri" w:eastAsia="Calibri" w:hAnsi="Calibri" w:cs="Calibri"/>
          <w:b/>
          <w:sz w:val="24"/>
          <w:szCs w:val="24"/>
        </w:rPr>
        <w:t>0</w:t>
      </w:r>
      <w:r>
        <w:rPr>
          <w:rFonts w:ascii="Calibri" w:eastAsia="Calibri" w:hAnsi="Calibri" w:cs="Calibri"/>
          <w:b/>
          <w:spacing w:val="2"/>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rsidR="009A7AEA" w:rsidRDefault="0001462A" w:rsidP="0001462A">
      <w:pPr>
        <w:spacing w:line="360" w:lineRule="auto"/>
        <w:ind w:left="840" w:right="76" w:hanging="360"/>
        <w:jc w:val="both"/>
        <w:rPr>
          <w:rFonts w:ascii="Calibri" w:eastAsia="Calibri" w:hAnsi="Calibri" w:cs="Calibri"/>
          <w:sz w:val="24"/>
          <w:szCs w:val="24"/>
        </w:rPr>
      </w:pPr>
      <w:r>
        <w:rPr>
          <w:rFonts w:ascii="Calibri" w:eastAsia="Calibri" w:hAnsi="Calibri" w:cs="Calibri"/>
          <w:spacing w:val="3"/>
          <w:sz w:val="24"/>
          <w:szCs w:val="24"/>
        </w:rPr>
        <w:t>4</w:t>
      </w:r>
      <w:r>
        <w:rPr>
          <w:rFonts w:ascii="Calibri" w:eastAsia="Calibri" w:hAnsi="Calibri" w:cs="Calibri"/>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9"/>
          <w:sz w:val="24"/>
          <w:szCs w:val="24"/>
        </w:rPr>
        <w:t xml:space="preserve"> </w:t>
      </w:r>
      <w:r>
        <w:rPr>
          <w:rFonts w:ascii="Calibri" w:eastAsia="Calibri" w:hAnsi="Calibri" w:cs="Calibri"/>
          <w:spacing w:val="3"/>
          <w:sz w:val="24"/>
          <w:szCs w:val="24"/>
        </w:rPr>
        <w:t>d</w:t>
      </w:r>
      <w:r>
        <w:rPr>
          <w:rFonts w:ascii="Calibri" w:eastAsia="Calibri" w:hAnsi="Calibri" w:cs="Calibri"/>
          <w:sz w:val="24"/>
          <w:szCs w:val="24"/>
        </w:rPr>
        <w:t>o</w:t>
      </w:r>
      <w:r>
        <w:rPr>
          <w:rFonts w:ascii="Calibri" w:eastAsia="Calibri" w:hAnsi="Calibri" w:cs="Calibri"/>
          <w:spacing w:val="9"/>
          <w:sz w:val="24"/>
          <w:szCs w:val="24"/>
        </w:rPr>
        <w:t xml:space="preserve"> </w:t>
      </w:r>
      <w:r>
        <w:rPr>
          <w:rFonts w:ascii="Calibri" w:eastAsia="Calibri" w:hAnsi="Calibri" w:cs="Calibri"/>
          <w:spacing w:val="2"/>
          <w:sz w:val="24"/>
          <w:szCs w:val="24"/>
        </w:rPr>
        <w:t>y</w:t>
      </w:r>
      <w:r>
        <w:rPr>
          <w:rFonts w:ascii="Calibri" w:eastAsia="Calibri" w:hAnsi="Calibri" w:cs="Calibri"/>
          <w:sz w:val="24"/>
          <w:szCs w:val="24"/>
        </w:rPr>
        <w:t>ou</w:t>
      </w:r>
      <w:r>
        <w:rPr>
          <w:rFonts w:ascii="Calibri" w:eastAsia="Calibri" w:hAnsi="Calibri" w:cs="Calibri"/>
          <w:spacing w:val="12"/>
          <w:sz w:val="24"/>
          <w:szCs w:val="24"/>
        </w:rPr>
        <w:t xml:space="preserve"> </w:t>
      </w:r>
      <w:r>
        <w:rPr>
          <w:rFonts w:ascii="Calibri" w:eastAsia="Calibri" w:hAnsi="Calibri" w:cs="Calibri"/>
          <w:sz w:val="24"/>
          <w:szCs w:val="24"/>
        </w:rPr>
        <w:t>v</w:t>
      </w:r>
      <w:r>
        <w:rPr>
          <w:rFonts w:ascii="Calibri" w:eastAsia="Calibri" w:hAnsi="Calibri" w:cs="Calibri"/>
          <w:spacing w:val="2"/>
          <w:sz w:val="24"/>
          <w:szCs w:val="24"/>
        </w:rPr>
        <w:t>i</w:t>
      </w:r>
      <w:r>
        <w:rPr>
          <w:rFonts w:ascii="Calibri" w:eastAsia="Calibri" w:hAnsi="Calibri" w:cs="Calibri"/>
          <w:spacing w:val="3"/>
          <w:sz w:val="24"/>
          <w:szCs w:val="24"/>
        </w:rPr>
        <w:t>e</w:t>
      </w:r>
      <w:r>
        <w:rPr>
          <w:rFonts w:ascii="Calibri" w:eastAsia="Calibri" w:hAnsi="Calibri" w:cs="Calibri"/>
          <w:sz w:val="24"/>
          <w:szCs w:val="24"/>
        </w:rPr>
        <w:t>w</w:t>
      </w:r>
      <w:r>
        <w:rPr>
          <w:rFonts w:ascii="Calibri" w:eastAsia="Calibri" w:hAnsi="Calibri" w:cs="Calibri"/>
          <w:spacing w:val="10"/>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9"/>
          <w:sz w:val="24"/>
          <w:szCs w:val="24"/>
        </w:rPr>
        <w:t xml:space="preserve"> </w:t>
      </w:r>
      <w:r>
        <w:rPr>
          <w:rFonts w:ascii="Calibri" w:eastAsia="Calibri" w:hAnsi="Calibri" w:cs="Calibri"/>
          <w:spacing w:val="1"/>
          <w:sz w:val="24"/>
          <w:szCs w:val="24"/>
        </w:rPr>
        <w:t>th</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e</w:t>
      </w:r>
      <w:r>
        <w:rPr>
          <w:rFonts w:ascii="Calibri" w:eastAsia="Calibri" w:hAnsi="Calibri" w:cs="Calibri"/>
          <w:spacing w:val="9"/>
          <w:sz w:val="24"/>
          <w:szCs w:val="24"/>
        </w:rPr>
        <w:t xml:space="preserve"> </w:t>
      </w:r>
      <w:r>
        <w:rPr>
          <w:rFonts w:ascii="Calibri" w:eastAsia="Calibri" w:hAnsi="Calibri" w:cs="Calibri"/>
          <w:spacing w:val="3"/>
          <w:sz w:val="24"/>
          <w:szCs w:val="24"/>
        </w:rPr>
        <w:t>f</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10"/>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pt</w:t>
      </w:r>
      <w:r>
        <w:rPr>
          <w:rFonts w:ascii="Calibri" w:eastAsia="Calibri" w:hAnsi="Calibri" w:cs="Calibri"/>
          <w:spacing w:val="3"/>
          <w:sz w:val="24"/>
          <w:szCs w:val="24"/>
        </w:rPr>
        <w:t>u</w:t>
      </w:r>
      <w:r>
        <w:rPr>
          <w:rFonts w:ascii="Calibri" w:eastAsia="Calibri" w:hAnsi="Calibri" w:cs="Calibri"/>
          <w:spacing w:val="2"/>
          <w:sz w:val="24"/>
          <w:szCs w:val="24"/>
        </w:rPr>
        <w:t>r</w:t>
      </w:r>
      <w:r>
        <w:rPr>
          <w:rFonts w:ascii="Calibri" w:eastAsia="Calibri" w:hAnsi="Calibri" w:cs="Calibri"/>
          <w:sz w:val="24"/>
          <w:szCs w:val="24"/>
        </w:rPr>
        <w:t>ed</w:t>
      </w:r>
      <w:r>
        <w:rPr>
          <w:rFonts w:ascii="Calibri" w:eastAsia="Calibri" w:hAnsi="Calibri" w:cs="Calibri"/>
          <w:spacing w:val="1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in</w:t>
      </w:r>
      <w:r>
        <w:rPr>
          <w:rFonts w:ascii="Calibri" w:eastAsia="Calibri" w:hAnsi="Calibri" w:cs="Calibri"/>
          <w:spacing w:val="11"/>
          <w:sz w:val="24"/>
          <w:szCs w:val="24"/>
        </w:rPr>
        <w:t xml:space="preserve"> </w:t>
      </w:r>
      <w:r>
        <w:rPr>
          <w:rFonts w:ascii="Calibri" w:eastAsia="Calibri" w:hAnsi="Calibri" w:cs="Calibri"/>
          <w:sz w:val="24"/>
          <w:szCs w:val="24"/>
        </w:rPr>
        <w:t>W</w:t>
      </w:r>
      <w:r>
        <w:rPr>
          <w:rFonts w:ascii="Calibri" w:eastAsia="Calibri" w:hAnsi="Calibri" w:cs="Calibri"/>
          <w:spacing w:val="2"/>
          <w:sz w:val="24"/>
          <w:szCs w:val="24"/>
        </w:rPr>
        <w:t>ir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pacing w:val="2"/>
          <w:sz w:val="24"/>
          <w:szCs w:val="24"/>
        </w:rPr>
        <w:t>ar</w:t>
      </w:r>
      <w:r>
        <w:rPr>
          <w:rFonts w:ascii="Calibri" w:eastAsia="Calibri" w:hAnsi="Calibri" w:cs="Calibri"/>
          <w:spacing w:val="4"/>
          <w:sz w:val="24"/>
          <w:szCs w:val="24"/>
        </w:rPr>
        <w:t>k</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d</w:t>
      </w:r>
      <w:r>
        <w:rPr>
          <w:rFonts w:ascii="Calibri" w:eastAsia="Calibri" w:hAnsi="Calibri" w:cs="Calibri"/>
          <w:spacing w:val="9"/>
          <w:sz w:val="24"/>
          <w:szCs w:val="24"/>
        </w:rPr>
        <w:t xml:space="preserve"> </w:t>
      </w:r>
      <w:r>
        <w:rPr>
          <w:rFonts w:ascii="Calibri" w:eastAsia="Calibri" w:hAnsi="Calibri" w:cs="Calibri"/>
          <w:sz w:val="24"/>
          <w:szCs w:val="24"/>
        </w:rPr>
        <w:t>m</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pacing w:val="3"/>
          <w:sz w:val="24"/>
          <w:szCs w:val="24"/>
        </w:rPr>
        <w:t>b</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pacing w:val="3"/>
          <w:sz w:val="24"/>
          <w:szCs w:val="24"/>
        </w:rPr>
        <w:t>e</w:t>
      </w:r>
      <w:r>
        <w:rPr>
          <w:rFonts w:ascii="Calibri" w:eastAsia="Calibri" w:hAnsi="Calibri" w:cs="Calibri"/>
          <w:sz w:val="24"/>
          <w:szCs w:val="24"/>
        </w:rPr>
        <w:t xml:space="preserve">en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3"/>
          <w:sz w:val="24"/>
          <w:szCs w:val="24"/>
        </w:rPr>
        <w:t>e</w:t>
      </w:r>
      <w:r>
        <w:rPr>
          <w:rFonts w:ascii="Calibri" w:eastAsia="Calibri" w:hAnsi="Calibri" w:cs="Calibri"/>
          <w:spacing w:val="2"/>
          <w:sz w:val="24"/>
          <w:szCs w:val="24"/>
        </w:rPr>
        <w:t>m</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f</w:t>
      </w:r>
      <w:r>
        <w:rPr>
          <w:rFonts w:ascii="Calibri" w:eastAsia="Calibri" w:hAnsi="Calibri" w:cs="Calibri"/>
          <w:spacing w:val="3"/>
          <w:sz w:val="24"/>
          <w:szCs w:val="24"/>
        </w:rPr>
        <w:t>te</w:t>
      </w:r>
      <w:r>
        <w:rPr>
          <w:rFonts w:ascii="Calibri" w:eastAsia="Calibri" w:hAnsi="Calibri" w:cs="Calibri"/>
          <w:sz w:val="24"/>
          <w:szCs w:val="24"/>
        </w:rPr>
        <w:t>r</w:t>
      </w:r>
      <w:r>
        <w:rPr>
          <w:rFonts w:ascii="Calibri" w:eastAsia="Calibri" w:hAnsi="Calibri" w:cs="Calibri"/>
          <w:spacing w:val="-8"/>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he</w:t>
      </w:r>
      <w:r>
        <w:rPr>
          <w:rFonts w:ascii="Calibri" w:eastAsia="Calibri" w:hAnsi="Calibri" w:cs="Calibri"/>
          <w:sz w:val="24"/>
          <w:szCs w:val="24"/>
        </w:rPr>
        <w:t>y</w:t>
      </w:r>
      <w:r>
        <w:rPr>
          <w:rFonts w:ascii="Calibri" w:eastAsia="Calibri" w:hAnsi="Calibri" w:cs="Calibri"/>
          <w:spacing w:val="-9"/>
          <w:sz w:val="24"/>
          <w:szCs w:val="24"/>
        </w:rPr>
        <w:t xml:space="preserve"> </w:t>
      </w:r>
      <w:r>
        <w:rPr>
          <w:rFonts w:ascii="Calibri" w:eastAsia="Calibri" w:hAnsi="Calibri" w:cs="Calibri"/>
          <w:spacing w:val="3"/>
          <w:sz w:val="24"/>
          <w:szCs w:val="24"/>
        </w:rPr>
        <w:t>h</w:t>
      </w:r>
      <w:r>
        <w:rPr>
          <w:rFonts w:ascii="Calibri" w:eastAsia="Calibri" w:hAnsi="Calibri" w:cs="Calibri"/>
          <w:spacing w:val="2"/>
          <w:sz w:val="24"/>
          <w:szCs w:val="24"/>
        </w:rPr>
        <w:t>av</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pacing w:val="3"/>
          <w:sz w:val="24"/>
          <w:szCs w:val="24"/>
        </w:rPr>
        <w:t>b</w:t>
      </w:r>
      <w:r>
        <w:rPr>
          <w:rFonts w:ascii="Calibri" w:eastAsia="Calibri" w:hAnsi="Calibri" w:cs="Calibri"/>
          <w:sz w:val="24"/>
          <w:szCs w:val="24"/>
        </w:rPr>
        <w:t>e</w:t>
      </w:r>
      <w:r>
        <w:rPr>
          <w:rFonts w:ascii="Calibri" w:eastAsia="Calibri" w:hAnsi="Calibri" w:cs="Calibri"/>
          <w:spacing w:val="3"/>
          <w:sz w:val="24"/>
          <w:szCs w:val="24"/>
        </w:rPr>
        <w:t>e</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3"/>
          <w:sz w:val="24"/>
          <w:szCs w:val="24"/>
        </w:rPr>
        <w:t>mp</w:t>
      </w:r>
      <w:r>
        <w:rPr>
          <w:rFonts w:ascii="Calibri" w:eastAsia="Calibri" w:hAnsi="Calibri" w:cs="Calibri"/>
          <w:sz w:val="24"/>
          <w:szCs w:val="24"/>
        </w:rPr>
        <w:t>l</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z w:val="24"/>
          <w:szCs w:val="24"/>
        </w:rPr>
        <w:t>d</w:t>
      </w:r>
      <w:r>
        <w:rPr>
          <w:rFonts w:ascii="Calibri" w:eastAsia="Calibri" w:hAnsi="Calibri" w:cs="Calibri"/>
          <w:spacing w:val="-8"/>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5"/>
          <w:sz w:val="24"/>
          <w:szCs w:val="24"/>
        </w:rPr>
        <w:t xml:space="preserve"> </w:t>
      </w:r>
      <w:r>
        <w:rPr>
          <w:rFonts w:ascii="Calibri" w:eastAsia="Calibri" w:hAnsi="Calibri" w:cs="Calibri"/>
          <w:spacing w:val="2"/>
          <w:sz w:val="24"/>
          <w:szCs w:val="24"/>
        </w:rPr>
        <w:t>sa</w:t>
      </w:r>
      <w:r>
        <w:rPr>
          <w:rFonts w:ascii="Calibri" w:eastAsia="Calibri" w:hAnsi="Calibri" w:cs="Calibri"/>
          <w:sz w:val="24"/>
          <w:szCs w:val="24"/>
        </w:rPr>
        <w:t>v</w:t>
      </w:r>
      <w:r>
        <w:rPr>
          <w:rFonts w:ascii="Calibri" w:eastAsia="Calibri" w:hAnsi="Calibri" w:cs="Calibri"/>
          <w:spacing w:val="2"/>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1"/>
          <w:sz w:val="24"/>
          <w:szCs w:val="24"/>
        </w:rPr>
        <w:t>[</w:t>
      </w:r>
      <w:r w:rsidR="00703A98">
        <w:rPr>
          <w:rFonts w:ascii="Calibri" w:eastAsia="Calibri" w:hAnsi="Calibri" w:cs="Calibri"/>
          <w:b/>
          <w:sz w:val="24"/>
          <w:szCs w:val="24"/>
        </w:rPr>
        <w:t>5</w:t>
      </w:r>
      <w:r>
        <w:rPr>
          <w:rFonts w:ascii="Calibri" w:eastAsia="Calibri" w:hAnsi="Calibri" w:cs="Calibri"/>
          <w:b/>
          <w:spacing w:val="-5"/>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1"/>
          <w:sz w:val="24"/>
          <w:szCs w:val="24"/>
        </w:rPr>
        <w:t>s</w:t>
      </w:r>
      <w:r>
        <w:rPr>
          <w:rFonts w:ascii="Calibri" w:eastAsia="Calibri" w:hAnsi="Calibri" w:cs="Calibri"/>
          <w:sz w:val="24"/>
          <w:szCs w:val="24"/>
        </w:rPr>
        <w:t>]</w:t>
      </w:r>
    </w:p>
    <w:p w:rsidR="009A7AEA" w:rsidRDefault="0001462A" w:rsidP="00703A98">
      <w:pPr>
        <w:spacing w:line="360" w:lineRule="auto"/>
        <w:ind w:left="480"/>
        <w:rPr>
          <w:rFonts w:ascii="Calibri" w:eastAsia="Calibri" w:hAnsi="Calibri" w:cs="Calibri"/>
          <w:sz w:val="24"/>
          <w:szCs w:val="24"/>
        </w:rPr>
      </w:pPr>
      <w:r>
        <w:rPr>
          <w:rFonts w:ascii="Calibri" w:eastAsia="Calibri" w:hAnsi="Calibri" w:cs="Calibri"/>
          <w:spacing w:val="3"/>
          <w:sz w:val="24"/>
          <w:szCs w:val="24"/>
        </w:rPr>
        <w:t>5</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2"/>
          <w:sz w:val="24"/>
          <w:szCs w:val="24"/>
        </w:rPr>
        <w:t>y</w:t>
      </w:r>
      <w:r>
        <w:rPr>
          <w:rFonts w:ascii="Calibri" w:eastAsia="Calibri" w:hAnsi="Calibri" w:cs="Calibri"/>
          <w:sz w:val="24"/>
          <w:szCs w:val="24"/>
        </w:rPr>
        <w:t>ou</w:t>
      </w:r>
      <w:r>
        <w:rPr>
          <w:rFonts w:ascii="Calibri" w:eastAsia="Calibri" w:hAnsi="Calibri" w:cs="Calibri"/>
          <w:spacing w:val="2"/>
          <w:sz w:val="24"/>
          <w:szCs w:val="24"/>
        </w:rPr>
        <w:t xml:space="preserve"> s</w:t>
      </w:r>
      <w:r>
        <w:rPr>
          <w:rFonts w:ascii="Calibri" w:eastAsia="Calibri" w:hAnsi="Calibri" w:cs="Calibri"/>
          <w:spacing w:val="3"/>
          <w:sz w:val="24"/>
          <w:szCs w:val="24"/>
        </w:rPr>
        <w:t>e</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eb</w:t>
      </w:r>
      <w:r>
        <w:rPr>
          <w:rFonts w:ascii="Calibri" w:eastAsia="Calibri" w:hAnsi="Calibri" w:cs="Calibri"/>
          <w:spacing w:val="2"/>
          <w:sz w:val="24"/>
          <w:szCs w:val="24"/>
        </w:rPr>
        <w:t>s</w:t>
      </w:r>
      <w:r>
        <w:rPr>
          <w:rFonts w:ascii="Calibri" w:eastAsia="Calibri" w:hAnsi="Calibri" w:cs="Calibri"/>
          <w:sz w:val="24"/>
          <w:szCs w:val="24"/>
        </w:rPr>
        <w:t>i</w:t>
      </w:r>
      <w:r>
        <w:rPr>
          <w:rFonts w:ascii="Calibri" w:eastAsia="Calibri" w:hAnsi="Calibri" w:cs="Calibri"/>
          <w:spacing w:val="3"/>
          <w:sz w:val="24"/>
          <w:szCs w:val="24"/>
        </w:rPr>
        <w:t>te</w:t>
      </w:r>
      <w:r>
        <w:rPr>
          <w:rFonts w:ascii="Calibri" w:eastAsia="Calibri" w:hAnsi="Calibri" w:cs="Calibri"/>
          <w:sz w:val="24"/>
          <w:szCs w:val="24"/>
        </w:rPr>
        <w:t>s 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1"/>
          <w:sz w:val="24"/>
          <w:szCs w:val="24"/>
        </w:rPr>
        <w:t xml:space="preserve"> </w:t>
      </w:r>
      <w:r>
        <w:rPr>
          <w:rFonts w:ascii="Calibri" w:eastAsia="Calibri" w:hAnsi="Calibri" w:cs="Calibri"/>
          <w:spacing w:val="3"/>
          <w:sz w:val="24"/>
          <w:szCs w:val="24"/>
        </w:rPr>
        <w:t>b</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8"/>
          <w:sz w:val="24"/>
          <w:szCs w:val="24"/>
        </w:rPr>
        <w:t xml:space="preserve"> </w:t>
      </w:r>
      <w:r>
        <w:rPr>
          <w:rFonts w:ascii="Calibri" w:eastAsia="Calibri" w:hAnsi="Calibri" w:cs="Calibri"/>
          <w:spacing w:val="3"/>
          <w:sz w:val="24"/>
          <w:szCs w:val="24"/>
        </w:rPr>
        <w:t>d</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3"/>
          <w:sz w:val="24"/>
          <w:szCs w:val="24"/>
        </w:rPr>
        <w:t>in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1"/>
          <w:sz w:val="24"/>
          <w:szCs w:val="24"/>
        </w:rPr>
        <w:t>u</w:t>
      </w:r>
      <w:r>
        <w:rPr>
          <w:rFonts w:ascii="Calibri" w:eastAsia="Calibri" w:hAnsi="Calibri" w:cs="Calibri"/>
          <w:spacing w:val="2"/>
          <w:sz w:val="24"/>
          <w:szCs w:val="24"/>
        </w:rPr>
        <w:t>r</w:t>
      </w:r>
      <w:r>
        <w:rPr>
          <w:rFonts w:ascii="Calibri" w:eastAsia="Calibri" w:hAnsi="Calibri" w:cs="Calibri"/>
          <w:spacing w:val="4"/>
          <w:sz w:val="24"/>
          <w:szCs w:val="24"/>
        </w:rPr>
        <w:t>e</w:t>
      </w:r>
      <w:r>
        <w:rPr>
          <w:rFonts w:ascii="Calibri" w:eastAsia="Calibri" w:hAnsi="Calibri" w:cs="Calibri"/>
          <w:sz w:val="24"/>
          <w:szCs w:val="24"/>
        </w:rPr>
        <w:t>?</w:t>
      </w:r>
      <w:r w:rsidR="00703A98">
        <w:rPr>
          <w:rFonts w:ascii="Calibri" w:eastAsia="Calibri" w:hAnsi="Calibri" w:cs="Calibri"/>
          <w:sz w:val="24"/>
          <w:szCs w:val="24"/>
        </w:rPr>
        <w:t xml:space="preserve"> </w:t>
      </w:r>
      <w:r>
        <w:rPr>
          <w:rFonts w:ascii="Calibri" w:eastAsia="Calibri" w:hAnsi="Calibri" w:cs="Calibri"/>
          <w:spacing w:val="1"/>
          <w:sz w:val="24"/>
          <w:szCs w:val="24"/>
        </w:rPr>
        <w:t>[</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rsidR="009A7AEA" w:rsidRDefault="009A7AEA">
      <w:pPr>
        <w:spacing w:before="1" w:line="120" w:lineRule="exact"/>
        <w:rPr>
          <w:sz w:val="13"/>
          <w:szCs w:val="13"/>
        </w:rPr>
      </w:pPr>
    </w:p>
    <w:p w:rsidR="009A7AEA" w:rsidRDefault="009A7AEA">
      <w:pPr>
        <w:spacing w:line="200" w:lineRule="exact"/>
      </w:pPr>
    </w:p>
    <w:p w:rsidR="009A7AEA" w:rsidRDefault="009A7AEA">
      <w:pPr>
        <w:spacing w:line="200" w:lineRule="exact"/>
      </w:pPr>
    </w:p>
    <w:p w:rsidR="009A7AEA" w:rsidRDefault="0001462A">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0"/>
          <w:sz w:val="32"/>
          <w:szCs w:val="32"/>
        </w:rPr>
        <w:t xml:space="preserve"> </w:t>
      </w:r>
      <w:r>
        <w:rPr>
          <w:rFonts w:ascii="Calibri" w:eastAsia="Calibri" w:hAnsi="Calibri" w:cs="Calibri"/>
          <w:color w:val="365F91"/>
          <w:spacing w:val="-1"/>
          <w:sz w:val="32"/>
          <w:szCs w:val="32"/>
        </w:rPr>
        <w:t>4</w:t>
      </w:r>
      <w:r>
        <w:rPr>
          <w:rFonts w:ascii="Calibri" w:eastAsia="Calibri" w:hAnsi="Calibri" w:cs="Calibri"/>
          <w:color w:val="365F91"/>
          <w:spacing w:val="1"/>
          <w:sz w:val="32"/>
          <w:szCs w:val="32"/>
        </w:rPr>
        <w:t>.</w:t>
      </w:r>
      <w:r>
        <w:rPr>
          <w:rFonts w:ascii="Calibri" w:eastAsia="Calibri" w:hAnsi="Calibri" w:cs="Calibri"/>
          <w:color w:val="365F91"/>
          <w:sz w:val="32"/>
          <w:szCs w:val="32"/>
        </w:rPr>
        <w:t>2</w:t>
      </w:r>
    </w:p>
    <w:p w:rsidR="009A7AEA" w:rsidRDefault="0001462A" w:rsidP="00703A98">
      <w:pPr>
        <w:spacing w:before="33" w:line="360" w:lineRule="auto"/>
        <w:ind w:left="480"/>
        <w:rPr>
          <w:rFonts w:ascii="Calibri" w:eastAsia="Calibri" w:hAnsi="Calibri" w:cs="Calibri"/>
          <w:sz w:val="24"/>
          <w:szCs w:val="24"/>
        </w:rPr>
      </w:pPr>
      <w:r>
        <w:rPr>
          <w:rFonts w:ascii="Calibri" w:eastAsia="Calibri" w:hAnsi="Calibri" w:cs="Calibri"/>
          <w:spacing w:val="3"/>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10"/>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1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is</w:t>
      </w:r>
      <w:r>
        <w:rPr>
          <w:rFonts w:ascii="Calibri" w:eastAsia="Calibri" w:hAnsi="Calibri" w:cs="Calibri"/>
          <w:spacing w:val="1"/>
          <w:sz w:val="24"/>
          <w:szCs w:val="24"/>
        </w:rPr>
        <w:t>p</w:t>
      </w:r>
      <w:r>
        <w:rPr>
          <w:rFonts w:ascii="Calibri" w:eastAsia="Calibri" w:hAnsi="Calibri" w:cs="Calibri"/>
          <w:spacing w:val="2"/>
          <w:sz w:val="24"/>
          <w:szCs w:val="24"/>
        </w:rPr>
        <w:t>la</w:t>
      </w:r>
      <w:r>
        <w:rPr>
          <w:rFonts w:ascii="Calibri" w:eastAsia="Calibri" w:hAnsi="Calibri" w:cs="Calibri"/>
          <w:sz w:val="24"/>
          <w:szCs w:val="24"/>
        </w:rPr>
        <w:t>y</w:t>
      </w:r>
      <w:r>
        <w:rPr>
          <w:rFonts w:ascii="Calibri" w:eastAsia="Calibri" w:hAnsi="Calibri" w:cs="Calibri"/>
          <w:spacing w:val="9"/>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z w:val="24"/>
          <w:szCs w:val="24"/>
        </w:rPr>
        <w:t>l</w:t>
      </w:r>
      <w:r>
        <w:rPr>
          <w:rFonts w:ascii="Calibri" w:eastAsia="Calibri" w:hAnsi="Calibri" w:cs="Calibri"/>
          <w:spacing w:val="3"/>
          <w:sz w:val="24"/>
          <w:szCs w:val="24"/>
        </w:rPr>
        <w:t>te</w:t>
      </w:r>
      <w:r>
        <w:rPr>
          <w:rFonts w:ascii="Calibri" w:eastAsia="Calibri" w:hAnsi="Calibri" w:cs="Calibri"/>
          <w:sz w:val="24"/>
          <w:szCs w:val="24"/>
        </w:rPr>
        <w:t>r</w:t>
      </w:r>
      <w:r>
        <w:rPr>
          <w:rFonts w:ascii="Calibri" w:eastAsia="Calibri" w:hAnsi="Calibri" w:cs="Calibri"/>
          <w:spacing w:val="8"/>
          <w:sz w:val="24"/>
          <w:szCs w:val="24"/>
        </w:rPr>
        <w:t xml:space="preserve"> </w:t>
      </w:r>
      <w:r>
        <w:rPr>
          <w:rFonts w:ascii="Calibri" w:eastAsia="Calibri" w:hAnsi="Calibri" w:cs="Calibri"/>
          <w:spacing w:val="3"/>
          <w:sz w:val="24"/>
          <w:szCs w:val="24"/>
        </w:rPr>
        <w:t>b</w:t>
      </w:r>
      <w:r>
        <w:rPr>
          <w:rFonts w:ascii="Calibri" w:eastAsia="Calibri" w:hAnsi="Calibri" w:cs="Calibri"/>
          <w:spacing w:val="1"/>
          <w:sz w:val="24"/>
          <w:szCs w:val="24"/>
        </w:rPr>
        <w:t>ut</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9"/>
          <w:sz w:val="24"/>
          <w:szCs w:val="24"/>
        </w:rPr>
        <w:t>n</w:t>
      </w:r>
      <w:r>
        <w:rPr>
          <w:rFonts w:ascii="Calibri" w:eastAsia="Calibri" w:hAnsi="Calibri" w:cs="Calibri"/>
          <w:spacing w:val="2"/>
          <w:sz w:val="24"/>
          <w:szCs w:val="24"/>
        </w:rPr>
        <w:t>s</w:t>
      </w:r>
      <w:r>
        <w:rPr>
          <w:rFonts w:ascii="Calibri" w:eastAsia="Calibri" w:hAnsi="Calibri" w:cs="Calibri"/>
          <w:sz w:val="24"/>
          <w:szCs w:val="24"/>
        </w:rPr>
        <w:t xml:space="preserve">. </w:t>
      </w:r>
      <w:r>
        <w:rPr>
          <w:rFonts w:ascii="Calibri" w:eastAsia="Calibri" w:hAnsi="Calibri" w:cs="Calibri"/>
          <w:spacing w:val="17"/>
          <w:sz w:val="24"/>
          <w:szCs w:val="24"/>
        </w:rPr>
        <w:t xml:space="preserve"> </w:t>
      </w:r>
      <w:r>
        <w:rPr>
          <w:rFonts w:ascii="Calibri" w:eastAsia="Calibri" w:hAnsi="Calibri" w:cs="Calibri"/>
          <w:spacing w:val="2"/>
          <w:sz w:val="24"/>
          <w:szCs w:val="24"/>
        </w:rPr>
        <w:t>O</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10"/>
          <w:sz w:val="24"/>
          <w:szCs w:val="24"/>
        </w:rPr>
        <w:t xml:space="preserve"> </w:t>
      </w:r>
      <w:r>
        <w:rPr>
          <w:rFonts w:ascii="Calibri" w:eastAsia="Calibri" w:hAnsi="Calibri" w:cs="Calibri"/>
          <w:spacing w:val="3"/>
          <w:sz w:val="24"/>
          <w:szCs w:val="24"/>
        </w:rPr>
        <w:t>fo</w:t>
      </w:r>
      <w:r>
        <w:rPr>
          <w:rFonts w:ascii="Calibri" w:eastAsia="Calibri" w:hAnsi="Calibri" w:cs="Calibri"/>
          <w:sz w:val="24"/>
          <w:szCs w:val="24"/>
        </w:rPr>
        <w:t>r</w:t>
      </w:r>
      <w:r>
        <w:rPr>
          <w:rFonts w:ascii="Calibri" w:eastAsia="Calibri" w:hAnsi="Calibri" w:cs="Calibri"/>
          <w:spacing w:val="8"/>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r</w:t>
      </w:r>
      <w:r>
        <w:rPr>
          <w:rFonts w:ascii="Calibri" w:eastAsia="Calibri" w:hAnsi="Calibri" w:cs="Calibri"/>
          <w:spacing w:val="3"/>
          <w:sz w:val="24"/>
          <w:szCs w:val="24"/>
        </w:rPr>
        <w:t>a</w:t>
      </w:r>
      <w:r>
        <w:rPr>
          <w:rFonts w:ascii="Calibri" w:eastAsia="Calibri" w:hAnsi="Calibri" w:cs="Calibri"/>
          <w:spacing w:val="1"/>
          <w:sz w:val="24"/>
          <w:szCs w:val="24"/>
        </w:rPr>
        <w:t>f</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c</w:t>
      </w:r>
      <w:r>
        <w:rPr>
          <w:rFonts w:ascii="Calibri" w:eastAsia="Calibri" w:hAnsi="Calibri" w:cs="Calibri"/>
          <w:spacing w:val="10"/>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ou</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z w:val="24"/>
          <w:szCs w:val="24"/>
        </w:rPr>
        <w:t>d</w:t>
      </w:r>
      <w:r>
        <w:rPr>
          <w:rFonts w:ascii="Calibri" w:eastAsia="Calibri" w:hAnsi="Calibri" w:cs="Calibri"/>
          <w:spacing w:val="9"/>
          <w:sz w:val="24"/>
          <w:szCs w:val="24"/>
        </w:rPr>
        <w:t xml:space="preserve"> </w:t>
      </w:r>
      <w:r>
        <w:rPr>
          <w:rFonts w:ascii="Calibri" w:eastAsia="Calibri" w:hAnsi="Calibri" w:cs="Calibri"/>
          <w:spacing w:val="3"/>
          <w:sz w:val="24"/>
          <w:szCs w:val="24"/>
        </w:rPr>
        <w:t>f</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13"/>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3"/>
          <w:sz w:val="24"/>
          <w:szCs w:val="24"/>
        </w:rPr>
        <w:t>u</w:t>
      </w:r>
      <w:r>
        <w:rPr>
          <w:rFonts w:ascii="Calibri" w:eastAsia="Calibri" w:hAnsi="Calibri" w:cs="Calibri"/>
          <w:sz w:val="24"/>
          <w:szCs w:val="24"/>
        </w:rPr>
        <w:t>r</w:t>
      </w:r>
      <w:r>
        <w:rPr>
          <w:rFonts w:ascii="Calibri" w:eastAsia="Calibri" w:hAnsi="Calibri" w:cs="Calibri"/>
          <w:spacing w:val="8"/>
          <w:sz w:val="24"/>
          <w:szCs w:val="24"/>
        </w:rPr>
        <w:t xml:space="preserve"> </w:t>
      </w:r>
      <w:r>
        <w:rPr>
          <w:rFonts w:ascii="Calibri" w:eastAsia="Calibri" w:hAnsi="Calibri" w:cs="Calibri"/>
          <w:spacing w:val="2"/>
          <w:sz w:val="24"/>
          <w:szCs w:val="24"/>
        </w:rPr>
        <w:t>ma</w:t>
      </w:r>
      <w:r>
        <w:rPr>
          <w:rFonts w:ascii="Calibri" w:eastAsia="Calibri" w:hAnsi="Calibri" w:cs="Calibri"/>
          <w:spacing w:val="-1"/>
          <w:sz w:val="24"/>
          <w:szCs w:val="24"/>
        </w:rPr>
        <w:t>c</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e</w:t>
      </w:r>
      <w:r>
        <w:rPr>
          <w:rFonts w:ascii="Calibri" w:eastAsia="Calibri" w:hAnsi="Calibri" w:cs="Calibri"/>
          <w:spacing w:val="2"/>
          <w:sz w:val="24"/>
          <w:szCs w:val="24"/>
        </w:rPr>
        <w:t>’</w:t>
      </w:r>
      <w:r>
        <w:rPr>
          <w:rFonts w:ascii="Calibri" w:eastAsia="Calibri" w:hAnsi="Calibri" w:cs="Calibri"/>
          <w:sz w:val="24"/>
          <w:szCs w:val="24"/>
        </w:rPr>
        <w:t>s</w:t>
      </w:r>
      <w:r>
        <w:rPr>
          <w:rFonts w:ascii="Calibri" w:eastAsia="Calibri" w:hAnsi="Calibri" w:cs="Calibri"/>
          <w:spacing w:val="10"/>
          <w:sz w:val="24"/>
          <w:szCs w:val="24"/>
        </w:rPr>
        <w:t xml:space="preserve"> </w:t>
      </w:r>
      <w:r>
        <w:rPr>
          <w:rFonts w:ascii="Calibri" w:eastAsia="Calibri" w:hAnsi="Calibri" w:cs="Calibri"/>
          <w:sz w:val="24"/>
          <w:szCs w:val="24"/>
        </w:rPr>
        <w:t>IP</w:t>
      </w:r>
    </w:p>
    <w:p w:rsidR="009A7AEA" w:rsidRDefault="0001462A" w:rsidP="00703A98">
      <w:pPr>
        <w:spacing w:line="360" w:lineRule="auto"/>
        <w:ind w:left="802" w:right="545"/>
        <w:jc w:val="center"/>
        <w:rPr>
          <w:rFonts w:ascii="Calibri" w:eastAsia="Calibri" w:hAnsi="Calibri" w:cs="Calibri"/>
          <w:sz w:val="24"/>
          <w:szCs w:val="24"/>
        </w:rPr>
      </w:pP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th</w:t>
      </w:r>
      <w:r>
        <w:rPr>
          <w:rFonts w:ascii="Calibri" w:eastAsia="Calibri" w:hAnsi="Calibri" w:cs="Calibri"/>
          <w:sz w:val="24"/>
          <w:szCs w:val="24"/>
        </w:rPr>
        <w:t>at</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2"/>
          <w:sz w:val="24"/>
          <w:szCs w:val="24"/>
        </w:rPr>
        <w:t>nl</w:t>
      </w:r>
      <w:r>
        <w:rPr>
          <w:rFonts w:ascii="Calibri" w:eastAsia="Calibri" w:hAnsi="Calibri" w:cs="Calibri"/>
          <w:sz w:val="24"/>
          <w:szCs w:val="24"/>
        </w:rPr>
        <w:t>y</w:t>
      </w:r>
      <w:r>
        <w:rPr>
          <w:rFonts w:ascii="Calibri" w:eastAsia="Calibri" w:hAnsi="Calibri" w:cs="Calibri"/>
          <w:spacing w:val="5"/>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is</w:t>
      </w:r>
      <w:r>
        <w:rPr>
          <w:rFonts w:ascii="Calibri" w:eastAsia="Calibri" w:hAnsi="Calibri" w:cs="Calibri"/>
          <w:spacing w:val="3"/>
          <w:sz w:val="24"/>
          <w:szCs w:val="24"/>
        </w:rPr>
        <w:t>p</w:t>
      </w:r>
      <w:r>
        <w:rPr>
          <w:rFonts w:ascii="Calibri" w:eastAsia="Calibri" w:hAnsi="Calibri" w:cs="Calibri"/>
          <w:sz w:val="24"/>
          <w:szCs w:val="24"/>
        </w:rPr>
        <w:t>l</w:t>
      </w:r>
      <w:r>
        <w:rPr>
          <w:rFonts w:ascii="Calibri" w:eastAsia="Calibri" w:hAnsi="Calibri" w:cs="Calibri"/>
          <w:spacing w:val="3"/>
          <w:sz w:val="24"/>
          <w:szCs w:val="24"/>
        </w:rPr>
        <w:t>a</w:t>
      </w:r>
      <w:r>
        <w:rPr>
          <w:rFonts w:ascii="Calibri" w:eastAsia="Calibri" w:hAnsi="Calibri" w:cs="Calibri"/>
          <w:spacing w:val="2"/>
          <w:sz w:val="24"/>
          <w:szCs w:val="24"/>
        </w:rPr>
        <w:t>y</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3"/>
          <w:sz w:val="24"/>
          <w:szCs w:val="24"/>
        </w:rPr>
        <w:t>T</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pacing w:val="2"/>
          <w:sz w:val="24"/>
          <w:szCs w:val="24"/>
        </w:rPr>
        <w:t>G</w:t>
      </w:r>
      <w:r>
        <w:rPr>
          <w:rFonts w:ascii="Calibri" w:eastAsia="Calibri" w:hAnsi="Calibri" w:cs="Calibri"/>
          <w:sz w:val="24"/>
          <w:szCs w:val="24"/>
        </w:rPr>
        <w:t>ET</w:t>
      </w:r>
      <w:r>
        <w:rPr>
          <w:rFonts w:ascii="Calibri" w:eastAsia="Calibri" w:hAnsi="Calibri" w:cs="Calibri"/>
          <w:spacing w:val="4"/>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q</w:t>
      </w:r>
      <w:r>
        <w:rPr>
          <w:rFonts w:ascii="Calibri" w:eastAsia="Calibri" w:hAnsi="Calibri" w:cs="Calibri"/>
          <w:spacing w:val="3"/>
          <w:sz w:val="24"/>
          <w:szCs w:val="24"/>
        </w:rPr>
        <w:t>ue</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pacing w:val="11"/>
          <w:sz w:val="24"/>
          <w:szCs w:val="24"/>
        </w:rPr>
        <w:t>s</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t</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3"/>
          <w:sz w:val="24"/>
          <w:szCs w:val="24"/>
        </w:rPr>
        <w:t>T</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1"/>
          <w:sz w:val="24"/>
          <w:szCs w:val="24"/>
        </w:rPr>
        <w:t>t</w:t>
      </w:r>
      <w:r>
        <w:rPr>
          <w:rFonts w:ascii="Calibri" w:eastAsia="Calibri" w:hAnsi="Calibri" w:cs="Calibri"/>
          <w:sz w:val="24"/>
          <w:szCs w:val="24"/>
        </w:rPr>
        <w:t>a</w:t>
      </w:r>
      <w:r>
        <w:rPr>
          <w:rFonts w:ascii="Calibri" w:eastAsia="Calibri" w:hAnsi="Calibri" w:cs="Calibri"/>
          <w:spacing w:val="3"/>
          <w:sz w:val="24"/>
          <w:szCs w:val="24"/>
        </w:rPr>
        <w:t>in</w:t>
      </w:r>
      <w:r>
        <w:rPr>
          <w:rFonts w:ascii="Calibri" w:eastAsia="Calibri" w:hAnsi="Calibri" w:cs="Calibri"/>
          <w:spacing w:val="2"/>
          <w:sz w:val="24"/>
          <w:szCs w:val="24"/>
        </w:rPr>
        <w:t>s</w:t>
      </w:r>
      <w:r>
        <w:rPr>
          <w:rFonts w:ascii="Calibri" w:eastAsia="Calibri" w:hAnsi="Calibri" w:cs="Calibri"/>
          <w:sz w:val="24"/>
          <w:szCs w:val="24"/>
        </w:rPr>
        <w:t>)</w:t>
      </w:r>
    </w:p>
    <w:p w:rsidR="009A7AEA" w:rsidRDefault="0001462A" w:rsidP="00703A98">
      <w:pPr>
        <w:spacing w:line="360" w:lineRule="auto"/>
        <w:ind w:left="840" w:right="80" w:hanging="360"/>
        <w:jc w:val="both"/>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8"/>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z w:val="24"/>
          <w:szCs w:val="24"/>
        </w:rPr>
        <w:t>ot</w:t>
      </w:r>
      <w:r>
        <w:rPr>
          <w:rFonts w:ascii="Calibri" w:eastAsia="Calibri" w:hAnsi="Calibri" w:cs="Calibri"/>
          <w:spacing w:val="7"/>
          <w:sz w:val="24"/>
          <w:szCs w:val="24"/>
        </w:rPr>
        <w:t xml:space="preserve"> </w:t>
      </w:r>
      <w:r>
        <w:rPr>
          <w:rFonts w:ascii="Calibri" w:eastAsia="Calibri" w:hAnsi="Calibri" w:cs="Calibri"/>
          <w:sz w:val="24"/>
          <w:szCs w:val="24"/>
        </w:rPr>
        <w:t>of</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b</w:t>
      </w:r>
      <w:r>
        <w:rPr>
          <w:rFonts w:ascii="Calibri" w:eastAsia="Calibri" w:hAnsi="Calibri" w:cs="Calibri"/>
          <w:spacing w:val="3"/>
          <w:sz w:val="24"/>
          <w:szCs w:val="24"/>
        </w:rPr>
        <w:t>u</w:t>
      </w:r>
      <w:r>
        <w:rPr>
          <w:rFonts w:ascii="Calibri" w:eastAsia="Calibri" w:hAnsi="Calibri" w:cs="Calibri"/>
          <w:spacing w:val="1"/>
          <w:sz w:val="24"/>
          <w:szCs w:val="24"/>
        </w:rPr>
        <w:t>tt</w:t>
      </w:r>
      <w:r>
        <w:rPr>
          <w:rFonts w:ascii="Calibri" w:eastAsia="Calibri" w:hAnsi="Calibri" w:cs="Calibri"/>
          <w:spacing w:val="3"/>
          <w:sz w:val="24"/>
          <w:szCs w:val="24"/>
        </w:rPr>
        <w:t>o</w:t>
      </w:r>
      <w:r>
        <w:rPr>
          <w:rFonts w:ascii="Calibri" w:eastAsia="Calibri" w:hAnsi="Calibri" w:cs="Calibri"/>
          <w:spacing w:val="10"/>
          <w:sz w:val="24"/>
          <w:szCs w:val="24"/>
        </w:rPr>
        <w:t>n</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2"/>
          <w:sz w:val="24"/>
          <w:szCs w:val="24"/>
        </w:rPr>
        <w:t>y</w:t>
      </w:r>
      <w:r>
        <w:rPr>
          <w:rFonts w:ascii="Calibri" w:eastAsia="Calibri" w:hAnsi="Calibri" w:cs="Calibri"/>
          <w:sz w:val="24"/>
          <w:szCs w:val="24"/>
        </w:rPr>
        <w:t>ou</w:t>
      </w:r>
      <w:r>
        <w:rPr>
          <w:rFonts w:ascii="Calibri" w:eastAsia="Calibri" w:hAnsi="Calibri" w:cs="Calibri"/>
          <w:spacing w:val="7"/>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3"/>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4"/>
          <w:sz w:val="24"/>
          <w:szCs w:val="24"/>
        </w:rPr>
        <w:t>d</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6"/>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p</w:t>
      </w:r>
      <w:r>
        <w:rPr>
          <w:rFonts w:ascii="Calibri" w:eastAsia="Calibri" w:hAnsi="Calibri" w:cs="Calibri"/>
          <w:sz w:val="24"/>
          <w:szCs w:val="24"/>
        </w:rPr>
        <w:t>o</w:t>
      </w:r>
      <w:r>
        <w:rPr>
          <w:rFonts w:ascii="Calibri" w:eastAsia="Calibri" w:hAnsi="Calibri" w:cs="Calibri"/>
          <w:spacing w:val="2"/>
          <w:sz w:val="24"/>
          <w:szCs w:val="24"/>
        </w:rPr>
        <w:t>n</w:t>
      </w:r>
      <w:r>
        <w:rPr>
          <w:rFonts w:ascii="Calibri" w:eastAsia="Calibri" w:hAnsi="Calibri" w:cs="Calibri"/>
          <w:spacing w:val="3"/>
          <w:sz w:val="24"/>
          <w:szCs w:val="24"/>
        </w:rPr>
        <w:t>d</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z w:val="24"/>
          <w:szCs w:val="24"/>
        </w:rPr>
        <w:t>l</w:t>
      </w:r>
      <w:r>
        <w:rPr>
          <w:rFonts w:ascii="Calibri" w:eastAsia="Calibri" w:hAnsi="Calibri" w:cs="Calibri"/>
          <w:spacing w:val="3"/>
          <w:sz w:val="24"/>
          <w:szCs w:val="24"/>
        </w:rPr>
        <w:t>te</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z w:val="24"/>
          <w:szCs w:val="24"/>
        </w:rPr>
        <w:t xml:space="preserve">d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3"/>
          <w:sz w:val="24"/>
          <w:szCs w:val="24"/>
        </w:rPr>
        <w:t>p</w:t>
      </w:r>
      <w:r>
        <w:rPr>
          <w:rFonts w:ascii="Calibri" w:eastAsia="Calibri" w:hAnsi="Calibri" w:cs="Calibri"/>
          <w:spacing w:val="1"/>
          <w:sz w:val="24"/>
          <w:szCs w:val="24"/>
        </w:rPr>
        <w:t>t</w:t>
      </w:r>
      <w:r>
        <w:rPr>
          <w:rFonts w:ascii="Calibri" w:eastAsia="Calibri" w:hAnsi="Calibri" w:cs="Calibri"/>
          <w:spacing w:val="3"/>
          <w:sz w:val="24"/>
          <w:szCs w:val="24"/>
        </w:rPr>
        <w:t>u</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3"/>
          <w:sz w:val="24"/>
          <w:szCs w:val="24"/>
        </w:rPr>
        <w:t>[</w:t>
      </w:r>
      <w:r>
        <w:rPr>
          <w:rFonts w:ascii="Calibri" w:eastAsia="Calibri" w:hAnsi="Calibri" w:cs="Calibri"/>
          <w:b/>
          <w:sz w:val="24"/>
          <w:szCs w:val="24"/>
        </w:rPr>
        <w:t>10</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rsidR="009A7AEA" w:rsidRDefault="009A7AEA">
      <w:pPr>
        <w:spacing w:line="200" w:lineRule="exact"/>
      </w:pPr>
    </w:p>
    <w:p w:rsidR="009A7AEA" w:rsidRDefault="0001462A">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0"/>
          <w:sz w:val="32"/>
          <w:szCs w:val="32"/>
        </w:rPr>
        <w:t xml:space="preserve"> </w:t>
      </w:r>
      <w:r>
        <w:rPr>
          <w:rFonts w:ascii="Calibri" w:eastAsia="Calibri" w:hAnsi="Calibri" w:cs="Calibri"/>
          <w:color w:val="365F91"/>
          <w:spacing w:val="-1"/>
          <w:sz w:val="32"/>
          <w:szCs w:val="32"/>
        </w:rPr>
        <w:t>4</w:t>
      </w:r>
      <w:r>
        <w:rPr>
          <w:rFonts w:ascii="Calibri" w:eastAsia="Calibri" w:hAnsi="Calibri" w:cs="Calibri"/>
          <w:color w:val="365F91"/>
          <w:spacing w:val="1"/>
          <w:sz w:val="32"/>
          <w:szCs w:val="32"/>
        </w:rPr>
        <w:t>.</w:t>
      </w:r>
      <w:r>
        <w:rPr>
          <w:rFonts w:ascii="Calibri" w:eastAsia="Calibri" w:hAnsi="Calibri" w:cs="Calibri"/>
          <w:color w:val="365F91"/>
          <w:sz w:val="32"/>
          <w:szCs w:val="32"/>
        </w:rPr>
        <w:t>3</w:t>
      </w:r>
    </w:p>
    <w:p w:rsidR="009A7AEA" w:rsidRDefault="0001462A" w:rsidP="00703A98">
      <w:pPr>
        <w:spacing w:before="31" w:line="360" w:lineRule="auto"/>
        <w:ind w:left="480"/>
        <w:rPr>
          <w:rFonts w:ascii="Calibri" w:eastAsia="Calibri" w:hAnsi="Calibri" w:cs="Calibri"/>
          <w:sz w:val="24"/>
          <w:szCs w:val="24"/>
        </w:rPr>
      </w:pPr>
      <w:r>
        <w:rPr>
          <w:rFonts w:ascii="Calibri" w:eastAsia="Calibri" w:hAnsi="Calibri" w:cs="Calibri"/>
          <w:spacing w:val="3"/>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2"/>
          <w:sz w:val="24"/>
          <w:szCs w:val="24"/>
        </w:rPr>
        <w:t>l</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4"/>
          <w:sz w:val="24"/>
          <w:szCs w:val="24"/>
        </w:rPr>
        <w:t>u</w:t>
      </w:r>
      <w:r>
        <w:rPr>
          <w:rFonts w:ascii="Calibri" w:eastAsia="Calibri" w:hAnsi="Calibri" w:cs="Calibri"/>
          <w:sz w:val="24"/>
          <w:szCs w:val="24"/>
        </w:rPr>
        <w:t>le</w:t>
      </w:r>
      <w:r>
        <w:rPr>
          <w:rFonts w:ascii="Calibri" w:eastAsia="Calibri" w:hAnsi="Calibri" w:cs="Calibri"/>
          <w:spacing w:val="4"/>
          <w:sz w:val="24"/>
          <w:szCs w:val="24"/>
        </w:rPr>
        <w:t xml:space="preserve"> </w:t>
      </w:r>
      <w:r>
        <w:rPr>
          <w:rFonts w:ascii="Calibri" w:eastAsia="Calibri" w:hAnsi="Calibri" w:cs="Calibri"/>
          <w:spacing w:val="3"/>
          <w:sz w:val="24"/>
          <w:szCs w:val="24"/>
        </w:rPr>
        <w:t>f</w:t>
      </w:r>
      <w:r>
        <w:rPr>
          <w:rFonts w:ascii="Calibri" w:eastAsia="Calibri" w:hAnsi="Calibri" w:cs="Calibri"/>
          <w:sz w:val="24"/>
          <w:szCs w:val="24"/>
        </w:rPr>
        <w:t>or</w:t>
      </w:r>
      <w:r>
        <w:rPr>
          <w:rFonts w:ascii="Calibri" w:eastAsia="Calibri" w:hAnsi="Calibri" w:cs="Calibri"/>
          <w:spacing w:val="6"/>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T</w:t>
      </w:r>
      <w:r>
        <w:rPr>
          <w:rFonts w:ascii="Calibri" w:eastAsia="Calibri" w:hAnsi="Calibri" w:cs="Calibri"/>
          <w:spacing w:val="3"/>
          <w:sz w:val="24"/>
          <w:szCs w:val="24"/>
        </w:rPr>
        <w:t>T</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4"/>
          <w:sz w:val="24"/>
          <w:szCs w:val="24"/>
        </w:rPr>
        <w:t>f</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z w:val="24"/>
          <w:szCs w:val="24"/>
        </w:rPr>
        <w:t>.</w:t>
      </w:r>
      <w:r>
        <w:rPr>
          <w:rFonts w:ascii="Calibri" w:eastAsia="Calibri" w:hAnsi="Calibri" w:cs="Calibri"/>
          <w:spacing w:val="11"/>
          <w:sz w:val="24"/>
          <w:szCs w:val="24"/>
        </w:rPr>
        <w:t xml:space="preserve"> </w:t>
      </w:r>
      <w:r>
        <w:rPr>
          <w:rFonts w:ascii="Calibri" w:eastAsia="Calibri" w:hAnsi="Calibri" w:cs="Calibri"/>
          <w:spacing w:val="1"/>
          <w:sz w:val="24"/>
          <w:szCs w:val="24"/>
        </w:rPr>
        <w:t>[</w:t>
      </w:r>
      <w:r>
        <w:rPr>
          <w:rFonts w:ascii="Calibri" w:eastAsia="Calibri" w:hAnsi="Calibri" w:cs="Calibri"/>
          <w:b/>
          <w:sz w:val="24"/>
          <w:szCs w:val="24"/>
        </w:rPr>
        <w:t>5</w:t>
      </w:r>
      <w:r>
        <w:rPr>
          <w:rFonts w:ascii="Calibri" w:eastAsia="Calibri" w:hAnsi="Calibri" w:cs="Calibri"/>
          <w:b/>
          <w:spacing w:val="5"/>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1"/>
          <w:sz w:val="24"/>
          <w:szCs w:val="24"/>
        </w:rPr>
        <w:t>s</w:t>
      </w:r>
      <w:r>
        <w:rPr>
          <w:rFonts w:ascii="Calibri" w:eastAsia="Calibri" w:hAnsi="Calibri" w:cs="Calibri"/>
          <w:sz w:val="24"/>
          <w:szCs w:val="24"/>
        </w:rPr>
        <w:t>]</w:t>
      </w:r>
    </w:p>
    <w:p w:rsidR="009A7AEA" w:rsidRDefault="0001462A" w:rsidP="00703A98">
      <w:pPr>
        <w:spacing w:before="2" w:line="360" w:lineRule="auto"/>
        <w:ind w:left="840" w:right="81" w:hanging="360"/>
        <w:jc w:val="both"/>
        <w:rPr>
          <w:rFonts w:ascii="Calibri" w:eastAsia="Calibri" w:hAnsi="Calibri" w:cs="Calibri"/>
          <w:sz w:val="24"/>
          <w:szCs w:val="24"/>
        </w:rPr>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6"/>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3"/>
          <w:sz w:val="24"/>
          <w:szCs w:val="24"/>
        </w:rPr>
        <w:t>en</w:t>
      </w:r>
      <w:r>
        <w:rPr>
          <w:rFonts w:ascii="Calibri" w:eastAsia="Calibri" w:hAnsi="Calibri" w:cs="Calibri"/>
          <w:sz w:val="24"/>
          <w:szCs w:val="24"/>
        </w:rPr>
        <w:t>s</w:t>
      </w:r>
      <w:r>
        <w:rPr>
          <w:rFonts w:ascii="Calibri" w:eastAsia="Calibri" w:hAnsi="Calibri" w:cs="Calibri"/>
          <w:spacing w:val="3"/>
          <w:sz w:val="24"/>
          <w:szCs w:val="24"/>
        </w:rPr>
        <w:t>h</w:t>
      </w:r>
      <w:r>
        <w:rPr>
          <w:rFonts w:ascii="Calibri" w:eastAsia="Calibri" w:hAnsi="Calibri" w:cs="Calibri"/>
          <w:sz w:val="24"/>
          <w:szCs w:val="24"/>
        </w:rPr>
        <w:t>ot</w:t>
      </w:r>
      <w:r>
        <w:rPr>
          <w:rFonts w:ascii="Calibri" w:eastAsia="Calibri" w:hAnsi="Calibri" w:cs="Calibri"/>
          <w:spacing w:val="-5"/>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f</w:t>
      </w:r>
      <w:r>
        <w:rPr>
          <w:rFonts w:ascii="Calibri" w:eastAsia="Calibri" w:hAnsi="Calibri" w:cs="Calibri"/>
          <w:spacing w:val="-8"/>
          <w:sz w:val="24"/>
          <w:szCs w:val="24"/>
        </w:rPr>
        <w:t xml:space="preserve"> </w:t>
      </w:r>
      <w:r>
        <w:rPr>
          <w:rFonts w:ascii="Calibri" w:eastAsia="Calibri" w:hAnsi="Calibri" w:cs="Calibri"/>
          <w:spacing w:val="2"/>
          <w:sz w:val="24"/>
          <w:szCs w:val="24"/>
        </w:rPr>
        <w:t>y</w:t>
      </w:r>
      <w:r>
        <w:rPr>
          <w:rFonts w:ascii="Calibri" w:eastAsia="Calibri" w:hAnsi="Calibri" w:cs="Calibri"/>
          <w:spacing w:val="3"/>
          <w:sz w:val="24"/>
          <w:szCs w:val="24"/>
        </w:rPr>
        <w:t>ou</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1"/>
          <w:sz w:val="24"/>
          <w:szCs w:val="24"/>
        </w:rPr>
        <w:t>pt</w:t>
      </w:r>
      <w:r>
        <w:rPr>
          <w:rFonts w:ascii="Calibri" w:eastAsia="Calibri" w:hAnsi="Calibri" w:cs="Calibri"/>
          <w:spacing w:val="3"/>
          <w:sz w:val="24"/>
          <w:szCs w:val="24"/>
        </w:rPr>
        <w:t>u</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pacing w:val="3"/>
          <w:sz w:val="24"/>
          <w:szCs w:val="24"/>
        </w:rPr>
        <w:t>o</w:t>
      </w:r>
      <w:r>
        <w:rPr>
          <w:rFonts w:ascii="Calibri" w:eastAsia="Calibri" w:hAnsi="Calibri" w:cs="Calibri"/>
          <w:sz w:val="24"/>
          <w:szCs w:val="24"/>
        </w:rPr>
        <w:t>ve,</w:t>
      </w:r>
      <w:r>
        <w:rPr>
          <w:rFonts w:ascii="Calibri" w:eastAsia="Calibri" w:hAnsi="Calibri" w:cs="Calibri"/>
          <w:spacing w:val="-4"/>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7"/>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5"/>
          <w:sz w:val="24"/>
          <w:szCs w:val="24"/>
        </w:rPr>
        <w:t xml:space="preserve"> </w:t>
      </w:r>
      <w:r>
        <w:rPr>
          <w:rFonts w:ascii="Calibri" w:eastAsia="Calibri" w:hAnsi="Calibri" w:cs="Calibri"/>
          <w:spacing w:val="1"/>
          <w:sz w:val="24"/>
          <w:szCs w:val="24"/>
        </w:rPr>
        <w:t>ch</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pacing w:val="2"/>
          <w:sz w:val="24"/>
          <w:szCs w:val="24"/>
        </w:rPr>
        <w:t>g</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 xml:space="preserve">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2"/>
          <w:sz w:val="24"/>
          <w:szCs w:val="24"/>
        </w:rPr>
        <w:t>l</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8"/>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f</w:t>
      </w:r>
      <w:r>
        <w:rPr>
          <w:rFonts w:ascii="Calibri" w:eastAsia="Calibri" w:hAnsi="Calibri" w:cs="Calibri"/>
          <w:spacing w:val="-5"/>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TT</w:t>
      </w:r>
      <w:r>
        <w:rPr>
          <w:rFonts w:ascii="Calibri" w:eastAsia="Calibri" w:hAnsi="Calibri" w:cs="Calibri"/>
          <w:sz w:val="24"/>
          <w:szCs w:val="24"/>
        </w:rPr>
        <w:t>P</w:t>
      </w:r>
      <w:r>
        <w:rPr>
          <w:rFonts w:ascii="Calibri" w:eastAsia="Calibri" w:hAnsi="Calibri" w:cs="Calibri"/>
          <w:spacing w:val="-5"/>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E</w:t>
      </w:r>
      <w:r>
        <w:rPr>
          <w:rFonts w:ascii="Calibri" w:eastAsia="Calibri" w:hAnsi="Calibri" w:cs="Calibri"/>
          <w:sz w:val="24"/>
          <w:szCs w:val="24"/>
        </w:rPr>
        <w:t>T</w:t>
      </w:r>
      <w:r>
        <w:rPr>
          <w:rFonts w:ascii="Calibri" w:eastAsia="Calibri" w:hAnsi="Calibri" w:cs="Calibri"/>
          <w:spacing w:val="-6"/>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1"/>
          <w:sz w:val="24"/>
          <w:szCs w:val="24"/>
        </w:rPr>
        <w:t>qu</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pacing w:val="3"/>
          <w:sz w:val="24"/>
          <w:szCs w:val="24"/>
        </w:rPr>
        <w:t>t</w:t>
      </w:r>
      <w:r>
        <w:rPr>
          <w:rFonts w:ascii="Calibri" w:eastAsia="Calibri" w:hAnsi="Calibri" w:cs="Calibri"/>
          <w:sz w:val="24"/>
          <w:szCs w:val="24"/>
        </w:rPr>
        <w:t>s</w:t>
      </w:r>
      <w:r>
        <w:rPr>
          <w:rFonts w:ascii="Calibri" w:eastAsia="Calibri" w:hAnsi="Calibri" w:cs="Calibri"/>
          <w:spacing w:val="-7"/>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6"/>
          <w:sz w:val="24"/>
          <w:szCs w:val="24"/>
        </w:rPr>
        <w:t xml:space="preserve"> </w:t>
      </w:r>
      <w:r>
        <w:rPr>
          <w:rFonts w:ascii="Calibri" w:eastAsia="Calibri" w:hAnsi="Calibri" w:cs="Calibri"/>
          <w:spacing w:val="1"/>
          <w:sz w:val="24"/>
          <w:szCs w:val="24"/>
        </w:rPr>
        <w:t>R</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3"/>
          <w:sz w:val="24"/>
          <w:szCs w:val="24"/>
        </w:rPr>
        <w:t>b</w:t>
      </w:r>
      <w:r>
        <w:rPr>
          <w:rFonts w:ascii="Calibri" w:eastAsia="Calibri" w:hAnsi="Calibri" w:cs="Calibri"/>
          <w:spacing w:val="2"/>
          <w:sz w:val="24"/>
          <w:szCs w:val="24"/>
        </w:rPr>
        <w:t>a</w:t>
      </w:r>
      <w:r>
        <w:rPr>
          <w:rFonts w:ascii="Calibri" w:eastAsia="Calibri" w:hAnsi="Calibri" w:cs="Calibri"/>
          <w:spacing w:val="1"/>
          <w:sz w:val="24"/>
          <w:szCs w:val="24"/>
        </w:rPr>
        <w:t>ck</w:t>
      </w:r>
      <w:r>
        <w:rPr>
          <w:rFonts w:ascii="Calibri" w:eastAsia="Calibri" w:hAnsi="Calibri" w:cs="Calibri"/>
          <w:spacing w:val="2"/>
          <w:sz w:val="24"/>
          <w:szCs w:val="24"/>
        </w:rPr>
        <w:t>g</w:t>
      </w:r>
      <w:r>
        <w:rPr>
          <w:rFonts w:ascii="Calibri" w:eastAsia="Calibri" w:hAnsi="Calibri" w:cs="Calibri"/>
          <w:sz w:val="24"/>
          <w:szCs w:val="24"/>
        </w:rPr>
        <w:t>r</w:t>
      </w:r>
      <w:r>
        <w:rPr>
          <w:rFonts w:ascii="Calibri" w:eastAsia="Calibri" w:hAnsi="Calibri" w:cs="Calibri"/>
          <w:spacing w:val="1"/>
          <w:sz w:val="24"/>
          <w:szCs w:val="24"/>
        </w:rPr>
        <w:t>o</w:t>
      </w:r>
      <w:r>
        <w:rPr>
          <w:rFonts w:ascii="Calibri" w:eastAsia="Calibri" w:hAnsi="Calibri" w:cs="Calibri"/>
          <w:spacing w:val="3"/>
          <w:sz w:val="24"/>
          <w:szCs w:val="24"/>
        </w:rPr>
        <w:t>u</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z w:val="24"/>
          <w:szCs w:val="24"/>
        </w:rPr>
        <w:t>h</w:t>
      </w:r>
      <w:r>
        <w:rPr>
          <w:rFonts w:ascii="Calibri" w:eastAsia="Calibri" w:hAnsi="Calibri" w:cs="Calibri"/>
          <w:spacing w:val="-5"/>
          <w:sz w:val="24"/>
          <w:szCs w:val="24"/>
        </w:rPr>
        <w:t xml:space="preserve"> </w:t>
      </w:r>
      <w:r>
        <w:rPr>
          <w:rFonts w:ascii="Calibri" w:eastAsia="Calibri" w:hAnsi="Calibri" w:cs="Calibri"/>
          <w:sz w:val="24"/>
          <w:szCs w:val="24"/>
        </w:rPr>
        <w:t>W</w:t>
      </w:r>
      <w:r>
        <w:rPr>
          <w:rFonts w:ascii="Calibri" w:eastAsia="Calibri" w:hAnsi="Calibri" w:cs="Calibri"/>
          <w:spacing w:val="3"/>
          <w:sz w:val="24"/>
          <w:szCs w:val="24"/>
        </w:rPr>
        <w:t>h</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2"/>
          <w:sz w:val="24"/>
          <w:szCs w:val="24"/>
        </w:rPr>
        <w:t>g</w:t>
      </w:r>
      <w:r>
        <w:rPr>
          <w:rFonts w:ascii="Calibri" w:eastAsia="Calibri" w:hAnsi="Calibri" w:cs="Calibri"/>
          <w:sz w:val="24"/>
          <w:szCs w:val="24"/>
        </w:rPr>
        <w:t>.</w:t>
      </w:r>
      <w:r>
        <w:rPr>
          <w:rFonts w:ascii="Calibri" w:eastAsia="Calibri" w:hAnsi="Calibri" w:cs="Calibri"/>
          <w:spacing w:val="-7"/>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t</w:t>
      </w:r>
      <w:r>
        <w:rPr>
          <w:rFonts w:ascii="Calibri" w:eastAsia="Calibri" w:hAnsi="Calibri" w:cs="Calibri"/>
          <w:sz w:val="24"/>
          <w:szCs w:val="24"/>
        </w:rPr>
        <w:t>:</w:t>
      </w:r>
      <w:r>
        <w:rPr>
          <w:rFonts w:ascii="Calibri" w:eastAsia="Calibri" w:hAnsi="Calibri" w:cs="Calibri"/>
          <w:spacing w:val="37"/>
          <w:sz w:val="24"/>
          <w:szCs w:val="24"/>
        </w:rPr>
        <w:t xml:space="preserve"> </w:t>
      </w:r>
      <w:r>
        <w:rPr>
          <w:rFonts w:ascii="Calibri" w:eastAsia="Calibri" w:hAnsi="Calibri" w:cs="Calibri"/>
          <w:spacing w:val="3"/>
          <w:sz w:val="24"/>
          <w:szCs w:val="24"/>
        </w:rPr>
        <w:t>D</w:t>
      </w:r>
      <w:r>
        <w:rPr>
          <w:rFonts w:ascii="Calibri" w:eastAsia="Calibri" w:hAnsi="Calibri" w:cs="Calibri"/>
          <w:spacing w:val="2"/>
          <w:sz w:val="24"/>
          <w:szCs w:val="24"/>
        </w:rPr>
        <w:t>i</w:t>
      </w:r>
      <w:r>
        <w:rPr>
          <w:rFonts w:ascii="Calibri" w:eastAsia="Calibri" w:hAnsi="Calibri" w:cs="Calibri"/>
          <w:sz w:val="24"/>
          <w:szCs w:val="24"/>
        </w:rPr>
        <w:t>d</w:t>
      </w:r>
      <w:r>
        <w:rPr>
          <w:rFonts w:ascii="Calibri" w:eastAsia="Calibri" w:hAnsi="Calibri" w:cs="Calibri"/>
          <w:spacing w:val="-5"/>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 xml:space="preserve">u </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m</w:t>
      </w:r>
      <w:r>
        <w:rPr>
          <w:rFonts w:ascii="Calibri" w:eastAsia="Calibri" w:hAnsi="Calibri" w:cs="Calibri"/>
          <w:sz w:val="24"/>
          <w:szCs w:val="24"/>
        </w:rPr>
        <w:t>e</w:t>
      </w:r>
      <w:r>
        <w:rPr>
          <w:rFonts w:ascii="Calibri" w:eastAsia="Calibri" w:hAnsi="Calibri" w:cs="Calibri"/>
          <w:spacing w:val="3"/>
          <w:sz w:val="24"/>
          <w:szCs w:val="24"/>
        </w:rPr>
        <w:t>m</w:t>
      </w:r>
      <w:r>
        <w:rPr>
          <w:rFonts w:ascii="Calibri" w:eastAsia="Calibri" w:hAnsi="Calibri" w:cs="Calibri"/>
          <w:spacing w:val="1"/>
          <w:sz w:val="24"/>
          <w:szCs w:val="24"/>
        </w:rPr>
        <w:t>b</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6"/>
          <w:sz w:val="24"/>
          <w:szCs w:val="24"/>
        </w:rPr>
        <w:t xml:space="preserve"> </w:t>
      </w:r>
      <w:r>
        <w:rPr>
          <w:rFonts w:ascii="Calibri" w:eastAsia="Calibri" w:hAnsi="Calibri" w:cs="Calibri"/>
          <w:sz w:val="24"/>
          <w:szCs w:val="24"/>
        </w:rPr>
        <w:t>m</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y</w:t>
      </w:r>
      <w:r>
        <w:rPr>
          <w:rFonts w:ascii="Calibri" w:eastAsia="Calibri" w:hAnsi="Calibri" w:cs="Calibri"/>
          <w:sz w:val="24"/>
          <w:szCs w:val="24"/>
        </w:rPr>
        <w:t>o</w:t>
      </w:r>
      <w:r>
        <w:rPr>
          <w:rFonts w:ascii="Calibri" w:eastAsia="Calibri" w:hAnsi="Calibri" w:cs="Calibri"/>
          <w:spacing w:val="4"/>
          <w:sz w:val="24"/>
          <w:szCs w:val="24"/>
        </w:rPr>
        <w:t>u</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z w:val="24"/>
          <w:szCs w:val="24"/>
        </w:rPr>
        <w:t>l</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2"/>
          <w:sz w:val="24"/>
          <w:szCs w:val="24"/>
        </w:rPr>
        <w:t>r</w:t>
      </w:r>
      <w:r>
        <w:rPr>
          <w:rFonts w:ascii="Calibri" w:eastAsia="Calibri" w:hAnsi="Calibri" w:cs="Calibri"/>
          <w:spacing w:val="3"/>
          <w:sz w:val="24"/>
          <w:szCs w:val="24"/>
        </w:rPr>
        <w:t>u</w:t>
      </w:r>
      <w:r>
        <w:rPr>
          <w:rFonts w:ascii="Calibri" w:eastAsia="Calibri" w:hAnsi="Calibri" w:cs="Calibri"/>
          <w:sz w:val="24"/>
          <w:szCs w:val="24"/>
        </w:rPr>
        <w:t>le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t</w:t>
      </w:r>
      <w:r>
        <w:rPr>
          <w:rFonts w:ascii="Calibri" w:eastAsia="Calibri" w:hAnsi="Calibri" w:cs="Calibri"/>
          <w:sz w:val="24"/>
          <w:szCs w:val="24"/>
        </w:rPr>
        <w:t>o</w:t>
      </w:r>
      <w:r>
        <w:rPr>
          <w:rFonts w:ascii="Calibri" w:eastAsia="Calibri" w:hAnsi="Calibri" w:cs="Calibri"/>
          <w:spacing w:val="4"/>
          <w:sz w:val="24"/>
          <w:szCs w:val="24"/>
        </w:rPr>
        <w:t>p</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12"/>
          <w:sz w:val="24"/>
          <w:szCs w:val="24"/>
        </w:rPr>
        <w:t xml:space="preserve"> </w:t>
      </w:r>
      <w:r>
        <w:rPr>
          <w:rFonts w:ascii="Calibri" w:eastAsia="Calibri" w:hAnsi="Calibri" w:cs="Calibri"/>
          <w:spacing w:val="1"/>
          <w:sz w:val="24"/>
          <w:szCs w:val="24"/>
        </w:rPr>
        <w:t>[</w:t>
      </w:r>
      <w:r w:rsidR="00703A98">
        <w:rPr>
          <w:rFonts w:ascii="Calibri" w:eastAsia="Calibri" w:hAnsi="Calibri" w:cs="Calibri"/>
          <w:b/>
          <w:spacing w:val="3"/>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nt</w:t>
      </w:r>
      <w:r>
        <w:rPr>
          <w:rFonts w:ascii="Calibri" w:eastAsia="Calibri" w:hAnsi="Calibri" w:cs="Calibri"/>
          <w:b/>
          <w:spacing w:val="2"/>
          <w:sz w:val="24"/>
          <w:szCs w:val="24"/>
        </w:rPr>
        <w:t>s</w:t>
      </w:r>
      <w:r>
        <w:rPr>
          <w:rFonts w:ascii="Calibri" w:eastAsia="Calibri" w:hAnsi="Calibri" w:cs="Calibri"/>
          <w:sz w:val="24"/>
          <w:szCs w:val="24"/>
        </w:rPr>
        <w:t>]</w:t>
      </w:r>
    </w:p>
    <w:p w:rsidR="009A7AEA" w:rsidRDefault="009A7AEA">
      <w:pPr>
        <w:spacing w:before="1" w:line="120" w:lineRule="exact"/>
        <w:rPr>
          <w:sz w:val="13"/>
          <w:szCs w:val="13"/>
        </w:rPr>
      </w:pPr>
    </w:p>
    <w:p w:rsidR="009A7AEA" w:rsidRDefault="009A7AEA">
      <w:pPr>
        <w:spacing w:line="200" w:lineRule="exact"/>
      </w:pPr>
    </w:p>
    <w:p w:rsidR="009A7AEA" w:rsidRDefault="009A7AEA">
      <w:pPr>
        <w:spacing w:line="200" w:lineRule="exact"/>
      </w:pPr>
    </w:p>
    <w:p w:rsidR="009A7AEA" w:rsidRDefault="0001462A">
      <w:pPr>
        <w:ind w:left="120"/>
        <w:rPr>
          <w:rFonts w:ascii="Calibri" w:eastAsia="Calibri" w:hAnsi="Calibri" w:cs="Calibri"/>
          <w:sz w:val="32"/>
          <w:szCs w:val="32"/>
        </w:rPr>
      </w:pPr>
      <w:r>
        <w:rPr>
          <w:rFonts w:ascii="Calibri" w:eastAsia="Calibri" w:hAnsi="Calibri" w:cs="Calibri"/>
          <w:color w:val="365F91"/>
          <w:sz w:val="32"/>
          <w:szCs w:val="32"/>
        </w:rPr>
        <w:t>Top</w:t>
      </w:r>
      <w:r>
        <w:rPr>
          <w:rFonts w:ascii="Calibri" w:eastAsia="Calibri" w:hAnsi="Calibri" w:cs="Calibri"/>
          <w:color w:val="365F91"/>
          <w:spacing w:val="-5"/>
          <w:sz w:val="32"/>
          <w:szCs w:val="32"/>
        </w:rPr>
        <w:t xml:space="preserve"> </w:t>
      </w:r>
      <w:r>
        <w:rPr>
          <w:rFonts w:ascii="Calibri" w:eastAsia="Calibri" w:hAnsi="Calibri" w:cs="Calibri"/>
          <w:color w:val="365F91"/>
          <w:spacing w:val="1"/>
          <w:sz w:val="32"/>
          <w:szCs w:val="32"/>
        </w:rPr>
        <w:t>T</w:t>
      </w:r>
      <w:r>
        <w:rPr>
          <w:rFonts w:ascii="Calibri" w:eastAsia="Calibri" w:hAnsi="Calibri" w:cs="Calibri"/>
          <w:color w:val="365F91"/>
          <w:sz w:val="32"/>
          <w:szCs w:val="32"/>
        </w:rPr>
        <w:t>a</w:t>
      </w:r>
      <w:r>
        <w:rPr>
          <w:rFonts w:ascii="Calibri" w:eastAsia="Calibri" w:hAnsi="Calibri" w:cs="Calibri"/>
          <w:color w:val="365F91"/>
          <w:spacing w:val="1"/>
          <w:sz w:val="32"/>
          <w:szCs w:val="32"/>
        </w:rPr>
        <w:t>l</w:t>
      </w:r>
      <w:r>
        <w:rPr>
          <w:rFonts w:ascii="Calibri" w:eastAsia="Calibri" w:hAnsi="Calibri" w:cs="Calibri"/>
          <w:color w:val="365F91"/>
          <w:spacing w:val="-1"/>
          <w:sz w:val="32"/>
          <w:szCs w:val="32"/>
        </w:rPr>
        <w:t>k</w:t>
      </w:r>
      <w:r>
        <w:rPr>
          <w:rFonts w:ascii="Calibri" w:eastAsia="Calibri" w:hAnsi="Calibri" w:cs="Calibri"/>
          <w:color w:val="365F91"/>
          <w:sz w:val="32"/>
          <w:szCs w:val="32"/>
        </w:rPr>
        <w:t>er</w:t>
      </w:r>
      <w:r>
        <w:rPr>
          <w:rFonts w:ascii="Calibri" w:eastAsia="Calibri" w:hAnsi="Calibri" w:cs="Calibri"/>
          <w:color w:val="365F91"/>
          <w:spacing w:val="2"/>
          <w:sz w:val="32"/>
          <w:szCs w:val="32"/>
        </w:rPr>
        <w:t>s</w:t>
      </w:r>
      <w:r>
        <w:rPr>
          <w:rFonts w:ascii="Calibri" w:eastAsia="Calibri" w:hAnsi="Calibri" w:cs="Calibri"/>
          <w:color w:val="365F91"/>
          <w:sz w:val="32"/>
          <w:szCs w:val="32"/>
        </w:rPr>
        <w:t>,</w:t>
      </w:r>
      <w:r>
        <w:rPr>
          <w:rFonts w:ascii="Calibri" w:eastAsia="Calibri" w:hAnsi="Calibri" w:cs="Calibri"/>
          <w:color w:val="365F91"/>
          <w:spacing w:val="-10"/>
          <w:sz w:val="32"/>
          <w:szCs w:val="32"/>
        </w:rPr>
        <w:t xml:space="preserve"> </w:t>
      </w:r>
      <w:r>
        <w:rPr>
          <w:rFonts w:ascii="Calibri" w:eastAsia="Calibri" w:hAnsi="Calibri" w:cs="Calibri"/>
          <w:color w:val="365F91"/>
          <w:sz w:val="32"/>
          <w:szCs w:val="32"/>
        </w:rPr>
        <w:t>P</w:t>
      </w:r>
      <w:r>
        <w:rPr>
          <w:rFonts w:ascii="Calibri" w:eastAsia="Calibri" w:hAnsi="Calibri" w:cs="Calibri"/>
          <w:color w:val="365F91"/>
          <w:spacing w:val="1"/>
          <w:sz w:val="32"/>
          <w:szCs w:val="32"/>
        </w:rPr>
        <w:t>r</w:t>
      </w:r>
      <w:r>
        <w:rPr>
          <w:rFonts w:ascii="Calibri" w:eastAsia="Calibri" w:hAnsi="Calibri" w:cs="Calibri"/>
          <w:color w:val="365F91"/>
          <w:sz w:val="32"/>
          <w:szCs w:val="32"/>
        </w:rPr>
        <w:t>of</w:t>
      </w:r>
      <w:r>
        <w:rPr>
          <w:rFonts w:ascii="Calibri" w:eastAsia="Calibri" w:hAnsi="Calibri" w:cs="Calibri"/>
          <w:color w:val="365F91"/>
          <w:spacing w:val="2"/>
          <w:sz w:val="32"/>
          <w:szCs w:val="32"/>
        </w:rPr>
        <w:t>i</w:t>
      </w:r>
      <w:r>
        <w:rPr>
          <w:rFonts w:ascii="Calibri" w:eastAsia="Calibri" w:hAnsi="Calibri" w:cs="Calibri"/>
          <w:color w:val="365F91"/>
          <w:spacing w:val="1"/>
          <w:sz w:val="32"/>
          <w:szCs w:val="32"/>
        </w:rPr>
        <w:t>l</w:t>
      </w:r>
      <w:r>
        <w:rPr>
          <w:rFonts w:ascii="Calibri" w:eastAsia="Calibri" w:hAnsi="Calibri" w:cs="Calibri"/>
          <w:color w:val="365F91"/>
          <w:sz w:val="32"/>
          <w:szCs w:val="32"/>
        </w:rPr>
        <w:t>es,</w:t>
      </w:r>
      <w:r>
        <w:rPr>
          <w:rFonts w:ascii="Calibri" w:eastAsia="Calibri" w:hAnsi="Calibri" w:cs="Calibri"/>
          <w:color w:val="365F91"/>
          <w:spacing w:val="-11"/>
          <w:sz w:val="32"/>
          <w:szCs w:val="32"/>
        </w:rPr>
        <w:t xml:space="preserve"> </w:t>
      </w:r>
      <w:r>
        <w:rPr>
          <w:rFonts w:ascii="Calibri" w:eastAsia="Calibri" w:hAnsi="Calibri" w:cs="Calibri"/>
          <w:color w:val="365F91"/>
          <w:sz w:val="32"/>
          <w:szCs w:val="32"/>
        </w:rPr>
        <w:t>a</w:t>
      </w:r>
      <w:r>
        <w:rPr>
          <w:rFonts w:ascii="Calibri" w:eastAsia="Calibri" w:hAnsi="Calibri" w:cs="Calibri"/>
          <w:color w:val="365F91"/>
          <w:spacing w:val="1"/>
          <w:sz w:val="32"/>
          <w:szCs w:val="32"/>
        </w:rPr>
        <w:t>n</w:t>
      </w:r>
      <w:r>
        <w:rPr>
          <w:rFonts w:ascii="Calibri" w:eastAsia="Calibri" w:hAnsi="Calibri" w:cs="Calibri"/>
          <w:color w:val="365F91"/>
          <w:sz w:val="32"/>
          <w:szCs w:val="32"/>
        </w:rPr>
        <w:t>d</w:t>
      </w:r>
      <w:r>
        <w:rPr>
          <w:rFonts w:ascii="Calibri" w:eastAsia="Calibri" w:hAnsi="Calibri" w:cs="Calibri"/>
          <w:color w:val="365F91"/>
          <w:spacing w:val="-5"/>
          <w:sz w:val="32"/>
          <w:szCs w:val="32"/>
        </w:rPr>
        <w:t xml:space="preserve"> </w:t>
      </w:r>
      <w:r>
        <w:rPr>
          <w:rFonts w:ascii="Calibri" w:eastAsia="Calibri" w:hAnsi="Calibri" w:cs="Calibri"/>
          <w:color w:val="365F91"/>
          <w:spacing w:val="3"/>
          <w:sz w:val="32"/>
          <w:szCs w:val="32"/>
        </w:rPr>
        <w:t>G</w:t>
      </w:r>
      <w:r>
        <w:rPr>
          <w:rFonts w:ascii="Calibri" w:eastAsia="Calibri" w:hAnsi="Calibri" w:cs="Calibri"/>
          <w:color w:val="365F91"/>
          <w:spacing w:val="-1"/>
          <w:sz w:val="32"/>
          <w:szCs w:val="32"/>
        </w:rPr>
        <w:t>r</w:t>
      </w:r>
      <w:r>
        <w:rPr>
          <w:rFonts w:ascii="Calibri" w:eastAsia="Calibri" w:hAnsi="Calibri" w:cs="Calibri"/>
          <w:color w:val="365F91"/>
          <w:sz w:val="32"/>
          <w:szCs w:val="32"/>
        </w:rPr>
        <w:t>a</w:t>
      </w:r>
      <w:r>
        <w:rPr>
          <w:rFonts w:ascii="Calibri" w:eastAsia="Calibri" w:hAnsi="Calibri" w:cs="Calibri"/>
          <w:color w:val="365F91"/>
          <w:spacing w:val="1"/>
          <w:sz w:val="32"/>
          <w:szCs w:val="32"/>
        </w:rPr>
        <w:t>p</w:t>
      </w:r>
      <w:r>
        <w:rPr>
          <w:rFonts w:ascii="Calibri" w:eastAsia="Calibri" w:hAnsi="Calibri" w:cs="Calibri"/>
          <w:color w:val="365F91"/>
          <w:sz w:val="32"/>
          <w:szCs w:val="32"/>
        </w:rPr>
        <w:t>hs</w:t>
      </w:r>
    </w:p>
    <w:p w:rsidR="009A7AEA" w:rsidRDefault="009A7AEA">
      <w:pPr>
        <w:spacing w:before="9" w:line="260" w:lineRule="exact"/>
        <w:rPr>
          <w:sz w:val="26"/>
          <w:szCs w:val="26"/>
        </w:rPr>
      </w:pPr>
    </w:p>
    <w:p w:rsidR="009A7AEA" w:rsidRDefault="0001462A">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0"/>
          <w:sz w:val="32"/>
          <w:szCs w:val="32"/>
        </w:rPr>
        <w:t xml:space="preserve"> </w:t>
      </w:r>
      <w:r>
        <w:rPr>
          <w:rFonts w:ascii="Calibri" w:eastAsia="Calibri" w:hAnsi="Calibri" w:cs="Calibri"/>
          <w:color w:val="365F91"/>
          <w:spacing w:val="-1"/>
          <w:sz w:val="32"/>
          <w:szCs w:val="32"/>
        </w:rPr>
        <w:t>5</w:t>
      </w:r>
      <w:r>
        <w:rPr>
          <w:rFonts w:ascii="Calibri" w:eastAsia="Calibri" w:hAnsi="Calibri" w:cs="Calibri"/>
          <w:color w:val="365F91"/>
          <w:spacing w:val="1"/>
          <w:sz w:val="32"/>
          <w:szCs w:val="32"/>
        </w:rPr>
        <w:t>.</w:t>
      </w:r>
      <w:r>
        <w:rPr>
          <w:rFonts w:ascii="Calibri" w:eastAsia="Calibri" w:hAnsi="Calibri" w:cs="Calibri"/>
          <w:color w:val="365F91"/>
          <w:sz w:val="32"/>
          <w:szCs w:val="32"/>
        </w:rPr>
        <w:t>1</w:t>
      </w:r>
    </w:p>
    <w:p w:rsidR="009A7AEA" w:rsidRDefault="0001462A" w:rsidP="00703A98">
      <w:pPr>
        <w:spacing w:before="33" w:line="360" w:lineRule="auto"/>
        <w:ind w:left="480"/>
        <w:rPr>
          <w:rFonts w:ascii="Calibri" w:eastAsia="Calibri" w:hAnsi="Calibri" w:cs="Calibri"/>
          <w:sz w:val="24"/>
          <w:szCs w:val="24"/>
        </w:rPr>
      </w:pPr>
      <w:r>
        <w:rPr>
          <w:rFonts w:ascii="Calibri" w:eastAsia="Calibri" w:hAnsi="Calibri" w:cs="Calibri"/>
          <w:spacing w:val="3"/>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b</w:t>
      </w:r>
      <w:r>
        <w:rPr>
          <w:rFonts w:ascii="Calibri" w:eastAsia="Calibri" w:hAnsi="Calibri" w:cs="Calibri"/>
          <w:sz w:val="24"/>
          <w:szCs w:val="24"/>
        </w:rPr>
        <w:t>j</w:t>
      </w:r>
      <w:r>
        <w:rPr>
          <w:rFonts w:ascii="Calibri" w:eastAsia="Calibri" w:hAnsi="Calibri" w:cs="Calibri"/>
          <w:spacing w:val="3"/>
          <w:sz w:val="24"/>
          <w:szCs w:val="24"/>
        </w:rPr>
        <w:t>e</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2"/>
          <w:sz w:val="24"/>
          <w:szCs w:val="24"/>
        </w:rPr>
        <w:t>v</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3"/>
          <w:sz w:val="24"/>
          <w:szCs w:val="24"/>
        </w:rPr>
        <w:t xml:space="preserve"> u</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f</w:t>
      </w:r>
      <w:r>
        <w:rPr>
          <w:rFonts w:ascii="Calibri" w:eastAsia="Calibri" w:hAnsi="Calibri" w:cs="Calibri"/>
          <w:spacing w:val="1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2"/>
          <w:sz w:val="24"/>
          <w:szCs w:val="24"/>
        </w:rPr>
        <w:t>sa</w:t>
      </w:r>
      <w:r>
        <w:rPr>
          <w:rFonts w:ascii="Calibri" w:eastAsia="Calibri" w:hAnsi="Calibri" w:cs="Calibri"/>
          <w:sz w:val="24"/>
          <w:szCs w:val="24"/>
        </w:rPr>
        <w:t>ved</w:t>
      </w:r>
      <w:r>
        <w:rPr>
          <w:rFonts w:ascii="Calibri" w:eastAsia="Calibri" w:hAnsi="Calibri" w:cs="Calibri"/>
          <w:spacing w:val="7"/>
          <w:sz w:val="24"/>
          <w:szCs w:val="24"/>
        </w:rPr>
        <w:t xml:space="preserve"> </w:t>
      </w:r>
      <w:r>
        <w:rPr>
          <w:rFonts w:ascii="Calibri" w:eastAsia="Calibri" w:hAnsi="Calibri" w:cs="Calibri"/>
          <w:sz w:val="24"/>
          <w:szCs w:val="24"/>
        </w:rPr>
        <w:t>.</w:t>
      </w:r>
      <w:r>
        <w:rPr>
          <w:rFonts w:ascii="Calibri" w:eastAsia="Calibri" w:hAnsi="Calibri" w:cs="Calibri"/>
          <w:spacing w:val="3"/>
          <w:sz w:val="24"/>
          <w:szCs w:val="24"/>
        </w:rPr>
        <w:t>p</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l</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 xml:space="preserve"> f</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6"/>
          <w:sz w:val="24"/>
          <w:szCs w:val="24"/>
        </w:rPr>
        <w:t xml:space="preserve"> </w:t>
      </w:r>
      <w:r>
        <w:rPr>
          <w:rFonts w:ascii="Calibri" w:eastAsia="Calibri" w:hAnsi="Calibri" w:cs="Calibri"/>
          <w:sz w:val="24"/>
          <w:szCs w:val="24"/>
        </w:rPr>
        <w:t>O</w:t>
      </w:r>
      <w:r>
        <w:rPr>
          <w:rFonts w:ascii="Calibri" w:eastAsia="Calibri" w:hAnsi="Calibri" w:cs="Calibri"/>
          <w:spacing w:val="3"/>
          <w:sz w:val="24"/>
          <w:szCs w:val="24"/>
        </w:rPr>
        <w:t>b</w:t>
      </w:r>
      <w:r>
        <w:rPr>
          <w:rFonts w:ascii="Calibri" w:eastAsia="Calibri" w:hAnsi="Calibri" w:cs="Calibri"/>
          <w:sz w:val="24"/>
          <w:szCs w:val="24"/>
        </w:rPr>
        <w:t>j</w:t>
      </w:r>
      <w:r>
        <w:rPr>
          <w:rFonts w:ascii="Calibri" w:eastAsia="Calibri" w:hAnsi="Calibri" w:cs="Calibri"/>
          <w:spacing w:val="3"/>
          <w:sz w:val="24"/>
          <w:szCs w:val="24"/>
        </w:rPr>
        <w:t>e</w:t>
      </w:r>
      <w:r>
        <w:rPr>
          <w:rFonts w:ascii="Calibri" w:eastAsia="Calibri" w:hAnsi="Calibri" w:cs="Calibri"/>
          <w:spacing w:val="1"/>
          <w:sz w:val="24"/>
          <w:szCs w:val="24"/>
        </w:rPr>
        <w:t>ct</w:t>
      </w:r>
      <w:r>
        <w:rPr>
          <w:rFonts w:ascii="Calibri" w:eastAsia="Calibri" w:hAnsi="Calibri" w:cs="Calibri"/>
          <w:spacing w:val="2"/>
          <w:sz w:val="24"/>
          <w:szCs w:val="24"/>
        </w:rPr>
        <w:t>iv</w:t>
      </w:r>
      <w:r>
        <w:rPr>
          <w:rFonts w:ascii="Calibri" w:eastAsia="Calibri" w:hAnsi="Calibri" w:cs="Calibri"/>
          <w:sz w:val="24"/>
          <w:szCs w:val="24"/>
        </w:rPr>
        <w:t>e</w:t>
      </w:r>
      <w:r>
        <w:rPr>
          <w:rFonts w:ascii="Calibri" w:eastAsia="Calibri" w:hAnsi="Calibri" w:cs="Calibri"/>
          <w:spacing w:val="3"/>
          <w:sz w:val="24"/>
          <w:szCs w:val="24"/>
        </w:rPr>
        <w:t xml:space="preserve"> 4</w:t>
      </w:r>
      <w:r>
        <w:rPr>
          <w:rFonts w:ascii="Calibri" w:eastAsia="Calibri" w:hAnsi="Calibri" w:cs="Calibri"/>
          <w:spacing w:val="2"/>
          <w:sz w:val="24"/>
          <w:szCs w:val="24"/>
        </w:rPr>
        <w:t>.</w:t>
      </w:r>
      <w:r>
        <w:rPr>
          <w:rFonts w:ascii="Calibri" w:eastAsia="Calibri" w:hAnsi="Calibri" w:cs="Calibri"/>
          <w:spacing w:val="12"/>
          <w:sz w:val="24"/>
          <w:szCs w:val="24"/>
        </w:rPr>
        <w:t>1</w:t>
      </w:r>
      <w:r>
        <w:rPr>
          <w:rFonts w:ascii="Calibri" w:eastAsia="Calibri" w:hAnsi="Calibri" w:cs="Calibri"/>
          <w:sz w:val="24"/>
          <w:szCs w:val="24"/>
        </w:rPr>
        <w:t>.</w:t>
      </w:r>
    </w:p>
    <w:p w:rsidR="00584D26" w:rsidRDefault="0001462A" w:rsidP="00584D26">
      <w:pPr>
        <w:spacing w:line="360" w:lineRule="auto"/>
        <w:ind w:left="480"/>
        <w:rPr>
          <w:rFonts w:ascii="Calibri" w:eastAsia="Calibri" w:hAnsi="Calibri" w:cs="Calibri"/>
          <w:sz w:val="24"/>
          <w:szCs w:val="24"/>
        </w:rPr>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m</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T</w:t>
      </w:r>
      <w:r>
        <w:rPr>
          <w:rFonts w:ascii="Calibri" w:eastAsia="Calibri" w:hAnsi="Calibri" w:cs="Calibri"/>
          <w:sz w:val="24"/>
          <w:szCs w:val="24"/>
        </w:rPr>
        <w:t>op</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2"/>
          <w:sz w:val="24"/>
          <w:szCs w:val="24"/>
        </w:rPr>
        <w:t>al</w:t>
      </w:r>
      <w:r>
        <w:rPr>
          <w:rFonts w:ascii="Calibri" w:eastAsia="Calibri" w:hAnsi="Calibri" w:cs="Calibri"/>
          <w:spacing w:val="-1"/>
          <w:sz w:val="24"/>
          <w:szCs w:val="24"/>
        </w:rPr>
        <w:t>k</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1"/>
          <w:sz w:val="24"/>
          <w:szCs w:val="24"/>
        </w:rPr>
        <w:t>k</w:t>
      </w:r>
      <w:r>
        <w:rPr>
          <w:rFonts w:ascii="Calibri" w:eastAsia="Calibri" w:hAnsi="Calibri" w:cs="Calibri"/>
          <w:sz w:val="24"/>
          <w:szCs w:val="24"/>
        </w:rPr>
        <w:t>.</w:t>
      </w:r>
      <w:r>
        <w:rPr>
          <w:rFonts w:ascii="Calibri" w:eastAsia="Calibri" w:hAnsi="Calibri" w:cs="Calibri"/>
          <w:spacing w:val="12"/>
          <w:sz w:val="24"/>
          <w:szCs w:val="24"/>
        </w:rPr>
        <w:t xml:space="preserve"> </w:t>
      </w:r>
      <w:r>
        <w:rPr>
          <w:rFonts w:ascii="Calibri" w:eastAsia="Calibri" w:hAnsi="Calibri" w:cs="Calibri"/>
          <w:spacing w:val="1"/>
          <w:sz w:val="24"/>
          <w:szCs w:val="24"/>
        </w:rPr>
        <w:t>[</w:t>
      </w:r>
      <w:r>
        <w:rPr>
          <w:rFonts w:ascii="Calibri" w:eastAsia="Calibri" w:hAnsi="Calibri" w:cs="Calibri"/>
          <w:b/>
          <w:spacing w:val="3"/>
          <w:sz w:val="24"/>
          <w:szCs w:val="24"/>
        </w:rPr>
        <w:t>1</w:t>
      </w:r>
      <w:r>
        <w:rPr>
          <w:rFonts w:ascii="Calibri" w:eastAsia="Calibri" w:hAnsi="Calibri" w:cs="Calibri"/>
          <w:b/>
          <w:sz w:val="24"/>
          <w:szCs w:val="24"/>
        </w:rPr>
        <w:t>0</w:t>
      </w:r>
      <w:r>
        <w:rPr>
          <w:rFonts w:ascii="Calibri" w:eastAsia="Calibri" w:hAnsi="Calibri" w:cs="Calibri"/>
          <w:b/>
          <w:spacing w:val="4"/>
          <w:sz w:val="24"/>
          <w:szCs w:val="24"/>
        </w:rPr>
        <w:t xml:space="preserve"> </w:t>
      </w:r>
      <w:r>
        <w:rPr>
          <w:rFonts w:ascii="Calibri" w:eastAsia="Calibri" w:hAnsi="Calibri" w:cs="Calibri"/>
          <w:b/>
          <w:spacing w:val="1"/>
          <w:sz w:val="24"/>
          <w:szCs w:val="24"/>
        </w:rPr>
        <w:t>p</w:t>
      </w:r>
      <w:r>
        <w:rPr>
          <w:rFonts w:ascii="Calibri" w:eastAsia="Calibri" w:hAnsi="Calibri" w:cs="Calibri"/>
          <w:b/>
          <w:spacing w:val="3"/>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5"/>
          <w:sz w:val="24"/>
          <w:szCs w:val="24"/>
        </w:rPr>
        <w:t>s</w:t>
      </w:r>
      <w:r>
        <w:rPr>
          <w:rFonts w:ascii="Calibri" w:eastAsia="Calibri" w:hAnsi="Calibri" w:cs="Calibri"/>
          <w:sz w:val="24"/>
          <w:szCs w:val="24"/>
        </w:rPr>
        <w:t>]</w:t>
      </w:r>
    </w:p>
    <w:p w:rsidR="009A7AEA" w:rsidRDefault="0001462A" w:rsidP="00584D26">
      <w:pPr>
        <w:spacing w:line="360" w:lineRule="auto"/>
        <w:ind w:left="480"/>
        <w:rPr>
          <w:rFonts w:ascii="Calibri" w:eastAsia="Calibri" w:hAnsi="Calibri" w:cs="Calibri"/>
          <w:sz w:val="24"/>
          <w:szCs w:val="24"/>
        </w:rPr>
      </w:pPr>
      <w:r>
        <w:rPr>
          <w:rFonts w:ascii="Calibri" w:eastAsia="Calibri" w:hAnsi="Calibri" w:cs="Calibri"/>
          <w:spacing w:val="3"/>
          <w:sz w:val="24"/>
          <w:szCs w:val="24"/>
        </w:rPr>
        <w:t>3</w:t>
      </w:r>
      <w:r>
        <w:rPr>
          <w:rFonts w:ascii="Calibri" w:eastAsia="Calibri" w:hAnsi="Calibri" w:cs="Calibri"/>
          <w:sz w:val="24"/>
          <w:szCs w:val="24"/>
        </w:rPr>
        <w:t xml:space="preserve">.  </w:t>
      </w:r>
      <w:r>
        <w:rPr>
          <w:rFonts w:ascii="Calibri" w:eastAsia="Calibri" w:hAnsi="Calibri" w:cs="Calibri"/>
          <w:spacing w:val="9"/>
          <w:sz w:val="24"/>
          <w:szCs w:val="24"/>
        </w:rPr>
        <w:t xml:space="preserve"> </w:t>
      </w:r>
      <w:r>
        <w:rPr>
          <w:rFonts w:ascii="Calibri" w:eastAsia="Calibri" w:hAnsi="Calibri" w:cs="Calibri"/>
          <w:spacing w:val="2"/>
          <w:sz w:val="24"/>
          <w:szCs w:val="24"/>
        </w:rPr>
        <w:t>W</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4"/>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re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ay</w:t>
      </w:r>
      <w:r>
        <w:rPr>
          <w:rFonts w:ascii="Calibri" w:eastAsia="Calibri" w:hAnsi="Calibri" w:cs="Calibri"/>
          <w:sz w:val="24"/>
          <w:szCs w:val="24"/>
        </w:rPr>
        <w:t>s</w:t>
      </w:r>
      <w:r>
        <w:rPr>
          <w:rFonts w:ascii="Calibri" w:eastAsia="Calibri" w:hAnsi="Calibri" w:cs="Calibri"/>
          <w:spacing w:val="2"/>
          <w:sz w:val="24"/>
          <w:szCs w:val="24"/>
        </w:rPr>
        <w:t xml:space="preserve"> y</w:t>
      </w:r>
      <w:r>
        <w:rPr>
          <w:rFonts w:ascii="Calibri" w:eastAsia="Calibri" w:hAnsi="Calibri" w:cs="Calibri"/>
          <w:sz w:val="24"/>
          <w:szCs w:val="24"/>
        </w:rPr>
        <w:t>ou</w:t>
      </w:r>
      <w:r>
        <w:rPr>
          <w:rFonts w:ascii="Calibri" w:eastAsia="Calibri" w:hAnsi="Calibri" w:cs="Calibri"/>
          <w:spacing w:val="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3"/>
          <w:sz w:val="24"/>
          <w:szCs w:val="24"/>
        </w:rPr>
        <w:t xml:space="preserve"> </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m</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1"/>
          <w:sz w:val="24"/>
          <w:szCs w:val="24"/>
        </w:rPr>
        <w:t xml:space="preserve"> </w:t>
      </w:r>
      <w:r>
        <w:rPr>
          <w:rFonts w:ascii="Calibri" w:eastAsia="Calibri" w:hAnsi="Calibri" w:cs="Calibri"/>
          <w:spacing w:val="3"/>
          <w:sz w:val="24"/>
          <w:szCs w:val="24"/>
        </w:rPr>
        <w:t>de</w:t>
      </w:r>
      <w:r>
        <w:rPr>
          <w:rFonts w:ascii="Calibri" w:eastAsia="Calibri" w:hAnsi="Calibri" w:cs="Calibri"/>
          <w:sz w:val="24"/>
          <w:szCs w:val="24"/>
        </w:rPr>
        <w:t>v</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z w:val="24"/>
          <w:szCs w:val="24"/>
        </w:rPr>
        <w:t>IP</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s</w:t>
      </w:r>
      <w:r>
        <w:rPr>
          <w:rFonts w:ascii="Calibri" w:eastAsia="Calibri" w:hAnsi="Calibri" w:cs="Calibri"/>
          <w:spacing w:val="2"/>
          <w:sz w:val="24"/>
          <w:szCs w:val="24"/>
        </w:rPr>
        <w:t xml:space="preserve"> i</w:t>
      </w:r>
      <w:r>
        <w:rPr>
          <w:rFonts w:ascii="Calibri" w:eastAsia="Calibri" w:hAnsi="Calibri" w:cs="Calibri"/>
          <w:sz w:val="24"/>
          <w:szCs w:val="24"/>
        </w:rPr>
        <w:t xml:space="preserve">s </w:t>
      </w:r>
      <w:r>
        <w:rPr>
          <w:rFonts w:ascii="Calibri" w:eastAsia="Calibri" w:hAnsi="Calibri" w:cs="Calibri"/>
          <w:spacing w:val="3"/>
          <w:sz w:val="24"/>
          <w:szCs w:val="24"/>
        </w:rPr>
        <w:t>t</w:t>
      </w:r>
      <w:r>
        <w:rPr>
          <w:rFonts w:ascii="Calibri" w:eastAsia="Calibri" w:hAnsi="Calibri" w:cs="Calibri"/>
          <w:sz w:val="24"/>
          <w:szCs w:val="24"/>
        </w:rPr>
        <w:t>r</w:t>
      </w:r>
      <w:r>
        <w:rPr>
          <w:rFonts w:ascii="Calibri" w:eastAsia="Calibri" w:hAnsi="Calibri" w:cs="Calibri"/>
          <w:spacing w:val="3"/>
          <w:sz w:val="24"/>
          <w:szCs w:val="24"/>
        </w:rPr>
        <w:t>an</w:t>
      </w:r>
      <w:r>
        <w:rPr>
          <w:rFonts w:ascii="Calibri" w:eastAsia="Calibri" w:hAnsi="Calibri" w:cs="Calibri"/>
          <w:sz w:val="24"/>
          <w:szCs w:val="24"/>
        </w:rPr>
        <w:t>s</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 xml:space="preserve">g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 xml:space="preserve">e </w:t>
      </w:r>
      <w:r>
        <w:rPr>
          <w:rFonts w:ascii="Calibri" w:eastAsia="Calibri" w:hAnsi="Calibri" w:cs="Calibri"/>
          <w:spacing w:val="2"/>
          <w:sz w:val="24"/>
          <w:szCs w:val="24"/>
        </w:rPr>
        <w:t>m</w:t>
      </w:r>
      <w:r>
        <w:rPr>
          <w:rFonts w:ascii="Calibri" w:eastAsia="Calibri" w:hAnsi="Calibri" w:cs="Calibri"/>
          <w:spacing w:val="3"/>
          <w:sz w:val="24"/>
          <w:szCs w:val="24"/>
        </w:rPr>
        <w:t>o</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16"/>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r</w:t>
      </w:r>
      <w:r>
        <w:rPr>
          <w:rFonts w:ascii="Calibri" w:eastAsia="Calibri" w:hAnsi="Calibri" w:cs="Calibri"/>
          <w:spacing w:val="3"/>
          <w:sz w:val="24"/>
          <w:szCs w:val="24"/>
        </w:rPr>
        <w:t>a</w:t>
      </w:r>
      <w:r>
        <w:rPr>
          <w:rFonts w:ascii="Calibri" w:eastAsia="Calibri" w:hAnsi="Calibri" w:cs="Calibri"/>
          <w:spacing w:val="1"/>
          <w:sz w:val="24"/>
          <w:szCs w:val="24"/>
        </w:rPr>
        <w:t>f</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c</w:t>
      </w:r>
      <w:r>
        <w:rPr>
          <w:rFonts w:ascii="Calibri" w:eastAsia="Calibri" w:hAnsi="Calibri" w:cs="Calibri"/>
          <w:spacing w:val="17"/>
          <w:sz w:val="24"/>
          <w:szCs w:val="24"/>
        </w:rPr>
        <w:t xml:space="preserve"> </w:t>
      </w:r>
      <w:r>
        <w:rPr>
          <w:rFonts w:ascii="Calibri" w:eastAsia="Calibri" w:hAnsi="Calibri" w:cs="Calibri"/>
          <w:sz w:val="24"/>
          <w:szCs w:val="24"/>
        </w:rPr>
        <w:t>on</w:t>
      </w:r>
      <w:r>
        <w:rPr>
          <w:rFonts w:ascii="Calibri" w:eastAsia="Calibri" w:hAnsi="Calibri" w:cs="Calibri"/>
          <w:spacing w:val="16"/>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18"/>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e</w:t>
      </w:r>
      <w:r>
        <w:rPr>
          <w:rFonts w:ascii="Calibri" w:eastAsia="Calibri" w:hAnsi="Calibri" w:cs="Calibri"/>
          <w:spacing w:val="1"/>
          <w:sz w:val="24"/>
          <w:szCs w:val="24"/>
        </w:rPr>
        <w:t>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k</w:t>
      </w:r>
      <w:r>
        <w:rPr>
          <w:rFonts w:ascii="Calibri" w:eastAsia="Calibri" w:hAnsi="Calibri" w:cs="Calibri"/>
          <w:sz w:val="24"/>
          <w:szCs w:val="24"/>
        </w:rPr>
        <w:t>?</w:t>
      </w:r>
      <w:r>
        <w:rPr>
          <w:rFonts w:ascii="Calibri" w:eastAsia="Calibri" w:hAnsi="Calibri" w:cs="Calibri"/>
          <w:spacing w:val="19"/>
          <w:sz w:val="24"/>
          <w:szCs w:val="24"/>
        </w:rPr>
        <w:t xml:space="preserve"> </w:t>
      </w:r>
      <w:r>
        <w:rPr>
          <w:rFonts w:ascii="Calibri" w:eastAsia="Calibri" w:hAnsi="Calibri" w:cs="Calibri"/>
          <w:sz w:val="24"/>
          <w:szCs w:val="24"/>
        </w:rPr>
        <w:t>P</w:t>
      </w:r>
      <w:r>
        <w:rPr>
          <w:rFonts w:ascii="Calibri" w:eastAsia="Calibri" w:hAnsi="Calibri" w:cs="Calibri"/>
          <w:spacing w:val="3"/>
          <w:sz w:val="24"/>
          <w:szCs w:val="24"/>
        </w:rPr>
        <w:t>ro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16"/>
          <w:sz w:val="24"/>
          <w:szCs w:val="24"/>
        </w:rPr>
        <w:t xml:space="preserve"> </w:t>
      </w:r>
      <w:r>
        <w:rPr>
          <w:rFonts w:ascii="Calibri" w:eastAsia="Calibri" w:hAnsi="Calibri" w:cs="Calibri"/>
          <w:sz w:val="24"/>
          <w:szCs w:val="24"/>
        </w:rPr>
        <w:t>a</w:t>
      </w:r>
      <w:r>
        <w:rPr>
          <w:rFonts w:ascii="Calibri" w:eastAsia="Calibri" w:hAnsi="Calibri" w:cs="Calibri"/>
          <w:spacing w:val="20"/>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2"/>
          <w:sz w:val="24"/>
          <w:szCs w:val="24"/>
        </w:rPr>
        <w:t>s</w:t>
      </w:r>
      <w:r>
        <w:rPr>
          <w:rFonts w:ascii="Calibri" w:eastAsia="Calibri" w:hAnsi="Calibri" w:cs="Calibri"/>
          <w:spacing w:val="3"/>
          <w:sz w:val="24"/>
          <w:szCs w:val="24"/>
        </w:rPr>
        <w:t>h</w:t>
      </w:r>
      <w:r>
        <w:rPr>
          <w:rFonts w:ascii="Calibri" w:eastAsia="Calibri" w:hAnsi="Calibri" w:cs="Calibri"/>
          <w:sz w:val="24"/>
          <w:szCs w:val="24"/>
        </w:rPr>
        <w:t>ot</w:t>
      </w:r>
      <w:r>
        <w:rPr>
          <w:rFonts w:ascii="Calibri" w:eastAsia="Calibri" w:hAnsi="Calibri" w:cs="Calibri"/>
          <w:spacing w:val="19"/>
          <w:sz w:val="24"/>
          <w:szCs w:val="24"/>
        </w:rPr>
        <w:t xml:space="preserve"> </w:t>
      </w:r>
      <w:r>
        <w:rPr>
          <w:rFonts w:ascii="Calibri" w:eastAsia="Calibri" w:hAnsi="Calibri" w:cs="Calibri"/>
          <w:sz w:val="24"/>
          <w:szCs w:val="24"/>
        </w:rPr>
        <w:t>of</w:t>
      </w:r>
      <w:r>
        <w:rPr>
          <w:rFonts w:ascii="Calibri" w:eastAsia="Calibri" w:hAnsi="Calibri" w:cs="Calibri"/>
          <w:spacing w:val="19"/>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z w:val="24"/>
          <w:szCs w:val="24"/>
        </w:rPr>
        <w:t>e</w:t>
      </w:r>
      <w:r>
        <w:rPr>
          <w:rFonts w:ascii="Calibri" w:eastAsia="Calibri" w:hAnsi="Calibri" w:cs="Calibri"/>
          <w:spacing w:val="16"/>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f</w:t>
      </w:r>
      <w:r>
        <w:rPr>
          <w:rFonts w:ascii="Calibri" w:eastAsia="Calibri" w:hAnsi="Calibri" w:cs="Calibri"/>
          <w:spacing w:val="16"/>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8"/>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a</w:t>
      </w:r>
      <w:r>
        <w:rPr>
          <w:rFonts w:ascii="Calibri" w:eastAsia="Calibri" w:hAnsi="Calibri" w:cs="Calibri"/>
          <w:spacing w:val="2"/>
          <w:sz w:val="24"/>
          <w:szCs w:val="24"/>
        </w:rPr>
        <w:t>ys</w:t>
      </w:r>
      <w:r>
        <w:rPr>
          <w:rFonts w:ascii="Calibri" w:eastAsia="Calibri" w:hAnsi="Calibri" w:cs="Calibri"/>
          <w:sz w:val="24"/>
          <w:szCs w:val="24"/>
        </w:rPr>
        <w:t>.</w:t>
      </w:r>
      <w:r w:rsidR="00703A98">
        <w:rPr>
          <w:rFonts w:ascii="Calibri" w:eastAsia="Calibri" w:hAnsi="Calibri" w:cs="Calibri"/>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t</w:t>
      </w:r>
      <w:r>
        <w:rPr>
          <w:rFonts w:ascii="Calibri" w:eastAsia="Calibri" w:hAnsi="Calibri" w:cs="Calibri"/>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5"/>
          <w:sz w:val="24"/>
          <w:szCs w:val="24"/>
        </w:rPr>
        <w:t>t</w:t>
      </w:r>
      <w:r>
        <w:rPr>
          <w:rFonts w:ascii="Calibri" w:eastAsia="Calibri" w:hAnsi="Calibri" w:cs="Calibri"/>
          <w:spacing w:val="3"/>
          <w:sz w:val="24"/>
          <w:szCs w:val="24"/>
        </w:rPr>
        <w:t>o</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z w:val="24"/>
          <w:szCs w:val="24"/>
        </w:rPr>
        <w:t>l</w:t>
      </w:r>
      <w:r>
        <w:rPr>
          <w:rFonts w:ascii="Calibri" w:eastAsia="Calibri" w:hAnsi="Calibri" w:cs="Calibri"/>
          <w:spacing w:val="6"/>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i</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pacing w:val="1"/>
          <w:sz w:val="24"/>
          <w:szCs w:val="24"/>
        </w:rPr>
        <w:t>c</w:t>
      </w:r>
      <w:r>
        <w:rPr>
          <w:rFonts w:ascii="Calibri" w:eastAsia="Calibri" w:hAnsi="Calibri" w:cs="Calibri"/>
          <w:spacing w:val="3"/>
          <w:sz w:val="24"/>
          <w:szCs w:val="24"/>
        </w:rPr>
        <w:t>h</w:t>
      </w:r>
      <w:r>
        <w:rPr>
          <w:rFonts w:ascii="Calibri" w:eastAsia="Calibri" w:hAnsi="Calibri" w:cs="Calibri"/>
          <w:spacing w:val="1"/>
          <w:sz w:val="24"/>
          <w:szCs w:val="24"/>
        </w:rPr>
        <w:t>y</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o</w:t>
      </w:r>
      <w:r>
        <w:rPr>
          <w:rFonts w:ascii="Calibri" w:eastAsia="Calibri" w:hAnsi="Calibri" w:cs="Calibri"/>
          <w:spacing w:val="2"/>
          <w:sz w:val="24"/>
          <w:szCs w:val="24"/>
        </w:rPr>
        <w:t>nv</w:t>
      </w:r>
      <w:r>
        <w:rPr>
          <w:rFonts w:ascii="Calibri" w:eastAsia="Calibri" w:hAnsi="Calibri" w:cs="Calibri"/>
          <w:spacing w:val="3"/>
          <w:sz w:val="24"/>
          <w:szCs w:val="24"/>
        </w:rPr>
        <w:t>e</w:t>
      </w:r>
      <w:r>
        <w:rPr>
          <w:rFonts w:ascii="Calibri" w:eastAsia="Calibri" w:hAnsi="Calibri" w:cs="Calibri"/>
          <w:spacing w:val="2"/>
          <w:sz w:val="24"/>
          <w:szCs w:val="24"/>
        </w:rPr>
        <w:t>rs</w:t>
      </w:r>
      <w:r>
        <w:rPr>
          <w:rFonts w:ascii="Calibri" w:eastAsia="Calibri" w:hAnsi="Calibri" w:cs="Calibri"/>
          <w:sz w:val="24"/>
          <w:szCs w:val="24"/>
        </w:rPr>
        <w:t>a</w:t>
      </w:r>
      <w:r>
        <w:rPr>
          <w:rFonts w:ascii="Calibri" w:eastAsia="Calibri" w:hAnsi="Calibri" w:cs="Calibri"/>
          <w:spacing w:val="4"/>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3"/>
          <w:sz w:val="24"/>
          <w:szCs w:val="24"/>
        </w:rPr>
        <w:t>d</w:t>
      </w:r>
      <w:r>
        <w:rPr>
          <w:rFonts w:ascii="Calibri" w:eastAsia="Calibri" w:hAnsi="Calibri" w:cs="Calibri"/>
          <w:spacing w:val="1"/>
          <w:sz w:val="24"/>
          <w:szCs w:val="24"/>
        </w:rPr>
        <w:t>p</w:t>
      </w:r>
      <w:r>
        <w:rPr>
          <w:rFonts w:ascii="Calibri" w:eastAsia="Calibri" w:hAnsi="Calibri" w:cs="Calibri"/>
          <w:spacing w:val="3"/>
          <w:sz w:val="24"/>
          <w:szCs w:val="24"/>
        </w:rPr>
        <w:t>o</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t</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1"/>
          <w:sz w:val="24"/>
          <w:szCs w:val="24"/>
        </w:rPr>
        <w:t>[</w:t>
      </w:r>
      <w:r>
        <w:rPr>
          <w:rFonts w:ascii="Calibri" w:eastAsia="Calibri" w:hAnsi="Calibri" w:cs="Calibri"/>
          <w:b/>
          <w:spacing w:val="3"/>
          <w:sz w:val="24"/>
          <w:szCs w:val="24"/>
        </w:rPr>
        <w:t>1</w:t>
      </w:r>
      <w:r>
        <w:rPr>
          <w:rFonts w:ascii="Calibri" w:eastAsia="Calibri" w:hAnsi="Calibri" w:cs="Calibri"/>
          <w:b/>
          <w:sz w:val="24"/>
          <w:szCs w:val="24"/>
        </w:rPr>
        <w:t>0</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nt</w:t>
      </w:r>
      <w:r>
        <w:rPr>
          <w:rFonts w:ascii="Calibri" w:eastAsia="Calibri" w:hAnsi="Calibri" w:cs="Calibri"/>
          <w:b/>
          <w:spacing w:val="2"/>
          <w:sz w:val="24"/>
          <w:szCs w:val="24"/>
        </w:rPr>
        <w:t>s</w:t>
      </w:r>
      <w:r>
        <w:rPr>
          <w:rFonts w:ascii="Calibri" w:eastAsia="Calibri" w:hAnsi="Calibri" w:cs="Calibri"/>
          <w:sz w:val="24"/>
          <w:szCs w:val="24"/>
        </w:rPr>
        <w:t>]</w:t>
      </w:r>
    </w:p>
    <w:p w:rsidR="009A7AEA" w:rsidRDefault="009A7AEA">
      <w:pPr>
        <w:spacing w:before="1" w:line="120" w:lineRule="exact"/>
        <w:rPr>
          <w:sz w:val="13"/>
          <w:szCs w:val="13"/>
        </w:rPr>
      </w:pPr>
    </w:p>
    <w:p w:rsidR="009A7AEA" w:rsidRDefault="009A7AEA">
      <w:pPr>
        <w:spacing w:line="200" w:lineRule="exact"/>
      </w:pPr>
    </w:p>
    <w:p w:rsidR="009A7AEA" w:rsidRDefault="009A7AEA">
      <w:pPr>
        <w:spacing w:line="200" w:lineRule="exact"/>
      </w:pPr>
    </w:p>
    <w:p w:rsidR="009A7AEA" w:rsidRDefault="0001462A" w:rsidP="00C71FF4">
      <w:pPr>
        <w:rPr>
          <w:rFonts w:ascii="Calibri" w:eastAsia="Calibri" w:hAnsi="Calibri" w:cs="Calibri"/>
          <w:sz w:val="32"/>
          <w:szCs w:val="32"/>
        </w:rPr>
      </w:pPr>
      <w:r>
        <w:rPr>
          <w:rFonts w:ascii="Calibri" w:eastAsia="Calibri" w:hAnsi="Calibri" w:cs="Calibri"/>
          <w:color w:val="365F91"/>
          <w:sz w:val="32"/>
          <w:szCs w:val="32"/>
        </w:rPr>
        <w:lastRenderedPageBreak/>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0"/>
          <w:sz w:val="32"/>
          <w:szCs w:val="32"/>
        </w:rPr>
        <w:t xml:space="preserve"> </w:t>
      </w:r>
      <w:r>
        <w:rPr>
          <w:rFonts w:ascii="Calibri" w:eastAsia="Calibri" w:hAnsi="Calibri" w:cs="Calibri"/>
          <w:color w:val="365F91"/>
          <w:spacing w:val="-1"/>
          <w:sz w:val="32"/>
          <w:szCs w:val="32"/>
        </w:rPr>
        <w:t>5</w:t>
      </w:r>
      <w:r>
        <w:rPr>
          <w:rFonts w:ascii="Calibri" w:eastAsia="Calibri" w:hAnsi="Calibri" w:cs="Calibri"/>
          <w:color w:val="365F91"/>
          <w:spacing w:val="1"/>
          <w:sz w:val="32"/>
          <w:szCs w:val="32"/>
        </w:rPr>
        <w:t>.</w:t>
      </w:r>
      <w:r>
        <w:rPr>
          <w:rFonts w:ascii="Calibri" w:eastAsia="Calibri" w:hAnsi="Calibri" w:cs="Calibri"/>
          <w:color w:val="365F91"/>
          <w:sz w:val="32"/>
          <w:szCs w:val="32"/>
        </w:rPr>
        <w:t>2</w:t>
      </w:r>
    </w:p>
    <w:p w:rsidR="009A7AEA" w:rsidRDefault="0001462A" w:rsidP="00703A98">
      <w:pPr>
        <w:spacing w:before="33" w:line="360" w:lineRule="auto"/>
        <w:ind w:left="480"/>
        <w:rPr>
          <w:rFonts w:ascii="Calibri" w:eastAsia="Calibri" w:hAnsi="Calibri" w:cs="Calibri"/>
          <w:sz w:val="24"/>
          <w:szCs w:val="24"/>
        </w:rPr>
      </w:pPr>
      <w:r>
        <w:rPr>
          <w:rFonts w:ascii="Calibri" w:eastAsia="Calibri" w:hAnsi="Calibri" w:cs="Calibri"/>
          <w:spacing w:val="3"/>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b</w:t>
      </w:r>
      <w:r>
        <w:rPr>
          <w:rFonts w:ascii="Calibri" w:eastAsia="Calibri" w:hAnsi="Calibri" w:cs="Calibri"/>
          <w:sz w:val="24"/>
          <w:szCs w:val="24"/>
        </w:rPr>
        <w:t>j</w:t>
      </w:r>
      <w:r>
        <w:rPr>
          <w:rFonts w:ascii="Calibri" w:eastAsia="Calibri" w:hAnsi="Calibri" w:cs="Calibri"/>
          <w:spacing w:val="3"/>
          <w:sz w:val="24"/>
          <w:szCs w:val="24"/>
        </w:rPr>
        <w:t>e</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2"/>
          <w:sz w:val="24"/>
          <w:szCs w:val="24"/>
        </w:rPr>
        <w:t>v</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3"/>
          <w:sz w:val="24"/>
          <w:szCs w:val="24"/>
        </w:rPr>
        <w:t xml:space="preserve"> u</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2"/>
          <w:sz w:val="24"/>
          <w:szCs w:val="24"/>
        </w:rPr>
        <w:t>sa</w:t>
      </w:r>
      <w:r>
        <w:rPr>
          <w:rFonts w:ascii="Calibri" w:eastAsia="Calibri" w:hAnsi="Calibri" w:cs="Calibri"/>
          <w:sz w:val="24"/>
          <w:szCs w:val="24"/>
        </w:rPr>
        <w:t>ved</w:t>
      </w:r>
      <w:r>
        <w:rPr>
          <w:rFonts w:ascii="Calibri" w:eastAsia="Calibri" w:hAnsi="Calibri" w:cs="Calibri"/>
          <w:spacing w:val="7"/>
          <w:sz w:val="24"/>
          <w:szCs w:val="24"/>
        </w:rPr>
        <w:t xml:space="preserve"> </w:t>
      </w:r>
      <w:r>
        <w:rPr>
          <w:rFonts w:ascii="Calibri" w:eastAsia="Calibri" w:hAnsi="Calibri" w:cs="Calibri"/>
          <w:sz w:val="24"/>
          <w:szCs w:val="24"/>
        </w:rPr>
        <w:t>.</w:t>
      </w:r>
      <w:r>
        <w:rPr>
          <w:rFonts w:ascii="Calibri" w:eastAsia="Calibri" w:hAnsi="Calibri" w:cs="Calibri"/>
          <w:spacing w:val="3"/>
          <w:sz w:val="24"/>
          <w:szCs w:val="24"/>
        </w:rPr>
        <w:t>p</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p</w:t>
      </w:r>
      <w:r>
        <w:rPr>
          <w:rFonts w:ascii="Calibri" w:eastAsia="Calibri" w:hAnsi="Calibri" w:cs="Calibri"/>
          <w:spacing w:val="2"/>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l</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 xml:space="preserve"> f</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6"/>
          <w:sz w:val="24"/>
          <w:szCs w:val="24"/>
        </w:rPr>
        <w:t xml:space="preserve"> </w:t>
      </w:r>
      <w:r>
        <w:rPr>
          <w:rFonts w:ascii="Calibri" w:eastAsia="Calibri" w:hAnsi="Calibri" w:cs="Calibri"/>
          <w:sz w:val="24"/>
          <w:szCs w:val="24"/>
        </w:rPr>
        <w:t>O</w:t>
      </w:r>
      <w:r>
        <w:rPr>
          <w:rFonts w:ascii="Calibri" w:eastAsia="Calibri" w:hAnsi="Calibri" w:cs="Calibri"/>
          <w:spacing w:val="3"/>
          <w:sz w:val="24"/>
          <w:szCs w:val="24"/>
        </w:rPr>
        <w:t>b</w:t>
      </w:r>
      <w:r>
        <w:rPr>
          <w:rFonts w:ascii="Calibri" w:eastAsia="Calibri" w:hAnsi="Calibri" w:cs="Calibri"/>
          <w:sz w:val="24"/>
          <w:szCs w:val="24"/>
        </w:rPr>
        <w:t>j</w:t>
      </w:r>
      <w:r>
        <w:rPr>
          <w:rFonts w:ascii="Calibri" w:eastAsia="Calibri" w:hAnsi="Calibri" w:cs="Calibri"/>
          <w:spacing w:val="3"/>
          <w:sz w:val="24"/>
          <w:szCs w:val="24"/>
        </w:rPr>
        <w:t>e</w:t>
      </w:r>
      <w:r>
        <w:rPr>
          <w:rFonts w:ascii="Calibri" w:eastAsia="Calibri" w:hAnsi="Calibri" w:cs="Calibri"/>
          <w:spacing w:val="1"/>
          <w:sz w:val="24"/>
          <w:szCs w:val="24"/>
        </w:rPr>
        <w:t>ct</w:t>
      </w:r>
      <w:r>
        <w:rPr>
          <w:rFonts w:ascii="Calibri" w:eastAsia="Calibri" w:hAnsi="Calibri" w:cs="Calibri"/>
          <w:spacing w:val="2"/>
          <w:sz w:val="24"/>
          <w:szCs w:val="24"/>
        </w:rPr>
        <w:t>iv</w:t>
      </w:r>
      <w:r>
        <w:rPr>
          <w:rFonts w:ascii="Calibri" w:eastAsia="Calibri" w:hAnsi="Calibri" w:cs="Calibri"/>
          <w:sz w:val="24"/>
          <w:szCs w:val="24"/>
        </w:rPr>
        <w:t>e</w:t>
      </w:r>
      <w:r>
        <w:rPr>
          <w:rFonts w:ascii="Calibri" w:eastAsia="Calibri" w:hAnsi="Calibri" w:cs="Calibri"/>
          <w:spacing w:val="3"/>
          <w:sz w:val="24"/>
          <w:szCs w:val="24"/>
        </w:rPr>
        <w:t xml:space="preserve"> 4</w:t>
      </w:r>
      <w:r>
        <w:rPr>
          <w:rFonts w:ascii="Calibri" w:eastAsia="Calibri" w:hAnsi="Calibri" w:cs="Calibri"/>
          <w:spacing w:val="2"/>
          <w:sz w:val="24"/>
          <w:szCs w:val="24"/>
        </w:rPr>
        <w:t>.</w:t>
      </w:r>
      <w:r>
        <w:rPr>
          <w:rFonts w:ascii="Calibri" w:eastAsia="Calibri" w:hAnsi="Calibri" w:cs="Calibri"/>
          <w:spacing w:val="3"/>
          <w:sz w:val="24"/>
          <w:szCs w:val="24"/>
        </w:rPr>
        <w:t>1</w:t>
      </w:r>
      <w:r>
        <w:rPr>
          <w:rFonts w:ascii="Calibri" w:eastAsia="Calibri" w:hAnsi="Calibri" w:cs="Calibri"/>
          <w:sz w:val="24"/>
          <w:szCs w:val="24"/>
        </w:rPr>
        <w:t>.</w:t>
      </w:r>
    </w:p>
    <w:p w:rsidR="009A7AEA" w:rsidRDefault="0001462A" w:rsidP="00703A98">
      <w:pPr>
        <w:spacing w:line="360" w:lineRule="auto"/>
        <w:ind w:left="480"/>
        <w:rPr>
          <w:rFonts w:ascii="Calibri" w:eastAsia="Calibri" w:hAnsi="Calibri" w:cs="Calibri"/>
          <w:sz w:val="24"/>
          <w:szCs w:val="24"/>
        </w:rPr>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6"/>
          <w:sz w:val="24"/>
          <w:szCs w:val="24"/>
        </w:rPr>
        <w:t xml:space="preserve"> </w:t>
      </w:r>
      <w:r>
        <w:rPr>
          <w:rFonts w:ascii="Calibri" w:eastAsia="Calibri" w:hAnsi="Calibri" w:cs="Calibri"/>
          <w:sz w:val="24"/>
          <w:szCs w:val="24"/>
        </w:rPr>
        <w:t>g</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4"/>
          <w:sz w:val="24"/>
          <w:szCs w:val="24"/>
        </w:rPr>
        <w:t>p</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4"/>
          <w:sz w:val="24"/>
          <w:szCs w:val="24"/>
        </w:rPr>
        <w:t xml:space="preserve"> </w:t>
      </w:r>
      <w:r>
        <w:rPr>
          <w:rFonts w:ascii="Calibri" w:eastAsia="Calibri" w:hAnsi="Calibri" w:cs="Calibri"/>
          <w:spacing w:val="3"/>
          <w:sz w:val="24"/>
          <w:szCs w:val="24"/>
        </w:rPr>
        <w:t>d</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p</w:t>
      </w:r>
      <w:r>
        <w:rPr>
          <w:rFonts w:ascii="Calibri" w:eastAsia="Calibri" w:hAnsi="Calibri" w:cs="Calibri"/>
          <w:sz w:val="24"/>
          <w:szCs w:val="24"/>
        </w:rPr>
        <w:t>l</w:t>
      </w:r>
      <w:r>
        <w:rPr>
          <w:rFonts w:ascii="Calibri" w:eastAsia="Calibri" w:hAnsi="Calibri" w:cs="Calibri"/>
          <w:spacing w:val="3"/>
          <w:sz w:val="24"/>
          <w:szCs w:val="24"/>
        </w:rPr>
        <w:t>a</w:t>
      </w:r>
      <w:r>
        <w:rPr>
          <w:rFonts w:ascii="Calibri" w:eastAsia="Calibri" w:hAnsi="Calibri" w:cs="Calibri"/>
          <w:spacing w:val="2"/>
          <w:sz w:val="24"/>
          <w:szCs w:val="24"/>
        </w:rPr>
        <w:t>y</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op</w:t>
      </w:r>
      <w:r>
        <w:rPr>
          <w:rFonts w:ascii="Calibri" w:eastAsia="Calibri" w:hAnsi="Calibri" w:cs="Calibri"/>
          <w:spacing w:val="5"/>
          <w:sz w:val="24"/>
          <w:szCs w:val="24"/>
        </w:rPr>
        <w:t xml:space="preserve"> </w:t>
      </w:r>
      <w:r>
        <w:rPr>
          <w:rFonts w:ascii="Calibri" w:eastAsia="Calibri" w:hAnsi="Calibri" w:cs="Calibri"/>
          <w:sz w:val="24"/>
          <w:szCs w:val="24"/>
        </w:rPr>
        <w:t>4</w:t>
      </w:r>
      <w:r>
        <w:rPr>
          <w:rFonts w:ascii="Calibri" w:eastAsia="Calibri" w:hAnsi="Calibri" w:cs="Calibri"/>
          <w:spacing w:val="4"/>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t</w:t>
      </w:r>
      <w:r>
        <w:rPr>
          <w:rFonts w:ascii="Calibri" w:eastAsia="Calibri" w:hAnsi="Calibri" w:cs="Calibri"/>
          <w:spacing w:val="3"/>
          <w:sz w:val="24"/>
          <w:szCs w:val="24"/>
        </w:rPr>
        <w:t>o</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2"/>
          <w:sz w:val="24"/>
          <w:szCs w:val="24"/>
        </w:rPr>
        <w:t>l</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4"/>
          <w:sz w:val="24"/>
          <w:szCs w:val="24"/>
        </w:rPr>
        <w:t>p</w:t>
      </w:r>
      <w:r>
        <w:rPr>
          <w:rFonts w:ascii="Calibri" w:eastAsia="Calibri" w:hAnsi="Calibri" w:cs="Calibri"/>
          <w:spacing w:val="1"/>
          <w:sz w:val="24"/>
          <w:szCs w:val="24"/>
        </w:rPr>
        <w:t>t</w:t>
      </w:r>
      <w:r>
        <w:rPr>
          <w:rFonts w:ascii="Calibri" w:eastAsia="Calibri" w:hAnsi="Calibri" w:cs="Calibri"/>
          <w:spacing w:val="3"/>
          <w:sz w:val="24"/>
          <w:szCs w:val="24"/>
        </w:rPr>
        <w:t>u</w:t>
      </w:r>
      <w:r>
        <w:rPr>
          <w:rFonts w:ascii="Calibri" w:eastAsia="Calibri" w:hAnsi="Calibri" w:cs="Calibri"/>
          <w:sz w:val="24"/>
          <w:szCs w:val="24"/>
        </w:rPr>
        <w:t>re.</w:t>
      </w:r>
    </w:p>
    <w:p w:rsidR="009A7AEA" w:rsidRDefault="0001462A" w:rsidP="00703A98">
      <w:pPr>
        <w:spacing w:line="360" w:lineRule="auto"/>
        <w:ind w:left="480"/>
        <w:rPr>
          <w:rFonts w:ascii="Calibri" w:eastAsia="Calibri" w:hAnsi="Calibri" w:cs="Calibri"/>
          <w:sz w:val="24"/>
          <w:szCs w:val="24"/>
        </w:rPr>
      </w:pPr>
      <w:r>
        <w:rPr>
          <w:rFonts w:ascii="Calibri" w:eastAsia="Calibri" w:hAnsi="Calibri" w:cs="Calibri"/>
          <w:spacing w:val="3"/>
          <w:sz w:val="24"/>
          <w:szCs w:val="24"/>
        </w:rPr>
        <w:t>3</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of</w:t>
      </w:r>
      <w:r>
        <w:rPr>
          <w:rFonts w:ascii="Calibri" w:eastAsia="Calibri" w:hAnsi="Calibri" w:cs="Calibri"/>
          <w:spacing w:val="5"/>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2"/>
          <w:sz w:val="24"/>
          <w:szCs w:val="24"/>
        </w:rPr>
        <w:t>g</w:t>
      </w:r>
      <w:r>
        <w:rPr>
          <w:rFonts w:ascii="Calibri" w:eastAsia="Calibri" w:hAnsi="Calibri" w:cs="Calibri"/>
          <w:sz w:val="24"/>
          <w:szCs w:val="24"/>
        </w:rPr>
        <w:t>r</w:t>
      </w:r>
      <w:r>
        <w:rPr>
          <w:rFonts w:ascii="Calibri" w:eastAsia="Calibri" w:hAnsi="Calibri" w:cs="Calibri"/>
          <w:spacing w:val="3"/>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h</w:t>
      </w:r>
      <w:r>
        <w:rPr>
          <w:rFonts w:ascii="Calibri" w:eastAsia="Calibri" w:hAnsi="Calibri" w:cs="Calibri"/>
          <w:sz w:val="24"/>
          <w:szCs w:val="24"/>
        </w:rPr>
        <w:t>.</w:t>
      </w:r>
      <w:r>
        <w:rPr>
          <w:rFonts w:ascii="Calibri" w:eastAsia="Calibri" w:hAnsi="Calibri" w:cs="Calibri"/>
          <w:spacing w:val="9"/>
          <w:sz w:val="24"/>
          <w:szCs w:val="24"/>
        </w:rPr>
        <w:t xml:space="preserve"> </w:t>
      </w:r>
      <w:r>
        <w:rPr>
          <w:rFonts w:ascii="Calibri" w:eastAsia="Calibri" w:hAnsi="Calibri" w:cs="Calibri"/>
          <w:spacing w:val="3"/>
          <w:sz w:val="24"/>
          <w:szCs w:val="24"/>
        </w:rPr>
        <w:t>[</w:t>
      </w:r>
      <w:r>
        <w:rPr>
          <w:rFonts w:ascii="Calibri" w:eastAsia="Calibri" w:hAnsi="Calibri" w:cs="Calibri"/>
          <w:b/>
          <w:spacing w:val="1"/>
          <w:sz w:val="24"/>
          <w:szCs w:val="24"/>
        </w:rPr>
        <w:t>1</w:t>
      </w:r>
      <w:r>
        <w:rPr>
          <w:rFonts w:ascii="Calibri" w:eastAsia="Calibri" w:hAnsi="Calibri" w:cs="Calibri"/>
          <w:b/>
          <w:sz w:val="24"/>
          <w:szCs w:val="24"/>
        </w:rPr>
        <w:t>0</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rsidR="00A0425B" w:rsidRDefault="00A0425B" w:rsidP="00703A98">
      <w:pPr>
        <w:rPr>
          <w:rFonts w:ascii="Calibri" w:eastAsia="Calibri" w:hAnsi="Calibri" w:cs="Calibri"/>
          <w:color w:val="365F91"/>
          <w:sz w:val="32"/>
          <w:szCs w:val="40"/>
        </w:rPr>
      </w:pPr>
    </w:p>
    <w:p w:rsidR="00C71FF4" w:rsidRDefault="00C71FF4" w:rsidP="00703A98">
      <w:pPr>
        <w:rPr>
          <w:rFonts w:ascii="Calibri" w:eastAsia="Calibri" w:hAnsi="Calibri" w:cs="Calibri"/>
          <w:color w:val="365F91"/>
          <w:sz w:val="32"/>
          <w:szCs w:val="40"/>
        </w:rPr>
      </w:pPr>
      <w:r>
        <w:rPr>
          <w:rFonts w:ascii="Calibri" w:eastAsia="Calibri" w:hAnsi="Calibri" w:cs="Calibri"/>
          <w:color w:val="365F91"/>
          <w:sz w:val="32"/>
          <w:szCs w:val="40"/>
        </w:rPr>
        <w:t>Objective 6</w:t>
      </w:r>
      <w:r w:rsidR="002B0331">
        <w:rPr>
          <w:rFonts w:ascii="Calibri" w:eastAsia="Calibri" w:hAnsi="Calibri" w:cs="Calibri"/>
          <w:color w:val="365F91"/>
          <w:sz w:val="32"/>
          <w:szCs w:val="40"/>
        </w:rPr>
        <w:t xml:space="preserve"> – </w:t>
      </w:r>
      <w:proofErr w:type="gramStart"/>
      <w:r w:rsidR="002B0331">
        <w:rPr>
          <w:rFonts w:ascii="Calibri" w:eastAsia="Calibri" w:hAnsi="Calibri" w:cs="Calibri"/>
          <w:color w:val="365F91"/>
          <w:sz w:val="32"/>
          <w:szCs w:val="40"/>
        </w:rPr>
        <w:t>Parsing .pcap</w:t>
      </w:r>
      <w:proofErr w:type="gramEnd"/>
      <w:r w:rsidR="002B0331">
        <w:rPr>
          <w:rFonts w:ascii="Calibri" w:eastAsia="Calibri" w:hAnsi="Calibri" w:cs="Calibri"/>
          <w:color w:val="365F91"/>
          <w:sz w:val="32"/>
          <w:szCs w:val="40"/>
        </w:rPr>
        <w:t xml:space="preserve"> using Python</w:t>
      </w:r>
    </w:p>
    <w:p w:rsidR="00C71FF4" w:rsidRDefault="00C71FF4" w:rsidP="00703A98">
      <w:pPr>
        <w:rPr>
          <w:rFonts w:ascii="Calibri" w:eastAsia="Calibri" w:hAnsi="Calibri" w:cs="Calibri"/>
          <w:color w:val="365F91"/>
          <w:sz w:val="32"/>
          <w:szCs w:val="40"/>
        </w:rPr>
      </w:pPr>
    </w:p>
    <w:p w:rsidR="00C71FF4" w:rsidRDefault="00A0425B" w:rsidP="00860AE0">
      <w:pPr>
        <w:pStyle w:val="ListParagraph"/>
        <w:numPr>
          <w:ilvl w:val="0"/>
          <w:numId w:val="9"/>
        </w:numPr>
        <w:spacing w:line="360" w:lineRule="auto"/>
        <w:rPr>
          <w:rFonts w:asciiTheme="minorHAnsi" w:eastAsia="Calibri" w:hAnsiTheme="minorHAnsi"/>
          <w:sz w:val="24"/>
        </w:rPr>
      </w:pPr>
      <w:r w:rsidRPr="00A0425B">
        <w:rPr>
          <w:rFonts w:ascii="Calibri" w:eastAsia="Calibri" w:hAnsi="Calibri" w:cs="Calibri"/>
          <w:spacing w:val="3"/>
          <w:sz w:val="24"/>
          <w:szCs w:val="24"/>
        </w:rPr>
        <w:t>Start a new capture in Wireshark using the capture filter of</w:t>
      </w:r>
      <w:r w:rsidRPr="00A0425B">
        <w:rPr>
          <w:rFonts w:asciiTheme="minorHAnsi" w:eastAsia="Calibri" w:hAnsiTheme="minorHAnsi"/>
          <w:sz w:val="24"/>
        </w:rPr>
        <w:t xml:space="preserve"> </w:t>
      </w:r>
      <w:r>
        <w:rPr>
          <w:rFonts w:asciiTheme="minorHAnsi" w:eastAsia="Calibri" w:hAnsiTheme="minorHAnsi"/>
          <w:sz w:val="24"/>
        </w:rPr>
        <w:t>‘icmp’. Open the command prompt/terminal and execute these commands</w:t>
      </w:r>
      <w:r w:rsidR="00860AE0">
        <w:rPr>
          <w:rFonts w:asciiTheme="minorHAnsi" w:eastAsia="Calibri" w:hAnsiTheme="minorHAnsi"/>
          <w:sz w:val="24"/>
        </w:rPr>
        <w:t xml:space="preserve"> </w:t>
      </w:r>
      <w:r>
        <w:rPr>
          <w:rFonts w:asciiTheme="minorHAnsi" w:eastAsia="Calibri" w:hAnsiTheme="minorHAnsi"/>
          <w:sz w:val="24"/>
        </w:rPr>
        <w:t>-</w:t>
      </w:r>
    </w:p>
    <w:p w:rsidR="00A0425B" w:rsidRDefault="00A0425B" w:rsidP="00860AE0">
      <w:pPr>
        <w:spacing w:line="360" w:lineRule="auto"/>
        <w:ind w:left="1440"/>
        <w:rPr>
          <w:rFonts w:asciiTheme="minorHAnsi" w:eastAsia="Calibri" w:hAnsiTheme="minorHAnsi"/>
          <w:sz w:val="24"/>
        </w:rPr>
      </w:pPr>
      <w:r>
        <w:rPr>
          <w:rFonts w:asciiTheme="minorHAnsi" w:eastAsia="Calibri" w:hAnsiTheme="minorHAnsi"/>
          <w:sz w:val="24"/>
        </w:rPr>
        <w:t>ping -4 google.com</w:t>
      </w:r>
    </w:p>
    <w:p w:rsidR="00A0425B" w:rsidRDefault="00A0425B" w:rsidP="00860AE0">
      <w:pPr>
        <w:spacing w:line="360" w:lineRule="auto"/>
        <w:ind w:left="1440"/>
        <w:rPr>
          <w:rFonts w:asciiTheme="minorHAnsi" w:eastAsia="Calibri" w:hAnsiTheme="minorHAnsi"/>
          <w:sz w:val="24"/>
        </w:rPr>
      </w:pPr>
      <w:r>
        <w:rPr>
          <w:rFonts w:asciiTheme="minorHAnsi" w:eastAsia="Calibri" w:hAnsiTheme="minorHAnsi"/>
          <w:sz w:val="24"/>
        </w:rPr>
        <w:t>ping wellsfargo.com</w:t>
      </w:r>
    </w:p>
    <w:p w:rsidR="00A0425B" w:rsidRDefault="002B0331" w:rsidP="00860AE0">
      <w:pPr>
        <w:spacing w:line="360" w:lineRule="auto"/>
        <w:rPr>
          <w:rFonts w:asciiTheme="minorHAnsi" w:eastAsia="Calibri" w:hAnsiTheme="minorHAnsi"/>
          <w:sz w:val="24"/>
        </w:rPr>
      </w:pPr>
      <w:r>
        <w:rPr>
          <w:rFonts w:asciiTheme="minorHAnsi" w:eastAsia="Calibri" w:hAnsiTheme="minorHAnsi"/>
          <w:sz w:val="24"/>
        </w:rPr>
        <w:tab/>
      </w:r>
      <w:r>
        <w:rPr>
          <w:rFonts w:asciiTheme="minorHAnsi" w:eastAsia="Calibri" w:hAnsiTheme="minorHAnsi"/>
          <w:sz w:val="24"/>
        </w:rPr>
        <w:tab/>
        <w:t>[Use -c 4 option if pinging from MAC.]</w:t>
      </w:r>
    </w:p>
    <w:p w:rsidR="00A0425B" w:rsidRDefault="00860AE0" w:rsidP="00860AE0">
      <w:pPr>
        <w:pStyle w:val="ListParagraph"/>
        <w:numPr>
          <w:ilvl w:val="0"/>
          <w:numId w:val="9"/>
        </w:numPr>
        <w:spacing w:line="360" w:lineRule="auto"/>
        <w:rPr>
          <w:rFonts w:asciiTheme="minorHAnsi" w:eastAsia="Calibri" w:hAnsiTheme="minorHAnsi"/>
          <w:sz w:val="24"/>
        </w:rPr>
      </w:pPr>
      <w:r>
        <w:rPr>
          <w:rFonts w:asciiTheme="minorHAnsi" w:eastAsia="Calibri" w:hAnsiTheme="minorHAnsi"/>
          <w:sz w:val="24"/>
        </w:rPr>
        <w:t xml:space="preserve">Stop the capture and save the file </w:t>
      </w:r>
      <w:proofErr w:type="gramStart"/>
      <w:r>
        <w:rPr>
          <w:rFonts w:asciiTheme="minorHAnsi" w:eastAsia="Calibri" w:hAnsiTheme="minorHAnsi"/>
          <w:sz w:val="24"/>
        </w:rPr>
        <w:t>as .pcap</w:t>
      </w:r>
      <w:proofErr w:type="gramEnd"/>
      <w:r>
        <w:rPr>
          <w:rFonts w:asciiTheme="minorHAnsi" w:eastAsia="Calibri" w:hAnsiTheme="minorHAnsi"/>
          <w:sz w:val="24"/>
        </w:rPr>
        <w:t>.</w:t>
      </w:r>
      <w:r w:rsidR="00707237">
        <w:rPr>
          <w:rFonts w:asciiTheme="minorHAnsi" w:eastAsia="Calibri" w:hAnsiTheme="minorHAnsi"/>
          <w:sz w:val="24"/>
        </w:rPr>
        <w:t xml:space="preserve"> Paste a screenshot of the saved capture file.</w:t>
      </w:r>
    </w:p>
    <w:p w:rsidR="00773EF1" w:rsidRDefault="00860AE0" w:rsidP="00860AE0">
      <w:pPr>
        <w:pStyle w:val="ListParagraph"/>
        <w:numPr>
          <w:ilvl w:val="0"/>
          <w:numId w:val="9"/>
        </w:numPr>
        <w:spacing w:line="360" w:lineRule="auto"/>
        <w:rPr>
          <w:rFonts w:asciiTheme="minorHAnsi" w:eastAsia="Calibri" w:hAnsiTheme="minorHAnsi"/>
          <w:sz w:val="24"/>
        </w:rPr>
      </w:pPr>
      <w:r>
        <w:rPr>
          <w:rFonts w:asciiTheme="minorHAnsi" w:eastAsia="Calibri" w:hAnsiTheme="minorHAnsi"/>
          <w:sz w:val="24"/>
        </w:rPr>
        <w:t xml:space="preserve">Write a script using Python that parses the saved .pcap file and prints out only the source and destination IPs of each packet of the file sequentially. You can use the Python library </w:t>
      </w:r>
      <w:proofErr w:type="spellStart"/>
      <w:r>
        <w:rPr>
          <w:rFonts w:asciiTheme="minorHAnsi" w:eastAsia="Calibri" w:hAnsiTheme="minorHAnsi"/>
          <w:sz w:val="24"/>
        </w:rPr>
        <w:t>pcapfile</w:t>
      </w:r>
      <w:proofErr w:type="spellEnd"/>
      <w:r>
        <w:rPr>
          <w:rFonts w:asciiTheme="minorHAnsi" w:eastAsia="Calibri" w:hAnsiTheme="minorHAnsi"/>
          <w:sz w:val="24"/>
        </w:rPr>
        <w:t xml:space="preserve"> [</w:t>
      </w:r>
      <w:hyperlink r:id="rId18" w:history="1">
        <w:r w:rsidRPr="00860AE0">
          <w:rPr>
            <w:rStyle w:val="Hyperlink"/>
            <w:rFonts w:asciiTheme="minorHAnsi" w:eastAsia="Calibri" w:hAnsiTheme="minorHAnsi"/>
            <w:sz w:val="24"/>
          </w:rPr>
          <w:t>https://pythonhosted.org/pypcapfile/installing.html</w:t>
        </w:r>
      </w:hyperlink>
      <w:r w:rsidRPr="00860AE0">
        <w:rPr>
          <w:rFonts w:asciiTheme="minorHAnsi" w:eastAsia="Calibri" w:hAnsiTheme="minorHAnsi"/>
          <w:sz w:val="24"/>
        </w:rPr>
        <w:t>]</w:t>
      </w:r>
      <w:r w:rsidR="00773EF1">
        <w:rPr>
          <w:rFonts w:asciiTheme="minorHAnsi" w:eastAsia="Calibri" w:hAnsiTheme="minorHAnsi"/>
          <w:sz w:val="24"/>
        </w:rPr>
        <w:t xml:space="preserve"> or </w:t>
      </w:r>
      <w:proofErr w:type="spellStart"/>
      <w:r w:rsidR="00773EF1">
        <w:rPr>
          <w:rFonts w:asciiTheme="minorHAnsi" w:eastAsia="Calibri" w:hAnsiTheme="minorHAnsi"/>
          <w:sz w:val="24"/>
        </w:rPr>
        <w:t>dpkt</w:t>
      </w:r>
      <w:proofErr w:type="spellEnd"/>
      <w:r w:rsidR="00773EF1">
        <w:rPr>
          <w:rFonts w:asciiTheme="minorHAnsi" w:eastAsia="Calibri" w:hAnsiTheme="minorHAnsi"/>
          <w:sz w:val="24"/>
        </w:rPr>
        <w:t xml:space="preserve"> [</w:t>
      </w:r>
      <w:hyperlink r:id="rId19" w:history="1">
        <w:r w:rsidR="00773EF1" w:rsidRPr="00773EF1">
          <w:rPr>
            <w:rStyle w:val="Hyperlink"/>
            <w:rFonts w:asciiTheme="minorHAnsi" w:eastAsia="Calibri" w:hAnsiTheme="minorHAnsi"/>
            <w:sz w:val="24"/>
          </w:rPr>
          <w:t>https://dpkt.readthedocs.io/en/latest/</w:t>
        </w:r>
      </w:hyperlink>
      <w:r w:rsidR="00773EF1">
        <w:rPr>
          <w:rFonts w:asciiTheme="minorHAnsi" w:eastAsia="Calibri" w:hAnsiTheme="minorHAnsi"/>
          <w:sz w:val="24"/>
        </w:rPr>
        <w:t>] for this purpose</w:t>
      </w:r>
      <w:r w:rsidRPr="00860AE0">
        <w:rPr>
          <w:rFonts w:asciiTheme="minorHAnsi" w:eastAsia="Calibri" w:hAnsiTheme="minorHAnsi"/>
          <w:sz w:val="24"/>
        </w:rPr>
        <w:t xml:space="preserve">. </w:t>
      </w:r>
      <w:r w:rsidR="00707237">
        <w:rPr>
          <w:rFonts w:asciiTheme="minorHAnsi" w:eastAsia="Calibri" w:hAnsiTheme="minorHAnsi"/>
          <w:sz w:val="24"/>
        </w:rPr>
        <w:t xml:space="preserve">Paste screenshots of the working of your </w:t>
      </w:r>
      <w:proofErr w:type="gramStart"/>
      <w:r w:rsidR="00707237">
        <w:rPr>
          <w:rFonts w:asciiTheme="minorHAnsi" w:eastAsia="Calibri" w:hAnsiTheme="minorHAnsi"/>
          <w:sz w:val="24"/>
        </w:rPr>
        <w:t>script</w:t>
      </w:r>
      <w:r w:rsidR="00FC0787">
        <w:rPr>
          <w:rFonts w:asciiTheme="minorHAnsi" w:eastAsia="Calibri" w:hAnsiTheme="minorHAnsi"/>
          <w:sz w:val="24"/>
        </w:rPr>
        <w:t>, and</w:t>
      </w:r>
      <w:proofErr w:type="gramEnd"/>
      <w:r w:rsidR="00FC0787">
        <w:rPr>
          <w:rFonts w:asciiTheme="minorHAnsi" w:eastAsia="Calibri" w:hAnsiTheme="minorHAnsi"/>
          <w:sz w:val="24"/>
        </w:rPr>
        <w:t xml:space="preserve"> submit your script along with the lab report</w:t>
      </w:r>
      <w:r w:rsidR="00707237">
        <w:rPr>
          <w:rFonts w:asciiTheme="minorHAnsi" w:eastAsia="Calibri" w:hAnsiTheme="minorHAnsi"/>
          <w:sz w:val="24"/>
        </w:rPr>
        <w:t>.</w:t>
      </w:r>
    </w:p>
    <w:p w:rsidR="00860AE0" w:rsidRPr="00860AE0" w:rsidRDefault="00860AE0" w:rsidP="00773EF1">
      <w:pPr>
        <w:pStyle w:val="ListParagraph"/>
        <w:spacing w:line="360" w:lineRule="auto"/>
        <w:ind w:left="940"/>
        <w:rPr>
          <w:rFonts w:asciiTheme="minorHAnsi" w:eastAsia="Calibri" w:hAnsiTheme="minorHAnsi"/>
          <w:sz w:val="24"/>
        </w:rPr>
      </w:pPr>
      <w:r w:rsidRPr="00860AE0">
        <w:rPr>
          <w:rFonts w:asciiTheme="minorHAnsi" w:eastAsia="Calibri" w:hAnsiTheme="minorHAnsi"/>
          <w:sz w:val="24"/>
        </w:rPr>
        <w:t>[</w:t>
      </w:r>
      <w:r w:rsidRPr="00860AE0">
        <w:rPr>
          <w:rFonts w:asciiTheme="minorHAnsi" w:eastAsia="Calibri" w:hAnsiTheme="minorHAnsi"/>
          <w:b/>
          <w:sz w:val="24"/>
        </w:rPr>
        <w:t>20 points</w:t>
      </w:r>
      <w:r w:rsidRPr="00860AE0">
        <w:rPr>
          <w:rFonts w:asciiTheme="minorHAnsi" w:eastAsia="Calibri" w:hAnsiTheme="minorHAnsi"/>
          <w:sz w:val="24"/>
        </w:rPr>
        <w:t>]</w:t>
      </w:r>
    </w:p>
    <w:p w:rsidR="00A0425B" w:rsidRDefault="00A0425B" w:rsidP="00703A98">
      <w:pPr>
        <w:rPr>
          <w:rFonts w:ascii="Calibri" w:eastAsia="Calibri" w:hAnsi="Calibri" w:cs="Calibri"/>
          <w:color w:val="365F91"/>
          <w:sz w:val="32"/>
          <w:szCs w:val="40"/>
        </w:rPr>
      </w:pPr>
    </w:p>
    <w:p w:rsidR="00743790" w:rsidRDefault="00743790" w:rsidP="00703A98">
      <w:pPr>
        <w:rPr>
          <w:rFonts w:ascii="Calibri" w:eastAsia="Calibri" w:hAnsi="Calibri" w:cs="Calibri"/>
          <w:color w:val="365F91"/>
          <w:sz w:val="40"/>
          <w:szCs w:val="40"/>
        </w:rPr>
      </w:pPr>
      <w:r w:rsidRPr="00743790">
        <w:rPr>
          <w:rFonts w:ascii="Calibri" w:eastAsia="Calibri" w:hAnsi="Calibri" w:cs="Calibri"/>
          <w:color w:val="365F91"/>
          <w:sz w:val="40"/>
          <w:szCs w:val="40"/>
        </w:rPr>
        <w:t>Tcpdump</w:t>
      </w:r>
    </w:p>
    <w:p w:rsidR="00743790" w:rsidRDefault="00743790" w:rsidP="00703A98">
      <w:pPr>
        <w:rPr>
          <w:rFonts w:ascii="Calibri" w:eastAsia="Calibri" w:hAnsi="Calibri" w:cs="Calibri"/>
          <w:color w:val="365F91"/>
          <w:sz w:val="32"/>
          <w:szCs w:val="40"/>
        </w:rPr>
      </w:pPr>
    </w:p>
    <w:p w:rsidR="00743790" w:rsidRDefault="00743790" w:rsidP="00703A98">
      <w:pPr>
        <w:rPr>
          <w:rFonts w:ascii="Calibri" w:eastAsia="Calibri" w:hAnsi="Calibri" w:cs="Calibri"/>
          <w:color w:val="365F91"/>
          <w:sz w:val="32"/>
          <w:szCs w:val="40"/>
        </w:rPr>
      </w:pPr>
      <w:r>
        <w:rPr>
          <w:rFonts w:ascii="Calibri" w:eastAsia="Calibri" w:hAnsi="Calibri" w:cs="Calibri"/>
          <w:color w:val="365F91"/>
          <w:sz w:val="32"/>
          <w:szCs w:val="40"/>
        </w:rPr>
        <w:t>Objectives</w:t>
      </w:r>
    </w:p>
    <w:p w:rsidR="00743790" w:rsidRDefault="00743790" w:rsidP="002817CD">
      <w:pPr>
        <w:spacing w:line="360" w:lineRule="auto"/>
        <w:rPr>
          <w:rFonts w:ascii="Calibri" w:eastAsia="Calibri" w:hAnsi="Calibri" w:cs="Calibri"/>
          <w:sz w:val="24"/>
          <w:szCs w:val="40"/>
        </w:rPr>
      </w:pPr>
      <w:r>
        <w:rPr>
          <w:rFonts w:ascii="Calibri" w:eastAsia="Calibri" w:hAnsi="Calibri" w:cs="Calibri"/>
          <w:sz w:val="24"/>
          <w:szCs w:val="40"/>
        </w:rPr>
        <w:tab/>
        <w:t>Learn the basic operations of packet analyzers using tcpdump.</w:t>
      </w:r>
    </w:p>
    <w:p w:rsidR="00743790" w:rsidRPr="00743790" w:rsidRDefault="00743790" w:rsidP="002817CD">
      <w:pPr>
        <w:spacing w:line="360" w:lineRule="auto"/>
        <w:rPr>
          <w:rFonts w:ascii="Calibri" w:eastAsia="Calibri" w:hAnsi="Calibri" w:cs="Calibri"/>
          <w:sz w:val="24"/>
          <w:szCs w:val="40"/>
        </w:rPr>
      </w:pPr>
      <w:r>
        <w:rPr>
          <w:rFonts w:ascii="Calibri" w:eastAsia="Calibri" w:hAnsi="Calibri" w:cs="Calibri"/>
          <w:sz w:val="24"/>
          <w:szCs w:val="40"/>
        </w:rPr>
        <w:tab/>
        <w:t>Learn how to cap</w:t>
      </w:r>
      <w:r w:rsidR="002817CD">
        <w:rPr>
          <w:rFonts w:ascii="Calibri" w:eastAsia="Calibri" w:hAnsi="Calibri" w:cs="Calibri"/>
          <w:sz w:val="24"/>
          <w:szCs w:val="40"/>
        </w:rPr>
        <w:t>ture, store and analyze packet captures using tcpdump.</w:t>
      </w:r>
    </w:p>
    <w:p w:rsidR="002817CD" w:rsidRDefault="002817CD" w:rsidP="00703A98">
      <w:pPr>
        <w:rPr>
          <w:rFonts w:ascii="Calibri" w:eastAsia="Calibri" w:hAnsi="Calibri" w:cs="Calibri"/>
          <w:color w:val="365F91"/>
          <w:sz w:val="32"/>
          <w:szCs w:val="40"/>
        </w:rPr>
      </w:pPr>
    </w:p>
    <w:p w:rsidR="00AC32EE" w:rsidRDefault="00AC32EE" w:rsidP="00703A98">
      <w:pPr>
        <w:rPr>
          <w:rFonts w:ascii="Calibri" w:eastAsia="Calibri" w:hAnsi="Calibri" w:cs="Calibri"/>
          <w:color w:val="365F91"/>
          <w:sz w:val="32"/>
          <w:szCs w:val="40"/>
        </w:rPr>
      </w:pPr>
      <w:r w:rsidRPr="00AC32EE">
        <w:rPr>
          <w:rFonts w:ascii="Calibri" w:eastAsia="Calibri" w:hAnsi="Calibri" w:cs="Calibri"/>
          <w:color w:val="365F91"/>
          <w:sz w:val="32"/>
          <w:szCs w:val="40"/>
        </w:rPr>
        <w:t xml:space="preserve">Objective </w:t>
      </w:r>
      <w:r w:rsidR="002817CD">
        <w:rPr>
          <w:rFonts w:ascii="Calibri" w:eastAsia="Calibri" w:hAnsi="Calibri" w:cs="Calibri"/>
          <w:color w:val="365F91"/>
          <w:sz w:val="32"/>
          <w:szCs w:val="40"/>
        </w:rPr>
        <w:t>1</w:t>
      </w:r>
      <w:r w:rsidRPr="00AC32EE">
        <w:rPr>
          <w:rFonts w:ascii="Calibri" w:eastAsia="Calibri" w:hAnsi="Calibri" w:cs="Calibri"/>
          <w:color w:val="365F91"/>
          <w:sz w:val="32"/>
          <w:szCs w:val="40"/>
        </w:rPr>
        <w:t xml:space="preserve"> </w:t>
      </w:r>
      <w:r>
        <w:rPr>
          <w:rFonts w:ascii="Calibri" w:eastAsia="Calibri" w:hAnsi="Calibri" w:cs="Calibri"/>
          <w:color w:val="365F91"/>
          <w:sz w:val="32"/>
          <w:szCs w:val="40"/>
        </w:rPr>
        <w:t>–</w:t>
      </w:r>
      <w:r w:rsidRPr="00AC32EE">
        <w:rPr>
          <w:rFonts w:ascii="Calibri" w:eastAsia="Calibri" w:hAnsi="Calibri" w:cs="Calibri"/>
          <w:color w:val="365F91"/>
          <w:sz w:val="32"/>
          <w:szCs w:val="40"/>
        </w:rPr>
        <w:t xml:space="preserve"> </w:t>
      </w:r>
      <w:r w:rsidR="002817CD">
        <w:rPr>
          <w:rFonts w:ascii="Calibri" w:eastAsia="Calibri" w:hAnsi="Calibri" w:cs="Calibri"/>
          <w:color w:val="365F91"/>
          <w:sz w:val="32"/>
          <w:szCs w:val="40"/>
        </w:rPr>
        <w:t xml:space="preserve">Basic operations of </w:t>
      </w:r>
      <w:r w:rsidRPr="00AC32EE">
        <w:rPr>
          <w:rFonts w:ascii="Calibri" w:eastAsia="Calibri" w:hAnsi="Calibri" w:cs="Calibri"/>
          <w:color w:val="365F91"/>
          <w:sz w:val="32"/>
          <w:szCs w:val="40"/>
        </w:rPr>
        <w:t>Tcpdump</w:t>
      </w:r>
    </w:p>
    <w:p w:rsidR="00AC32EE" w:rsidRDefault="00AC32EE" w:rsidP="00703A98">
      <w:pPr>
        <w:rPr>
          <w:rFonts w:ascii="Calibri" w:eastAsia="Calibri" w:hAnsi="Calibri" w:cs="Calibri"/>
          <w:color w:val="365F91"/>
          <w:sz w:val="32"/>
          <w:szCs w:val="40"/>
        </w:rPr>
      </w:pPr>
    </w:p>
    <w:p w:rsidR="006C5121" w:rsidRDefault="002817CD" w:rsidP="002817CD">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Start the course VM</w:t>
      </w:r>
      <w:r w:rsidR="006C5121">
        <w:rPr>
          <w:rFonts w:asciiTheme="minorHAnsi" w:eastAsia="Calibri" w:hAnsiTheme="minorHAnsi"/>
          <w:sz w:val="24"/>
        </w:rPr>
        <w:t xml:space="preserve"> and ensure that Internet is accessible.</w:t>
      </w:r>
    </w:p>
    <w:p w:rsidR="00AC32EE" w:rsidRDefault="006C5121" w:rsidP="002817CD">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I</w:t>
      </w:r>
      <w:r w:rsidR="002817CD">
        <w:rPr>
          <w:rFonts w:asciiTheme="minorHAnsi" w:eastAsia="Calibri" w:hAnsiTheme="minorHAnsi"/>
          <w:sz w:val="24"/>
        </w:rPr>
        <w:t>nstall tcpdump if not already installed.</w:t>
      </w:r>
    </w:p>
    <w:p w:rsidR="002817CD" w:rsidRDefault="002817CD" w:rsidP="002817CD">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lastRenderedPageBreak/>
        <w:t>Execute the command</w:t>
      </w:r>
      <w:r w:rsidR="0008346D">
        <w:rPr>
          <w:rFonts w:asciiTheme="minorHAnsi" w:eastAsia="Calibri" w:hAnsiTheme="minorHAnsi"/>
          <w:sz w:val="24"/>
        </w:rPr>
        <w:t>:</w:t>
      </w:r>
      <w:r>
        <w:rPr>
          <w:rFonts w:asciiTheme="minorHAnsi" w:eastAsia="Calibri" w:hAnsiTheme="minorHAnsi"/>
          <w:sz w:val="24"/>
        </w:rPr>
        <w:t xml:space="preserve"> sudo tcpdump -D and paste the screenshot. What does the output indicate? [</w:t>
      </w:r>
      <w:r w:rsidRPr="002817CD">
        <w:rPr>
          <w:rFonts w:asciiTheme="minorHAnsi" w:eastAsia="Calibri" w:hAnsiTheme="minorHAnsi"/>
          <w:b/>
          <w:sz w:val="24"/>
        </w:rPr>
        <w:t>10 points</w:t>
      </w:r>
      <w:r>
        <w:rPr>
          <w:rFonts w:asciiTheme="minorHAnsi" w:eastAsia="Calibri" w:hAnsiTheme="minorHAnsi"/>
          <w:sz w:val="24"/>
        </w:rPr>
        <w:t>]</w:t>
      </w:r>
    </w:p>
    <w:p w:rsidR="002817CD" w:rsidRDefault="0008346D" w:rsidP="002817CD">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On another terminal initiate a ping to google.com.</w:t>
      </w:r>
    </w:p>
    <w:p w:rsidR="0008346D" w:rsidRDefault="0008346D" w:rsidP="002817CD">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 xml:space="preserve">Start capturing packets using the command: </w:t>
      </w:r>
      <w:proofErr w:type="spellStart"/>
      <w:r>
        <w:rPr>
          <w:rFonts w:asciiTheme="minorHAnsi" w:eastAsia="Calibri" w:hAnsiTheme="minorHAnsi"/>
          <w:sz w:val="24"/>
        </w:rPr>
        <w:t>sudo</w:t>
      </w:r>
      <w:proofErr w:type="spellEnd"/>
      <w:r>
        <w:rPr>
          <w:rFonts w:asciiTheme="minorHAnsi" w:eastAsia="Calibri" w:hAnsiTheme="minorHAnsi"/>
          <w:sz w:val="24"/>
        </w:rPr>
        <w:t xml:space="preserve"> </w:t>
      </w:r>
      <w:proofErr w:type="spellStart"/>
      <w:r>
        <w:rPr>
          <w:rFonts w:asciiTheme="minorHAnsi" w:eastAsia="Calibri" w:hAnsiTheme="minorHAnsi"/>
          <w:sz w:val="24"/>
        </w:rPr>
        <w:t>tcpdump</w:t>
      </w:r>
      <w:proofErr w:type="spellEnd"/>
      <w:r>
        <w:rPr>
          <w:rFonts w:asciiTheme="minorHAnsi" w:eastAsia="Calibri" w:hAnsiTheme="minorHAnsi"/>
          <w:sz w:val="24"/>
        </w:rPr>
        <w:t xml:space="preserve"> -</w:t>
      </w:r>
      <w:proofErr w:type="spellStart"/>
      <w:r>
        <w:rPr>
          <w:rFonts w:asciiTheme="minorHAnsi" w:eastAsia="Calibri" w:hAnsiTheme="minorHAnsi"/>
          <w:sz w:val="24"/>
        </w:rPr>
        <w:t>i</w:t>
      </w:r>
      <w:proofErr w:type="spellEnd"/>
      <w:r>
        <w:rPr>
          <w:rFonts w:asciiTheme="minorHAnsi" w:eastAsia="Calibri" w:hAnsiTheme="minorHAnsi"/>
          <w:sz w:val="24"/>
        </w:rPr>
        <w:t xml:space="preserve"> &lt;interface-name&gt;. Paste the screenshot. [</w:t>
      </w:r>
      <w:r w:rsidRPr="0008346D">
        <w:rPr>
          <w:rFonts w:asciiTheme="minorHAnsi" w:eastAsia="Calibri" w:hAnsiTheme="minorHAnsi"/>
          <w:b/>
          <w:sz w:val="24"/>
        </w:rPr>
        <w:t>5 points</w:t>
      </w:r>
      <w:r>
        <w:rPr>
          <w:rFonts w:asciiTheme="minorHAnsi" w:eastAsia="Calibri" w:hAnsiTheme="minorHAnsi"/>
          <w:sz w:val="24"/>
        </w:rPr>
        <w:t>]</w:t>
      </w:r>
    </w:p>
    <w:p w:rsidR="00F25C0A" w:rsidRDefault="006C5121" w:rsidP="002817CD">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 xml:space="preserve">How would you filter for </w:t>
      </w:r>
      <w:r w:rsidR="00B40B91">
        <w:rPr>
          <w:rFonts w:asciiTheme="minorHAnsi" w:eastAsia="Calibri" w:hAnsiTheme="minorHAnsi"/>
          <w:sz w:val="24"/>
        </w:rPr>
        <w:t>ICMP</w:t>
      </w:r>
      <w:r>
        <w:rPr>
          <w:rFonts w:asciiTheme="minorHAnsi" w:eastAsia="Calibri" w:hAnsiTheme="minorHAnsi"/>
          <w:sz w:val="24"/>
        </w:rPr>
        <w:t xml:space="preserve"> traffic only? Paste the screenshot. [</w:t>
      </w:r>
      <w:r w:rsidRPr="006C5121">
        <w:rPr>
          <w:rFonts w:asciiTheme="minorHAnsi" w:eastAsia="Calibri" w:hAnsiTheme="minorHAnsi"/>
          <w:b/>
          <w:sz w:val="24"/>
        </w:rPr>
        <w:t>2.5 points</w:t>
      </w:r>
      <w:r>
        <w:rPr>
          <w:rFonts w:asciiTheme="minorHAnsi" w:eastAsia="Calibri" w:hAnsiTheme="minorHAnsi"/>
          <w:sz w:val="24"/>
        </w:rPr>
        <w:t>]</w:t>
      </w:r>
    </w:p>
    <w:p w:rsidR="006C5121" w:rsidRDefault="006C5121" w:rsidP="002817CD">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How would you display all IP addresses instead of domain names? Paste the screenshot. [</w:t>
      </w:r>
      <w:r w:rsidRPr="006C5121">
        <w:rPr>
          <w:rFonts w:asciiTheme="minorHAnsi" w:eastAsia="Calibri" w:hAnsiTheme="minorHAnsi"/>
          <w:b/>
          <w:sz w:val="24"/>
        </w:rPr>
        <w:t>2.5 points</w:t>
      </w:r>
      <w:r>
        <w:rPr>
          <w:rFonts w:asciiTheme="minorHAnsi" w:eastAsia="Calibri" w:hAnsiTheme="minorHAnsi"/>
          <w:sz w:val="24"/>
        </w:rPr>
        <w:t>]</w:t>
      </w:r>
    </w:p>
    <w:p w:rsidR="006C5121" w:rsidRDefault="006C5121" w:rsidP="006C5121">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 xml:space="preserve">Stop the packet captures and the ping. </w:t>
      </w:r>
    </w:p>
    <w:p w:rsidR="006C5121" w:rsidRDefault="006C5121" w:rsidP="006C5121">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 xml:space="preserve">Initiate a new ping using the command: </w:t>
      </w:r>
      <w:r w:rsidRPr="006C5121">
        <w:rPr>
          <w:rFonts w:asciiTheme="minorHAnsi" w:eastAsia="Calibri" w:hAnsiTheme="minorHAnsi"/>
          <w:sz w:val="24"/>
        </w:rPr>
        <w:t>ping -s 1000 google.com</w:t>
      </w:r>
      <w:r>
        <w:rPr>
          <w:rFonts w:asciiTheme="minorHAnsi" w:eastAsia="Calibri" w:hAnsiTheme="minorHAnsi"/>
          <w:sz w:val="24"/>
        </w:rPr>
        <w:t>.</w:t>
      </w:r>
    </w:p>
    <w:p w:rsidR="006C5121" w:rsidRDefault="006C5121" w:rsidP="006C5121">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Start a new capture (using same filters as above). What is the difference in the capture now? [</w:t>
      </w:r>
      <w:r w:rsidRPr="006C5121">
        <w:rPr>
          <w:rFonts w:asciiTheme="minorHAnsi" w:eastAsia="Calibri" w:hAnsiTheme="minorHAnsi"/>
          <w:b/>
          <w:sz w:val="24"/>
        </w:rPr>
        <w:t>5 points</w:t>
      </w:r>
      <w:r>
        <w:rPr>
          <w:rFonts w:asciiTheme="minorHAnsi" w:eastAsia="Calibri" w:hAnsiTheme="minorHAnsi"/>
          <w:sz w:val="24"/>
        </w:rPr>
        <w:t>]</w:t>
      </w:r>
    </w:p>
    <w:p w:rsidR="006C5121" w:rsidRDefault="00486395" w:rsidP="006C5121">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 xml:space="preserve">Start a new </w:t>
      </w:r>
      <w:r w:rsidR="00B40B91">
        <w:rPr>
          <w:rFonts w:asciiTheme="minorHAnsi" w:eastAsia="Calibri" w:hAnsiTheme="minorHAnsi"/>
          <w:sz w:val="24"/>
        </w:rPr>
        <w:t xml:space="preserve">capture and filter to display only TCP traffic. On another terminal execute the command: curl </w:t>
      </w:r>
      <w:hyperlink r:id="rId20" w:history="1">
        <w:r w:rsidR="00B40B91" w:rsidRPr="00B40B91">
          <w:rPr>
            <w:rStyle w:val="Hyperlink"/>
            <w:rFonts w:asciiTheme="minorHAnsi" w:eastAsia="Calibri" w:hAnsiTheme="minorHAnsi"/>
            <w:color w:val="auto"/>
            <w:sz w:val="24"/>
          </w:rPr>
          <w:t>http://google.com</w:t>
        </w:r>
      </w:hyperlink>
      <w:r w:rsidR="00B40B91" w:rsidRPr="00B40B91">
        <w:rPr>
          <w:rFonts w:asciiTheme="minorHAnsi" w:eastAsia="Calibri" w:hAnsiTheme="minorHAnsi"/>
          <w:sz w:val="24"/>
        </w:rPr>
        <w:t>.</w:t>
      </w:r>
      <w:r w:rsidR="00B40B91">
        <w:rPr>
          <w:rFonts w:asciiTheme="minorHAnsi" w:eastAsia="Calibri" w:hAnsiTheme="minorHAnsi"/>
          <w:sz w:val="24"/>
        </w:rPr>
        <w:t xml:space="preserve"> Paste the screenshot. [</w:t>
      </w:r>
      <w:r w:rsidR="00B40B91" w:rsidRPr="00B40B91">
        <w:rPr>
          <w:rFonts w:asciiTheme="minorHAnsi" w:eastAsia="Calibri" w:hAnsiTheme="minorHAnsi"/>
          <w:b/>
          <w:sz w:val="24"/>
        </w:rPr>
        <w:t>5 points</w:t>
      </w:r>
      <w:r w:rsidR="00B40B91">
        <w:rPr>
          <w:rFonts w:asciiTheme="minorHAnsi" w:eastAsia="Calibri" w:hAnsiTheme="minorHAnsi"/>
          <w:sz w:val="24"/>
        </w:rPr>
        <w:t>]</w:t>
      </w:r>
    </w:p>
    <w:p w:rsidR="00B40B91" w:rsidRPr="00AC32EE" w:rsidRDefault="00B40B91" w:rsidP="006C5121">
      <w:pPr>
        <w:pStyle w:val="ListParagraph"/>
        <w:numPr>
          <w:ilvl w:val="0"/>
          <w:numId w:val="8"/>
        </w:numPr>
        <w:spacing w:line="360" w:lineRule="auto"/>
        <w:rPr>
          <w:rFonts w:asciiTheme="minorHAnsi" w:eastAsia="Calibri" w:hAnsiTheme="minorHAnsi"/>
          <w:sz w:val="24"/>
        </w:rPr>
      </w:pPr>
      <w:r>
        <w:rPr>
          <w:rFonts w:asciiTheme="minorHAnsi" w:eastAsia="Calibri" w:hAnsiTheme="minorHAnsi"/>
          <w:sz w:val="24"/>
        </w:rPr>
        <w:t>How would you filter to display only HTTP traffic? Execute the curl again and paste the screenshot of the capture. [</w:t>
      </w:r>
      <w:r w:rsidRPr="00B40B91">
        <w:rPr>
          <w:rFonts w:asciiTheme="minorHAnsi" w:eastAsia="Calibri" w:hAnsiTheme="minorHAnsi"/>
          <w:b/>
          <w:sz w:val="24"/>
        </w:rPr>
        <w:t>5 points</w:t>
      </w:r>
      <w:r>
        <w:rPr>
          <w:rFonts w:asciiTheme="minorHAnsi" w:eastAsia="Calibri" w:hAnsiTheme="minorHAnsi"/>
          <w:sz w:val="24"/>
        </w:rPr>
        <w:t>]</w:t>
      </w:r>
    </w:p>
    <w:p w:rsidR="00584D26" w:rsidRDefault="00584D26" w:rsidP="00703A98">
      <w:pPr>
        <w:rPr>
          <w:rFonts w:ascii="Calibri" w:eastAsia="Calibri" w:hAnsi="Calibri" w:cs="Calibri"/>
          <w:color w:val="365F91"/>
          <w:sz w:val="32"/>
          <w:szCs w:val="40"/>
        </w:rPr>
      </w:pPr>
    </w:p>
    <w:p w:rsidR="009C2DEF" w:rsidRDefault="009C2DEF" w:rsidP="00703A98">
      <w:pPr>
        <w:rPr>
          <w:rFonts w:ascii="Calibri" w:eastAsia="Calibri" w:hAnsi="Calibri" w:cs="Calibri"/>
          <w:color w:val="365F91"/>
          <w:sz w:val="32"/>
          <w:szCs w:val="40"/>
        </w:rPr>
      </w:pPr>
      <w:r>
        <w:rPr>
          <w:rFonts w:ascii="Calibri" w:eastAsia="Calibri" w:hAnsi="Calibri" w:cs="Calibri"/>
          <w:color w:val="365F91"/>
          <w:sz w:val="32"/>
          <w:szCs w:val="40"/>
        </w:rPr>
        <w:t>Report Questions</w:t>
      </w:r>
    </w:p>
    <w:p w:rsidR="009C2DEF" w:rsidRDefault="009C2DEF" w:rsidP="00703A98">
      <w:pPr>
        <w:rPr>
          <w:rFonts w:ascii="Calibri" w:eastAsia="Calibri" w:hAnsi="Calibri" w:cs="Calibri"/>
          <w:color w:val="365F91"/>
          <w:sz w:val="24"/>
          <w:szCs w:val="40"/>
        </w:rPr>
      </w:pPr>
    </w:p>
    <w:p w:rsidR="009C2DEF" w:rsidRDefault="009C2DEF" w:rsidP="009C2DEF">
      <w:pPr>
        <w:pStyle w:val="ListParagraph"/>
        <w:numPr>
          <w:ilvl w:val="0"/>
          <w:numId w:val="10"/>
        </w:numPr>
        <w:spacing w:line="360" w:lineRule="auto"/>
        <w:rPr>
          <w:rFonts w:ascii="Calibri" w:eastAsia="Calibri" w:hAnsi="Calibri" w:cs="Calibri"/>
          <w:sz w:val="24"/>
          <w:szCs w:val="40"/>
        </w:rPr>
      </w:pPr>
      <w:r>
        <w:rPr>
          <w:rFonts w:ascii="Calibri" w:eastAsia="Calibri" w:hAnsi="Calibri" w:cs="Calibri"/>
          <w:sz w:val="24"/>
          <w:szCs w:val="40"/>
        </w:rPr>
        <w:t>Now that you have used both Wireshark and tcpdump, which packet analyzing tool would you prefer and why? [</w:t>
      </w:r>
      <w:r w:rsidRPr="009C2DEF">
        <w:rPr>
          <w:rFonts w:ascii="Calibri" w:eastAsia="Calibri" w:hAnsi="Calibri" w:cs="Calibri"/>
          <w:b/>
          <w:sz w:val="24"/>
          <w:szCs w:val="40"/>
        </w:rPr>
        <w:t>5 points</w:t>
      </w:r>
      <w:r>
        <w:rPr>
          <w:rFonts w:ascii="Calibri" w:eastAsia="Calibri" w:hAnsi="Calibri" w:cs="Calibri"/>
          <w:sz w:val="24"/>
          <w:szCs w:val="40"/>
        </w:rPr>
        <w:t>]</w:t>
      </w:r>
    </w:p>
    <w:p w:rsidR="009C2DEF" w:rsidRPr="009C2DEF" w:rsidRDefault="009C2DEF" w:rsidP="009C2DEF">
      <w:pPr>
        <w:pStyle w:val="ListParagraph"/>
        <w:numPr>
          <w:ilvl w:val="0"/>
          <w:numId w:val="10"/>
        </w:numPr>
        <w:spacing w:line="360" w:lineRule="auto"/>
        <w:rPr>
          <w:rFonts w:ascii="Calibri" w:eastAsia="Calibri" w:hAnsi="Calibri" w:cs="Calibri"/>
          <w:sz w:val="24"/>
          <w:szCs w:val="40"/>
        </w:rPr>
      </w:pPr>
      <w:r>
        <w:rPr>
          <w:rFonts w:ascii="Calibri" w:eastAsia="Calibri" w:hAnsi="Calibri" w:cs="Calibri"/>
          <w:sz w:val="24"/>
          <w:szCs w:val="40"/>
        </w:rPr>
        <w:t>Describe situations in which one would be preferred over the other. [</w:t>
      </w:r>
      <w:r w:rsidRPr="009C2DEF">
        <w:rPr>
          <w:rFonts w:ascii="Calibri" w:eastAsia="Calibri" w:hAnsi="Calibri" w:cs="Calibri"/>
          <w:b/>
          <w:sz w:val="24"/>
          <w:szCs w:val="40"/>
        </w:rPr>
        <w:t>5 points</w:t>
      </w:r>
      <w:r>
        <w:rPr>
          <w:rFonts w:ascii="Calibri" w:eastAsia="Calibri" w:hAnsi="Calibri" w:cs="Calibri"/>
          <w:sz w:val="24"/>
          <w:szCs w:val="40"/>
        </w:rPr>
        <w:t>]</w:t>
      </w:r>
    </w:p>
    <w:p w:rsidR="009C2DEF" w:rsidRDefault="009C2DEF" w:rsidP="00703A98">
      <w:pPr>
        <w:rPr>
          <w:rFonts w:ascii="Calibri" w:eastAsia="Calibri" w:hAnsi="Calibri" w:cs="Calibri"/>
          <w:color w:val="365F91"/>
          <w:sz w:val="32"/>
          <w:szCs w:val="40"/>
        </w:rPr>
      </w:pPr>
    </w:p>
    <w:p w:rsidR="00AC32EE" w:rsidRDefault="00DA1D21" w:rsidP="00703A98">
      <w:pPr>
        <w:rPr>
          <w:rFonts w:ascii="Calibri" w:eastAsia="Calibri" w:hAnsi="Calibri" w:cs="Calibri"/>
          <w:color w:val="365F91"/>
          <w:sz w:val="32"/>
          <w:szCs w:val="40"/>
        </w:rPr>
      </w:pPr>
      <w:r>
        <w:rPr>
          <w:rFonts w:ascii="Calibri" w:eastAsia="Calibri" w:hAnsi="Calibri" w:cs="Calibri"/>
          <w:color w:val="365F91"/>
          <w:sz w:val="32"/>
          <w:szCs w:val="40"/>
        </w:rPr>
        <w:t>Bonus Objective</w:t>
      </w:r>
    </w:p>
    <w:p w:rsidR="00B40B91" w:rsidRDefault="00B40B91" w:rsidP="00703A98">
      <w:pPr>
        <w:rPr>
          <w:rFonts w:ascii="Calibri" w:eastAsia="Calibri" w:hAnsi="Calibri" w:cs="Calibri"/>
          <w:color w:val="365F91"/>
          <w:sz w:val="22"/>
          <w:szCs w:val="40"/>
        </w:rPr>
      </w:pPr>
    </w:p>
    <w:p w:rsidR="00D85329" w:rsidRDefault="00F878F5" w:rsidP="00D85678">
      <w:pPr>
        <w:spacing w:line="360" w:lineRule="auto"/>
        <w:rPr>
          <w:rFonts w:ascii="Calibri" w:eastAsia="Calibri" w:hAnsi="Calibri" w:cs="Calibri"/>
          <w:sz w:val="24"/>
          <w:szCs w:val="40"/>
        </w:rPr>
      </w:pPr>
      <w:r>
        <w:rPr>
          <w:rFonts w:ascii="Calibri" w:eastAsia="Calibri" w:hAnsi="Calibri" w:cs="Calibri"/>
          <w:sz w:val="24"/>
          <w:szCs w:val="40"/>
        </w:rPr>
        <w:t>Run tcpdump on the VM</w:t>
      </w:r>
      <w:r w:rsidR="00584D26">
        <w:rPr>
          <w:rFonts w:ascii="Calibri" w:eastAsia="Calibri" w:hAnsi="Calibri" w:cs="Calibri"/>
          <w:sz w:val="24"/>
          <w:szCs w:val="40"/>
        </w:rPr>
        <w:t xml:space="preserve"> and</w:t>
      </w:r>
      <w:r w:rsidR="00732004">
        <w:rPr>
          <w:rFonts w:ascii="Calibri" w:eastAsia="Calibri" w:hAnsi="Calibri" w:cs="Calibri"/>
          <w:sz w:val="24"/>
          <w:szCs w:val="40"/>
        </w:rPr>
        <w:t xml:space="preserve"> save the output to a .pcap file. Browse to the sites mail.google.com, reddit.com, youtube.com, learn.colorado.edu, netflix.com, time.gov and cnn.com. Write a script in Python that uses regular expressio</w:t>
      </w:r>
      <w:r w:rsidR="0072583C">
        <w:rPr>
          <w:rFonts w:ascii="Calibri" w:eastAsia="Calibri" w:hAnsi="Calibri" w:cs="Calibri"/>
          <w:sz w:val="24"/>
          <w:szCs w:val="40"/>
        </w:rPr>
        <w:t xml:space="preserve">ns </w:t>
      </w:r>
      <w:r w:rsidR="00D85678">
        <w:rPr>
          <w:rFonts w:ascii="Calibri" w:eastAsia="Calibri" w:hAnsi="Calibri" w:cs="Calibri"/>
          <w:sz w:val="24"/>
          <w:szCs w:val="40"/>
        </w:rPr>
        <w:t>to find all</w:t>
      </w:r>
      <w:r w:rsidR="00584D26">
        <w:rPr>
          <w:rFonts w:ascii="Calibri" w:eastAsia="Calibri" w:hAnsi="Calibri" w:cs="Calibri"/>
          <w:sz w:val="24"/>
          <w:szCs w:val="40"/>
        </w:rPr>
        <w:t xml:space="preserve"> the</w:t>
      </w:r>
      <w:r w:rsidR="00D85678">
        <w:rPr>
          <w:rFonts w:ascii="Calibri" w:eastAsia="Calibri" w:hAnsi="Calibri" w:cs="Calibri"/>
          <w:sz w:val="24"/>
          <w:szCs w:val="40"/>
        </w:rPr>
        <w:t xml:space="preserve"> </w:t>
      </w:r>
      <w:r w:rsidR="00584D26">
        <w:rPr>
          <w:rFonts w:ascii="Calibri" w:eastAsia="Calibri" w:hAnsi="Calibri" w:cs="Calibri"/>
          <w:sz w:val="24"/>
          <w:szCs w:val="40"/>
        </w:rPr>
        <w:t xml:space="preserve">unique </w:t>
      </w:r>
      <w:r w:rsidR="00D85678">
        <w:rPr>
          <w:rFonts w:ascii="Calibri" w:eastAsia="Calibri" w:hAnsi="Calibri" w:cs="Calibri"/>
          <w:sz w:val="24"/>
          <w:szCs w:val="40"/>
        </w:rPr>
        <w:t>A records in the .pcap file</w:t>
      </w:r>
      <w:r w:rsidR="00584D26">
        <w:rPr>
          <w:rFonts w:ascii="Calibri" w:eastAsia="Calibri" w:hAnsi="Calibri" w:cs="Calibri"/>
          <w:sz w:val="24"/>
          <w:szCs w:val="40"/>
        </w:rPr>
        <w:t xml:space="preserve"> and prints them</w:t>
      </w:r>
      <w:r w:rsidR="00D85678">
        <w:rPr>
          <w:rFonts w:ascii="Calibri" w:eastAsia="Calibri" w:hAnsi="Calibri" w:cs="Calibri"/>
          <w:sz w:val="24"/>
          <w:szCs w:val="40"/>
        </w:rPr>
        <w:t>.</w:t>
      </w:r>
      <w:r w:rsidR="00D85329">
        <w:rPr>
          <w:rFonts w:ascii="Calibri" w:eastAsia="Calibri" w:hAnsi="Calibri" w:cs="Calibri"/>
          <w:sz w:val="24"/>
          <w:szCs w:val="40"/>
        </w:rPr>
        <w:t xml:space="preserve"> Paste screenshots of the saved .pcap file and the working of your </w:t>
      </w:r>
      <w:proofErr w:type="gramStart"/>
      <w:r w:rsidR="00D85329">
        <w:rPr>
          <w:rFonts w:ascii="Calibri" w:eastAsia="Calibri" w:hAnsi="Calibri" w:cs="Calibri"/>
          <w:sz w:val="24"/>
          <w:szCs w:val="40"/>
        </w:rPr>
        <w:t>code</w:t>
      </w:r>
      <w:r w:rsidR="00FC0787">
        <w:rPr>
          <w:rFonts w:asciiTheme="minorHAnsi" w:eastAsia="Calibri" w:hAnsiTheme="minorHAnsi"/>
          <w:sz w:val="24"/>
        </w:rPr>
        <w:t>, and</w:t>
      </w:r>
      <w:proofErr w:type="gramEnd"/>
      <w:r w:rsidR="00FC0787">
        <w:rPr>
          <w:rFonts w:asciiTheme="minorHAnsi" w:eastAsia="Calibri" w:hAnsiTheme="minorHAnsi"/>
          <w:sz w:val="24"/>
        </w:rPr>
        <w:t xml:space="preserve"> submit your script along with the lab report</w:t>
      </w:r>
      <w:r w:rsidR="00D85329">
        <w:rPr>
          <w:rFonts w:ascii="Calibri" w:eastAsia="Calibri" w:hAnsi="Calibri" w:cs="Calibri"/>
          <w:sz w:val="24"/>
          <w:szCs w:val="40"/>
        </w:rPr>
        <w:t>.</w:t>
      </w:r>
      <w:r w:rsidR="00732004">
        <w:rPr>
          <w:rFonts w:ascii="Calibri" w:eastAsia="Calibri" w:hAnsi="Calibri" w:cs="Calibri"/>
          <w:sz w:val="24"/>
          <w:szCs w:val="40"/>
        </w:rPr>
        <w:t xml:space="preserve"> </w:t>
      </w:r>
      <w:r w:rsidR="00D85678">
        <w:rPr>
          <w:rFonts w:ascii="Calibri" w:eastAsia="Calibri" w:hAnsi="Calibri" w:cs="Calibri"/>
          <w:sz w:val="24"/>
          <w:szCs w:val="40"/>
        </w:rPr>
        <w:t>[</w:t>
      </w:r>
      <w:hyperlink r:id="rId21" w:history="1">
        <w:r w:rsidR="00D85678" w:rsidRPr="00D85678">
          <w:rPr>
            <w:rStyle w:val="Hyperlink"/>
            <w:rFonts w:ascii="Calibri" w:eastAsia="Calibri" w:hAnsi="Calibri" w:cs="Calibri"/>
            <w:sz w:val="24"/>
            <w:szCs w:val="40"/>
          </w:rPr>
          <w:t>What is an A record?</w:t>
        </w:r>
      </w:hyperlink>
      <w:r w:rsidR="00D85678">
        <w:rPr>
          <w:rFonts w:ascii="Calibri" w:eastAsia="Calibri" w:hAnsi="Calibri" w:cs="Calibri"/>
          <w:sz w:val="24"/>
          <w:szCs w:val="40"/>
        </w:rPr>
        <w:t>]</w:t>
      </w:r>
    </w:p>
    <w:sectPr w:rsidR="00D85329">
      <w:pgSz w:w="12240" w:h="15840"/>
      <w:pgMar w:top="1320" w:right="1600" w:bottom="280" w:left="1580" w:header="0" w:footer="9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F23" w:rsidRDefault="003C2F23">
      <w:r>
        <w:separator/>
      </w:r>
    </w:p>
  </w:endnote>
  <w:endnote w:type="continuationSeparator" w:id="0">
    <w:p w:rsidR="003C2F23" w:rsidRDefault="003C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97B" w:rsidRDefault="00A1297B">
    <w:pPr>
      <w:spacing w:line="160" w:lineRule="exact"/>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F23" w:rsidRDefault="003C2F23">
      <w:r>
        <w:separator/>
      </w:r>
    </w:p>
  </w:footnote>
  <w:footnote w:type="continuationSeparator" w:id="0">
    <w:p w:rsidR="003C2F23" w:rsidRDefault="003C2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62F"/>
    <w:multiLevelType w:val="hybridMultilevel"/>
    <w:tmpl w:val="DA1CED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F151FC9"/>
    <w:multiLevelType w:val="hybridMultilevel"/>
    <w:tmpl w:val="3E1C2EE4"/>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 w15:restartNumberingAfterBreak="0">
    <w:nsid w:val="2A220526"/>
    <w:multiLevelType w:val="hybridMultilevel"/>
    <w:tmpl w:val="83609A80"/>
    <w:lvl w:ilvl="0" w:tplc="50C0259C">
      <w:start w:val="1"/>
      <w:numFmt w:val="decimal"/>
      <w:lvlText w:val="%1."/>
      <w:lvlJc w:val="left"/>
      <w:pPr>
        <w:ind w:left="9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52253"/>
    <w:multiLevelType w:val="hybridMultilevel"/>
    <w:tmpl w:val="3E1C2EE4"/>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4" w15:restartNumberingAfterBreak="0">
    <w:nsid w:val="449D0366"/>
    <w:multiLevelType w:val="hybridMultilevel"/>
    <w:tmpl w:val="46CA2D54"/>
    <w:lvl w:ilvl="0" w:tplc="50C0259C">
      <w:start w:val="1"/>
      <w:numFmt w:val="decimal"/>
      <w:lvlText w:val="%1."/>
      <w:lvlJc w:val="left"/>
      <w:pPr>
        <w:ind w:left="9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22170"/>
    <w:multiLevelType w:val="hybridMultilevel"/>
    <w:tmpl w:val="FB50B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E3ADF"/>
    <w:multiLevelType w:val="hybridMultilevel"/>
    <w:tmpl w:val="8758CD1E"/>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4D950B7E"/>
    <w:multiLevelType w:val="hybridMultilevel"/>
    <w:tmpl w:val="FBB628DC"/>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8" w15:restartNumberingAfterBreak="0">
    <w:nsid w:val="57FA5F13"/>
    <w:multiLevelType w:val="hybridMultilevel"/>
    <w:tmpl w:val="54AEF16A"/>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9" w15:restartNumberingAfterBreak="0">
    <w:nsid w:val="588A65E8"/>
    <w:multiLevelType w:val="multilevel"/>
    <w:tmpl w:val="A9AE27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6AA759BE"/>
    <w:multiLevelType w:val="hybridMultilevel"/>
    <w:tmpl w:val="EF1EEA7C"/>
    <w:lvl w:ilvl="0" w:tplc="6582B080">
      <w:start w:val="4"/>
      <w:numFmt w:val="decimal"/>
      <w:lvlText w:val="%1."/>
      <w:lvlJc w:val="left"/>
      <w:pPr>
        <w:ind w:left="9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32288"/>
    <w:multiLevelType w:val="hybridMultilevel"/>
    <w:tmpl w:val="D6D401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
  </w:num>
  <w:num w:numId="3">
    <w:abstractNumId w:val="6"/>
  </w:num>
  <w:num w:numId="4">
    <w:abstractNumId w:val="11"/>
  </w:num>
  <w:num w:numId="5">
    <w:abstractNumId w:val="5"/>
  </w:num>
  <w:num w:numId="6">
    <w:abstractNumId w:val="7"/>
  </w:num>
  <w:num w:numId="7">
    <w:abstractNumId w:val="10"/>
  </w:num>
  <w:num w:numId="8">
    <w:abstractNumId w:val="2"/>
  </w:num>
  <w:num w:numId="9">
    <w:abstractNumId w:val="4"/>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EA"/>
    <w:rsid w:val="0001462A"/>
    <w:rsid w:val="0008346D"/>
    <w:rsid w:val="00254E99"/>
    <w:rsid w:val="00275AF8"/>
    <w:rsid w:val="002817CD"/>
    <w:rsid w:val="002B0331"/>
    <w:rsid w:val="0035114C"/>
    <w:rsid w:val="0038067C"/>
    <w:rsid w:val="003C2F23"/>
    <w:rsid w:val="003F312C"/>
    <w:rsid w:val="00486395"/>
    <w:rsid w:val="004A4169"/>
    <w:rsid w:val="004A547F"/>
    <w:rsid w:val="00541556"/>
    <w:rsid w:val="00554DFF"/>
    <w:rsid w:val="00584D26"/>
    <w:rsid w:val="005C2DBA"/>
    <w:rsid w:val="00646071"/>
    <w:rsid w:val="006A1E02"/>
    <w:rsid w:val="006B4267"/>
    <w:rsid w:val="006C5121"/>
    <w:rsid w:val="006E1AE5"/>
    <w:rsid w:val="006E5D58"/>
    <w:rsid w:val="006F57D0"/>
    <w:rsid w:val="00703A98"/>
    <w:rsid w:val="00707237"/>
    <w:rsid w:val="0072583C"/>
    <w:rsid w:val="00732004"/>
    <w:rsid w:val="00743790"/>
    <w:rsid w:val="00773EF1"/>
    <w:rsid w:val="00846240"/>
    <w:rsid w:val="00860AE0"/>
    <w:rsid w:val="008A7CA8"/>
    <w:rsid w:val="00947097"/>
    <w:rsid w:val="00961F65"/>
    <w:rsid w:val="00997F40"/>
    <w:rsid w:val="009A7AEA"/>
    <w:rsid w:val="009C2DEF"/>
    <w:rsid w:val="00A0425B"/>
    <w:rsid w:val="00A1297B"/>
    <w:rsid w:val="00AC32EE"/>
    <w:rsid w:val="00B138BC"/>
    <w:rsid w:val="00B40B91"/>
    <w:rsid w:val="00C55064"/>
    <w:rsid w:val="00C71FF4"/>
    <w:rsid w:val="00CD427E"/>
    <w:rsid w:val="00D85329"/>
    <w:rsid w:val="00D85678"/>
    <w:rsid w:val="00DA1D21"/>
    <w:rsid w:val="00DA2AD8"/>
    <w:rsid w:val="00DF33AA"/>
    <w:rsid w:val="00E82859"/>
    <w:rsid w:val="00E84474"/>
    <w:rsid w:val="00F2112E"/>
    <w:rsid w:val="00F25C0A"/>
    <w:rsid w:val="00F85437"/>
    <w:rsid w:val="00F878F5"/>
    <w:rsid w:val="00FB4C25"/>
    <w:rsid w:val="00FC0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0407F"/>
  <w15:docId w15:val="{995C194A-F0B9-497B-B279-ED00210B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F33AA"/>
    <w:pPr>
      <w:tabs>
        <w:tab w:val="center" w:pos="4680"/>
        <w:tab w:val="right" w:pos="9360"/>
      </w:tabs>
    </w:pPr>
  </w:style>
  <w:style w:type="character" w:customStyle="1" w:styleId="HeaderChar">
    <w:name w:val="Header Char"/>
    <w:basedOn w:val="DefaultParagraphFont"/>
    <w:link w:val="Header"/>
    <w:uiPriority w:val="99"/>
    <w:rsid w:val="00DF33AA"/>
  </w:style>
  <w:style w:type="paragraph" w:styleId="Footer">
    <w:name w:val="footer"/>
    <w:basedOn w:val="Normal"/>
    <w:link w:val="FooterChar"/>
    <w:uiPriority w:val="99"/>
    <w:unhideWhenUsed/>
    <w:rsid w:val="00DF33AA"/>
    <w:pPr>
      <w:tabs>
        <w:tab w:val="center" w:pos="4680"/>
        <w:tab w:val="right" w:pos="9360"/>
      </w:tabs>
    </w:pPr>
  </w:style>
  <w:style w:type="character" w:customStyle="1" w:styleId="FooterChar">
    <w:name w:val="Footer Char"/>
    <w:basedOn w:val="DefaultParagraphFont"/>
    <w:link w:val="Footer"/>
    <w:uiPriority w:val="99"/>
    <w:rsid w:val="00DF33AA"/>
  </w:style>
  <w:style w:type="character" w:styleId="Hyperlink">
    <w:name w:val="Hyperlink"/>
    <w:basedOn w:val="DefaultParagraphFont"/>
    <w:uiPriority w:val="99"/>
    <w:unhideWhenUsed/>
    <w:rsid w:val="00646071"/>
    <w:rPr>
      <w:color w:val="0000FF" w:themeColor="hyperlink"/>
      <w:u w:val="single"/>
    </w:rPr>
  </w:style>
  <w:style w:type="character" w:styleId="UnresolvedMention">
    <w:name w:val="Unresolved Mention"/>
    <w:basedOn w:val="DefaultParagraphFont"/>
    <w:uiPriority w:val="99"/>
    <w:semiHidden/>
    <w:unhideWhenUsed/>
    <w:rsid w:val="00646071"/>
    <w:rPr>
      <w:color w:val="808080"/>
      <w:shd w:val="clear" w:color="auto" w:fill="E6E6E6"/>
    </w:rPr>
  </w:style>
  <w:style w:type="paragraph" w:styleId="ListParagraph">
    <w:name w:val="List Paragraph"/>
    <w:basedOn w:val="Normal"/>
    <w:uiPriority w:val="34"/>
    <w:qFormat/>
    <w:rsid w:val="00646071"/>
    <w:pPr>
      <w:ind w:left="720"/>
      <w:contextualSpacing/>
    </w:pPr>
  </w:style>
  <w:style w:type="paragraph" w:styleId="NormalWeb">
    <w:name w:val="Normal (Web)"/>
    <w:basedOn w:val="Normal"/>
    <w:uiPriority w:val="99"/>
    <w:unhideWhenUsed/>
    <w:rsid w:val="00541556"/>
    <w:pPr>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hyperlink" Target="http://www.wellsfargo.com/" TargetMode="External"/><Relationship Id="rId18" Type="http://schemas.openxmlformats.org/officeDocument/2006/relationships/hyperlink" Target="https://pythonhosted.org/pypcapfile/installing.html" TargetMode="External"/><Relationship Id="rId3" Type="http://schemas.openxmlformats.org/officeDocument/2006/relationships/settings" Target="settings.xml"/><Relationship Id="rId21" Type="http://schemas.openxmlformats.org/officeDocument/2006/relationships/hyperlink" Target="https://support.dnsimple.com/articles/a-record/" TargetMode="External"/><Relationship Id="rId7" Type="http://schemas.openxmlformats.org/officeDocument/2006/relationships/footer" Target="footer1.xml"/><Relationship Id="rId12" Type="http://schemas.openxmlformats.org/officeDocument/2006/relationships/hyperlink" Target="http://www.google.com/" TargetMode="External"/><Relationship Id="rId17" Type="http://schemas.openxmlformats.org/officeDocument/2006/relationships/hyperlink" Target="https://sites.google.com/a/colorado.edu/rahil-gandotra/projects/netmanlab1" TargetMode="External"/><Relationship Id="rId2" Type="http://schemas.openxmlformats.org/officeDocument/2006/relationships/styles" Target="styles.xml"/><Relationship Id="rId16" Type="http://schemas.openxmlformats.org/officeDocument/2006/relationships/hyperlink" Target="https://sites.google.com/a/colorado.edu/rahil-gandotra/projects/netmanlab1" TargetMode="External"/><Relationship Id="rId20" Type="http://schemas.openxmlformats.org/officeDocument/2006/relationships/hyperlink" Target="http://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PYrCS21sPbA" TargetMode="External"/><Relationship Id="rId5" Type="http://schemas.openxmlformats.org/officeDocument/2006/relationships/footnotes" Target="footnotes.xml"/><Relationship Id="rId15" Type="http://schemas.openxmlformats.org/officeDocument/2006/relationships/hyperlink" Target="http://gaia.cs.umass.edu/wireshark-labs/INTRO-wireshark-file1.html" TargetMode="External"/><Relationship Id="rId23" Type="http://schemas.openxmlformats.org/officeDocument/2006/relationships/theme" Target="theme/theme1.xml"/><Relationship Id="rId10" Type="http://schemas.openxmlformats.org/officeDocument/2006/relationships/hyperlink" Target="https://www.youtube.com/watch?v=flDzURAm8wQ" TargetMode="External"/><Relationship Id="rId19" Type="http://schemas.openxmlformats.org/officeDocument/2006/relationships/hyperlink" Target="https://dpkt.readthedocs.io/en/latest/" TargetMode="External"/><Relationship Id="rId4" Type="http://schemas.openxmlformats.org/officeDocument/2006/relationships/webSettings" Target="webSettings.xml"/><Relationship Id="rId9" Type="http://schemas.openxmlformats.org/officeDocument/2006/relationships/hyperlink" Target="http://www.wireshark.org/download.html" TargetMode="External"/><Relationship Id="rId14" Type="http://schemas.openxmlformats.org/officeDocument/2006/relationships/hyperlink" Target="http://www.goog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TotalTime>
  <Pages>9</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R.Gandotra@cablelabs.com</dc:creator>
  <cp:lastModifiedBy>Chen Hao Cheng</cp:lastModifiedBy>
  <cp:revision>34</cp:revision>
  <dcterms:created xsi:type="dcterms:W3CDTF">2018-01-19T07:12:00Z</dcterms:created>
  <dcterms:modified xsi:type="dcterms:W3CDTF">2019-01-18T22:15:00Z</dcterms:modified>
</cp:coreProperties>
</file>